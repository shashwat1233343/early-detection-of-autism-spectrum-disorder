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D65E7D3" w14:textId="03BE1CE0" w:rsidR="7BB445C5" w:rsidRDefault="7BB445C5" w:rsidP="7BB445C5">
      <w:pPr>
        <w:spacing w:after="23" w:line="200" w:lineRule="exact"/>
        <w:jc w:val="center"/>
        <w:rPr>
          <w:rFonts w:ascii="Times New Roman" w:eastAsia="Times New Roman" w:hAnsi="Times New Roman" w:cs="Times New Roman"/>
          <w:b/>
          <w:bCs/>
          <w:sz w:val="36"/>
          <w:szCs w:val="36"/>
        </w:rPr>
      </w:pPr>
    </w:p>
    <w:p w14:paraId="5E5E8611" w14:textId="219F7D3C" w:rsidR="00631842" w:rsidRPr="00631842" w:rsidRDefault="00631842" w:rsidP="00631842">
      <w:pPr>
        <w:spacing w:after="120" w:line="360" w:lineRule="auto"/>
        <w:ind w:right="-19"/>
        <w:jc w:val="center"/>
        <w:rPr>
          <w:rFonts w:asciiTheme="minorHAnsi" w:eastAsia="Times New Roman" w:hAnsiTheme="minorHAnsi" w:cstheme="minorHAnsi"/>
          <w:b/>
          <w:bCs/>
          <w:sz w:val="36"/>
          <w:szCs w:val="36"/>
        </w:rPr>
      </w:pPr>
      <w:r w:rsidRPr="00631842">
        <w:rPr>
          <w:rFonts w:asciiTheme="minorHAnsi" w:eastAsia="Times New Roman" w:hAnsiTheme="minorHAnsi" w:cstheme="minorHAnsi"/>
          <w:b/>
          <w:bCs/>
          <w:sz w:val="36"/>
          <w:szCs w:val="36"/>
        </w:rPr>
        <w:t>A Project Report</w:t>
      </w:r>
    </w:p>
    <w:p w14:paraId="193EB423" w14:textId="7E941BC5" w:rsidR="00631842" w:rsidRDefault="00631842" w:rsidP="00631842">
      <w:pPr>
        <w:spacing w:after="120" w:line="360" w:lineRule="auto"/>
        <w:ind w:right="-19"/>
        <w:jc w:val="center"/>
        <w:rPr>
          <w:rFonts w:asciiTheme="minorHAnsi" w:eastAsia="Times New Roman" w:hAnsiTheme="minorHAnsi" w:cstheme="minorHAnsi"/>
          <w:i/>
          <w:iCs/>
          <w:sz w:val="30"/>
          <w:szCs w:val="30"/>
        </w:rPr>
      </w:pPr>
      <w:r w:rsidRPr="00631842">
        <w:rPr>
          <w:rFonts w:asciiTheme="minorHAnsi" w:eastAsia="Times New Roman" w:hAnsiTheme="minorHAnsi" w:cstheme="minorHAnsi"/>
          <w:i/>
          <w:iCs/>
          <w:sz w:val="30"/>
          <w:szCs w:val="30"/>
        </w:rPr>
        <w:t>On</w:t>
      </w:r>
    </w:p>
    <w:p w14:paraId="62F5F278" w14:textId="12FA3E85" w:rsidR="00631842" w:rsidRDefault="00631842" w:rsidP="00631842">
      <w:pPr>
        <w:spacing w:after="120" w:line="360" w:lineRule="auto"/>
        <w:ind w:right="-19"/>
        <w:jc w:val="center"/>
        <w:rPr>
          <w:rFonts w:asciiTheme="minorHAnsi" w:eastAsia="Times New Roman" w:hAnsiTheme="minorHAnsi" w:cstheme="minorHAnsi"/>
          <w:b/>
          <w:bCs/>
          <w:sz w:val="40"/>
          <w:szCs w:val="40"/>
        </w:rPr>
      </w:pPr>
      <w:r w:rsidRPr="00631842">
        <w:rPr>
          <w:rFonts w:asciiTheme="minorHAnsi" w:eastAsia="Times New Roman" w:hAnsiTheme="minorHAnsi" w:cstheme="minorHAnsi"/>
          <w:b/>
          <w:bCs/>
          <w:sz w:val="40"/>
          <w:szCs w:val="40"/>
        </w:rPr>
        <w:t>Early Autism Detection Using Deep Learning</w:t>
      </w:r>
    </w:p>
    <w:p w14:paraId="2EC4EC82" w14:textId="253D21CD" w:rsidR="00631842" w:rsidRDefault="00631842" w:rsidP="00631842">
      <w:pPr>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carried out as part of the Deep Learning Lab</w:t>
      </w:r>
      <w:r>
        <w:rPr>
          <w:rFonts w:cs="Calibri"/>
          <w:b/>
          <w:bCs/>
          <w:i/>
          <w:iCs/>
          <w:sz w:val="28"/>
          <w:szCs w:val="28"/>
        </w:rPr>
        <w:t xml:space="preserve"> </w:t>
      </w:r>
      <w:r w:rsidRPr="00631842">
        <w:rPr>
          <w:rFonts w:cs="Calibri"/>
          <w:i/>
          <w:iCs/>
          <w:sz w:val="28"/>
          <w:szCs w:val="28"/>
        </w:rPr>
        <w:t>project</w:t>
      </w:r>
    </w:p>
    <w:p w14:paraId="287CFA36" w14:textId="354672C4" w:rsidR="00631842" w:rsidRDefault="00631842" w:rsidP="00631842">
      <w:pPr>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Submitted</w:t>
      </w:r>
    </w:p>
    <w:p w14:paraId="31A9CCC9" w14:textId="7D402A30" w:rsidR="00631842" w:rsidRDefault="00631842" w:rsidP="00631842">
      <w:pPr>
        <w:widowControl w:val="0"/>
        <w:overflowPunct w:val="0"/>
        <w:autoSpaceDE w:val="0"/>
        <w:autoSpaceDN w:val="0"/>
        <w:adjustRightInd w:val="0"/>
        <w:spacing w:line="329" w:lineRule="auto"/>
        <w:jc w:val="center"/>
        <w:rPr>
          <w:rFonts w:cs="Calibri"/>
          <w:i/>
          <w:iCs/>
          <w:sz w:val="30"/>
          <w:szCs w:val="30"/>
        </w:rPr>
      </w:pPr>
      <w:r w:rsidRPr="00631842">
        <w:rPr>
          <w:rFonts w:cs="Calibri"/>
          <w:i/>
          <w:iCs/>
          <w:sz w:val="30"/>
          <w:szCs w:val="30"/>
        </w:rPr>
        <w:t>By</w:t>
      </w:r>
    </w:p>
    <w:p w14:paraId="1FED8A59" w14:textId="11B0C1B8" w:rsidR="00631842" w:rsidRDefault="00631842" w:rsidP="00631842">
      <w:pPr>
        <w:widowControl w:val="0"/>
        <w:overflowPunct w:val="0"/>
        <w:autoSpaceDE w:val="0"/>
        <w:autoSpaceDN w:val="0"/>
        <w:adjustRightInd w:val="0"/>
        <w:spacing w:line="329" w:lineRule="auto"/>
        <w:jc w:val="center"/>
        <w:rPr>
          <w:rFonts w:cs="Calibri"/>
          <w:i/>
          <w:iCs/>
          <w:sz w:val="30"/>
          <w:szCs w:val="30"/>
        </w:rPr>
      </w:pPr>
      <w:r>
        <w:rPr>
          <w:rFonts w:cs="Calibri"/>
          <w:i/>
          <w:iCs/>
          <w:sz w:val="30"/>
          <w:szCs w:val="30"/>
        </w:rPr>
        <w:t>Shashwat Bhamare</w:t>
      </w:r>
    </w:p>
    <w:p w14:paraId="53F017A2" w14:textId="5CF4B3E8" w:rsidR="00631842" w:rsidRDefault="00631842" w:rsidP="00631842">
      <w:pPr>
        <w:widowControl w:val="0"/>
        <w:overflowPunct w:val="0"/>
        <w:autoSpaceDE w:val="0"/>
        <w:autoSpaceDN w:val="0"/>
        <w:adjustRightInd w:val="0"/>
        <w:spacing w:line="329" w:lineRule="auto"/>
        <w:jc w:val="center"/>
        <w:rPr>
          <w:rFonts w:cs="Calibri"/>
          <w:i/>
          <w:iCs/>
          <w:sz w:val="30"/>
          <w:szCs w:val="30"/>
        </w:rPr>
      </w:pPr>
      <w:r>
        <w:rPr>
          <w:rFonts w:cs="Calibri"/>
          <w:i/>
          <w:iCs/>
          <w:sz w:val="30"/>
          <w:szCs w:val="30"/>
        </w:rPr>
        <w:t>229309157</w:t>
      </w:r>
    </w:p>
    <w:p w14:paraId="3D672FF4" w14:textId="455F052D" w:rsidR="00631842" w:rsidRDefault="00631842" w:rsidP="00631842">
      <w:pPr>
        <w:widowControl w:val="0"/>
        <w:overflowPunct w:val="0"/>
        <w:autoSpaceDE w:val="0"/>
        <w:autoSpaceDN w:val="0"/>
        <w:adjustRightInd w:val="0"/>
        <w:spacing w:line="329" w:lineRule="auto"/>
        <w:jc w:val="center"/>
        <w:rPr>
          <w:rFonts w:cs="Calibri"/>
          <w:i/>
          <w:iCs/>
          <w:sz w:val="30"/>
          <w:szCs w:val="30"/>
        </w:rPr>
      </w:pPr>
      <w:r>
        <w:rPr>
          <w:rFonts w:cs="Calibri"/>
          <w:i/>
          <w:iCs/>
          <w:sz w:val="30"/>
          <w:szCs w:val="30"/>
        </w:rPr>
        <w:t>Saurabh Verma</w:t>
      </w:r>
    </w:p>
    <w:p w14:paraId="303F8871" w14:textId="0B307462" w:rsidR="00631842" w:rsidRDefault="00631842" w:rsidP="00631842">
      <w:pPr>
        <w:widowControl w:val="0"/>
        <w:overflowPunct w:val="0"/>
        <w:autoSpaceDE w:val="0"/>
        <w:autoSpaceDN w:val="0"/>
        <w:adjustRightInd w:val="0"/>
        <w:spacing w:line="329" w:lineRule="auto"/>
        <w:jc w:val="center"/>
        <w:rPr>
          <w:rFonts w:cs="Calibri"/>
          <w:i/>
          <w:iCs/>
          <w:sz w:val="30"/>
          <w:szCs w:val="30"/>
        </w:rPr>
      </w:pPr>
      <w:r>
        <w:rPr>
          <w:rFonts w:cs="Calibri"/>
          <w:i/>
          <w:iCs/>
          <w:sz w:val="30"/>
          <w:szCs w:val="30"/>
        </w:rPr>
        <w:t>229309133</w:t>
      </w:r>
    </w:p>
    <w:p w14:paraId="3E2B68FE" w14:textId="77777777" w:rsidR="00631842" w:rsidRPr="00631842" w:rsidRDefault="00631842" w:rsidP="00631842">
      <w:pPr>
        <w:widowControl w:val="0"/>
        <w:overflowPunct w:val="0"/>
        <w:autoSpaceDE w:val="0"/>
        <w:autoSpaceDN w:val="0"/>
        <w:adjustRightInd w:val="0"/>
        <w:spacing w:line="329" w:lineRule="auto"/>
        <w:jc w:val="center"/>
        <w:rPr>
          <w:rFonts w:cs="Calibri"/>
          <w:sz w:val="30"/>
          <w:szCs w:val="30"/>
        </w:rPr>
      </w:pPr>
    </w:p>
    <w:p w14:paraId="359912B8" w14:textId="276C52A0" w:rsidR="00631842" w:rsidRDefault="00631842" w:rsidP="00631842">
      <w:pPr>
        <w:spacing w:after="120" w:line="360" w:lineRule="auto"/>
        <w:ind w:right="-19"/>
        <w:jc w:val="center"/>
        <w:rPr>
          <w:rFonts w:asciiTheme="minorHAnsi" w:eastAsia="Times New Roman" w:hAnsiTheme="minorHAnsi" w:cstheme="minorHAnsi"/>
          <w:b/>
          <w:bCs/>
          <w:sz w:val="40"/>
          <w:szCs w:val="40"/>
        </w:rPr>
      </w:pPr>
    </w:p>
    <w:p w14:paraId="7A613B11" w14:textId="01AA8877" w:rsidR="00631842" w:rsidRDefault="00631842" w:rsidP="00631842">
      <w:pPr>
        <w:pStyle w:val="NormalWeb"/>
        <w:spacing w:before="0" w:beforeAutospacing="0" w:after="0" w:afterAutospacing="0"/>
        <w:jc w:val="center"/>
        <w:rPr>
          <w:rFonts w:eastAsia="Calibri" w:cs="Arial"/>
          <w:color w:val="000000"/>
          <w:kern w:val="24"/>
        </w:rPr>
      </w:pPr>
      <w:r>
        <w:rPr>
          <w:b/>
          <w:bCs/>
          <w:sz w:val="30"/>
        </w:rPr>
        <w:t>Data Science and Engineering</w:t>
      </w:r>
    </w:p>
    <w:p w14:paraId="7F240557" w14:textId="77777777" w:rsidR="00631842" w:rsidRDefault="00631842" w:rsidP="00631842">
      <w:pPr>
        <w:pStyle w:val="NormalWeb"/>
        <w:spacing w:before="0" w:beforeAutospacing="0" w:after="0" w:afterAutospacing="0"/>
        <w:jc w:val="center"/>
        <w:rPr>
          <w:rFonts w:eastAsia="Calibri" w:cs="Arial"/>
          <w:color w:val="000000"/>
          <w:kern w:val="24"/>
        </w:rPr>
      </w:pPr>
    </w:p>
    <w:p w14:paraId="23EDD8B6" w14:textId="77777777" w:rsidR="00631842" w:rsidRPr="00394E19" w:rsidRDefault="00631842" w:rsidP="00631842">
      <w:pPr>
        <w:pStyle w:val="NormalWeb"/>
        <w:spacing w:before="0" w:beforeAutospacing="0" w:after="0" w:afterAutospacing="0"/>
        <w:jc w:val="center"/>
        <w:rPr>
          <w:rFonts w:eastAsia="Calibri" w:cs="Arial"/>
          <w:color w:val="000000"/>
          <w:kern w:val="24"/>
        </w:rPr>
      </w:pPr>
    </w:p>
    <w:p w14:paraId="769F8C90" w14:textId="77777777" w:rsidR="00631842" w:rsidRPr="00394E19" w:rsidRDefault="00631842" w:rsidP="00631842">
      <w:pPr>
        <w:pStyle w:val="NormalWeb"/>
        <w:spacing w:before="0" w:beforeAutospacing="0" w:after="0" w:afterAutospacing="0"/>
        <w:jc w:val="center"/>
        <w:rPr>
          <w:rFonts w:eastAsia="Calibri" w:cs="Arial"/>
          <w:color w:val="000000"/>
          <w:kern w:val="24"/>
        </w:rPr>
      </w:pPr>
    </w:p>
    <w:p w14:paraId="61E07755" w14:textId="77777777" w:rsidR="00631842" w:rsidRPr="00394E19" w:rsidRDefault="00631842" w:rsidP="00631842">
      <w:pPr>
        <w:pStyle w:val="NormalWeb"/>
        <w:spacing w:before="0" w:beforeAutospacing="0" w:after="0" w:afterAutospacing="0"/>
        <w:jc w:val="center"/>
      </w:pPr>
      <w:r w:rsidRPr="00394E19">
        <w:rPr>
          <w:rFonts w:eastAsia="Calibri" w:cs="Arial"/>
          <w:color w:val="000000"/>
          <w:kern w:val="24"/>
        </w:rPr>
        <w:t>Under the Guidance of</w:t>
      </w:r>
    </w:p>
    <w:p w14:paraId="7B4EDE01" w14:textId="303AF09B" w:rsidR="00631842" w:rsidRPr="00394E19" w:rsidRDefault="00353D66" w:rsidP="7C510EF7">
      <w:pPr>
        <w:pStyle w:val="NormalWeb"/>
        <w:spacing w:before="0" w:beforeAutospacing="0" w:after="0" w:afterAutospacing="0"/>
        <w:jc w:val="center"/>
        <w:rPr>
          <w:sz w:val="28"/>
          <w:szCs w:val="28"/>
        </w:rPr>
      </w:pPr>
      <w:r>
        <w:rPr>
          <w:rFonts w:eastAsia="Calibri" w:cs="Arial"/>
          <w:b/>
          <w:bCs/>
          <w:color w:val="000000"/>
          <w:kern w:val="24"/>
          <w:sz w:val="28"/>
          <w:szCs w:val="28"/>
        </w:rPr>
        <w:t>D</w:t>
      </w:r>
      <w:r w:rsidR="788A1371">
        <w:rPr>
          <w:rFonts w:eastAsia="Calibri" w:cs="Arial"/>
          <w:b/>
          <w:bCs/>
          <w:color w:val="000000"/>
          <w:kern w:val="24"/>
          <w:sz w:val="28"/>
          <w:szCs w:val="28"/>
        </w:rPr>
        <w:t>r</w:t>
      </w:r>
      <w:r>
        <w:rPr>
          <w:rFonts w:eastAsia="Calibri" w:cs="Arial"/>
          <w:b/>
          <w:bCs/>
          <w:color w:val="000000"/>
          <w:kern w:val="24"/>
          <w:sz w:val="28"/>
          <w:szCs w:val="28"/>
        </w:rPr>
        <w:t>.Neha.V.Sharma</w:t>
      </w:r>
    </w:p>
    <w:p w14:paraId="24A3397F" w14:textId="1BA7BC4F" w:rsidR="00631842" w:rsidRPr="00631842" w:rsidRDefault="00631842" w:rsidP="00631842">
      <w:pPr>
        <w:spacing w:after="120" w:line="360" w:lineRule="auto"/>
        <w:ind w:right="-19"/>
        <w:jc w:val="center"/>
        <w:rPr>
          <w:rFonts w:asciiTheme="minorHAnsi" w:eastAsia="Times New Roman" w:hAnsiTheme="minorHAnsi" w:cstheme="minorHAnsi"/>
          <w:b/>
          <w:bCs/>
          <w:sz w:val="40"/>
          <w:szCs w:val="40"/>
        </w:rPr>
      </w:pPr>
    </w:p>
    <w:p w14:paraId="6A81596E" w14:textId="105D461A" w:rsidR="00631842" w:rsidRDefault="00631842" w:rsidP="00631842">
      <w:pPr>
        <w:spacing w:after="120" w:line="360" w:lineRule="auto"/>
        <w:ind w:right="-19"/>
        <w:jc w:val="center"/>
        <w:rPr>
          <w:rFonts w:ascii="Times New Roman" w:eastAsia="Times New Roman" w:hAnsi="Times New Roman" w:cs="Times New Roman"/>
          <w:b/>
          <w:bCs/>
          <w:sz w:val="36"/>
          <w:szCs w:val="36"/>
        </w:rPr>
      </w:pPr>
      <w:r>
        <w:rPr>
          <w:noProof/>
          <w:sz w:val="27"/>
        </w:rPr>
        <w:drawing>
          <wp:inline distT="0" distB="0" distL="0" distR="0" wp14:anchorId="5F3C37BC" wp14:editId="639AA74D">
            <wp:extent cx="2933700" cy="998220"/>
            <wp:effectExtent l="0" t="0" r="0" b="0"/>
            <wp:docPr id="116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998220"/>
                    </a:xfrm>
                    <a:prstGeom prst="rect">
                      <a:avLst/>
                    </a:prstGeom>
                    <a:noFill/>
                    <a:ln>
                      <a:noFill/>
                    </a:ln>
                  </pic:spPr>
                </pic:pic>
              </a:graphicData>
            </a:graphic>
          </wp:inline>
        </w:drawing>
      </w:r>
    </w:p>
    <w:p w14:paraId="58921FA8" w14:textId="77777777" w:rsidR="00631842" w:rsidRDefault="00631842" w:rsidP="00631842">
      <w:pPr>
        <w:spacing w:after="120" w:line="360" w:lineRule="auto"/>
        <w:ind w:right="-19"/>
        <w:jc w:val="center"/>
        <w:rPr>
          <w:rFonts w:ascii="Times New Roman" w:eastAsia="Times New Roman" w:hAnsi="Times New Roman" w:cs="Times New Roman"/>
          <w:b/>
          <w:bCs/>
          <w:sz w:val="36"/>
          <w:szCs w:val="36"/>
        </w:rPr>
      </w:pPr>
    </w:p>
    <w:p w14:paraId="29B93F19" w14:textId="77777777" w:rsidR="00631842" w:rsidRDefault="00631842" w:rsidP="7BB445C5">
      <w:pPr>
        <w:spacing w:after="120" w:line="360" w:lineRule="auto"/>
        <w:ind w:right="-19"/>
        <w:jc w:val="center"/>
        <w:rPr>
          <w:rFonts w:ascii="Times New Roman" w:eastAsia="Times New Roman" w:hAnsi="Times New Roman" w:cs="Times New Roman"/>
          <w:b/>
          <w:bCs/>
          <w:sz w:val="36"/>
          <w:szCs w:val="36"/>
        </w:rPr>
      </w:pPr>
    </w:p>
    <w:p w14:paraId="6CD6E8C0" w14:textId="77777777" w:rsidR="00631842" w:rsidRDefault="00631842" w:rsidP="7BB445C5">
      <w:pPr>
        <w:spacing w:after="120" w:line="360" w:lineRule="auto"/>
        <w:ind w:right="-19"/>
        <w:jc w:val="center"/>
        <w:rPr>
          <w:rFonts w:ascii="Times New Roman" w:eastAsia="Times New Roman" w:hAnsi="Times New Roman" w:cs="Times New Roman"/>
          <w:b/>
          <w:bCs/>
          <w:sz w:val="36"/>
          <w:szCs w:val="36"/>
        </w:rPr>
      </w:pPr>
    </w:p>
    <w:p w14:paraId="0BFB5584" w14:textId="77777777" w:rsidR="00353D66" w:rsidRDefault="00353D66" w:rsidP="00353D66">
      <w:pPr>
        <w:spacing w:after="120" w:line="360" w:lineRule="auto"/>
        <w:ind w:right="-19"/>
        <w:rPr>
          <w:rFonts w:ascii="Times New Roman" w:eastAsia="Times New Roman" w:hAnsi="Times New Roman" w:cs="Times New Roman"/>
          <w:b/>
          <w:bCs/>
          <w:sz w:val="36"/>
          <w:szCs w:val="36"/>
        </w:rPr>
      </w:pPr>
    </w:p>
    <w:p w14:paraId="056CBDF8" w14:textId="54E76106" w:rsidR="00BB039C" w:rsidRDefault="00353D66" w:rsidP="00353D66">
      <w:pPr>
        <w:spacing w:after="120" w:line="360" w:lineRule="auto"/>
        <w:ind w:right="-19"/>
        <w:rPr>
          <w:rFonts w:ascii="Times New Roman" w:eastAsia="Times New Roman" w:hAnsi="Times New Roman"/>
          <w:b/>
          <w:bCs/>
          <w:sz w:val="32"/>
          <w:szCs w:val="32"/>
        </w:rPr>
      </w:pPr>
      <w:r>
        <w:rPr>
          <w:rFonts w:ascii="Times New Roman" w:eastAsia="Times New Roman" w:hAnsi="Times New Roman" w:cs="Times New Roman"/>
          <w:b/>
          <w:bCs/>
          <w:sz w:val="36"/>
          <w:szCs w:val="36"/>
        </w:rPr>
        <w:lastRenderedPageBreak/>
        <w:t xml:space="preserve">                                           </w:t>
      </w:r>
      <w:r w:rsidR="63641BC7" w:rsidRPr="7BB445C5">
        <w:rPr>
          <w:rFonts w:ascii="Times New Roman" w:eastAsia="Times New Roman" w:hAnsi="Times New Roman"/>
          <w:b/>
          <w:bCs/>
          <w:sz w:val="32"/>
          <w:szCs w:val="32"/>
        </w:rPr>
        <w:t>ABSTRACT</w:t>
      </w:r>
    </w:p>
    <w:p w14:paraId="2BA226A1" w14:textId="77777777" w:rsidR="00BB039C" w:rsidRDefault="00BB039C" w:rsidP="7BB445C5">
      <w:pPr>
        <w:spacing w:after="23" w:line="200" w:lineRule="exact"/>
        <w:rPr>
          <w:rFonts w:ascii="Times New Roman" w:eastAsia="Times New Roman" w:hAnsi="Times New Roman"/>
        </w:rPr>
      </w:pPr>
    </w:p>
    <w:p w14:paraId="17AD93B2" w14:textId="77777777" w:rsidR="00BB039C" w:rsidRDefault="00BB039C" w:rsidP="7BB445C5">
      <w:pPr>
        <w:spacing w:after="23" w:line="251" w:lineRule="exact"/>
        <w:rPr>
          <w:rFonts w:ascii="Times New Roman" w:eastAsia="Times New Roman" w:hAnsi="Times New Roman"/>
        </w:rPr>
      </w:pPr>
    </w:p>
    <w:p w14:paraId="66204FF1" w14:textId="2B332F28" w:rsidR="00BB039C" w:rsidRDefault="7FE3B20E" w:rsidP="00223F56">
      <w:pPr>
        <w:spacing w:after="23" w:line="276" w:lineRule="auto"/>
        <w:ind w:right="20"/>
        <w:jc w:val="both"/>
        <w:rPr>
          <w:rFonts w:ascii="Times New Roman" w:eastAsia="Times New Roman" w:hAnsi="Times New Roman" w:cs="Times New Roman"/>
          <w:sz w:val="24"/>
          <w:szCs w:val="24"/>
        </w:rPr>
      </w:pPr>
      <w:r w:rsidRPr="7BB445C5">
        <w:rPr>
          <w:rFonts w:ascii="Times New Roman" w:eastAsia="Times New Roman" w:hAnsi="Times New Roman" w:cs="Times New Roman"/>
          <w:sz w:val="24"/>
          <w:szCs w:val="24"/>
        </w:rPr>
        <w:t>Autism Spectrum Disorder (ASD) is a complex neurodevelopmental condition that affects communication, behavior, and social interaction. Early detection of ASD is crucial for timely intervention, which significantly improves developmental outcomes and quality of life for affected individuals. However, traditional diagnostic methods can be time-consuming and dependent on subjective evaluations. To address this, the objective of this project is to develop an automated, reliable, and efficient system for early detection of ASD using deep learning techniques.</w:t>
      </w:r>
    </w:p>
    <w:p w14:paraId="0E9861E0" w14:textId="20CEA537" w:rsidR="72F8B4AE" w:rsidRDefault="72F8B4AE" w:rsidP="00223F56">
      <w:pPr>
        <w:spacing w:after="23" w:line="276" w:lineRule="auto"/>
        <w:ind w:right="20"/>
        <w:jc w:val="both"/>
      </w:pPr>
      <w:r w:rsidRPr="7C510EF7">
        <w:rPr>
          <w:rFonts w:ascii="Times New Roman" w:eastAsia="Times New Roman" w:hAnsi="Times New Roman" w:cs="Times New Roman"/>
          <w:sz w:val="24"/>
          <w:szCs w:val="24"/>
        </w:rPr>
        <w:t>The adopted methodology involves training Recurrent neural networks (</w:t>
      </w:r>
      <w:r w:rsidR="3C00D20B" w:rsidRPr="7C510EF7">
        <w:rPr>
          <w:rFonts w:ascii="Times New Roman" w:eastAsia="Times New Roman" w:hAnsi="Times New Roman" w:cs="Times New Roman"/>
          <w:sz w:val="24"/>
          <w:szCs w:val="24"/>
        </w:rPr>
        <w:t>R</w:t>
      </w:r>
      <w:r w:rsidRPr="7C510EF7">
        <w:rPr>
          <w:rFonts w:ascii="Times New Roman" w:eastAsia="Times New Roman" w:hAnsi="Times New Roman" w:cs="Times New Roman"/>
          <w:sz w:val="24"/>
          <w:szCs w:val="24"/>
        </w:rPr>
        <w:t>NNs) on comprehensive datasets comprising clinical and behavioral data to identify patterns indicative of ASD. The model is fine-tuned using pre-processing techniques, data augmentation, and advanced algorithms to optimize accuracy and reduce false positives.</w:t>
      </w:r>
    </w:p>
    <w:p w14:paraId="2DBF0D7D" w14:textId="188C04CA" w:rsidR="00BB039C" w:rsidRDefault="7856073A" w:rsidP="00223F56">
      <w:pPr>
        <w:spacing w:after="23" w:line="276" w:lineRule="auto"/>
        <w:ind w:left="720"/>
        <w:jc w:val="both"/>
        <w:rPr>
          <w:rFonts w:ascii="Times New Roman" w:eastAsia="Times New Roman" w:hAnsi="Times New Roman"/>
          <w:sz w:val="24"/>
          <w:szCs w:val="24"/>
        </w:rPr>
      </w:pPr>
      <w:r w:rsidRPr="7C510EF7">
        <w:rPr>
          <w:rFonts w:ascii="Times New Roman" w:eastAsia="Times New Roman" w:hAnsi="Times New Roman"/>
          <w:sz w:val="24"/>
          <w:szCs w:val="24"/>
        </w:rPr>
        <w:t xml:space="preserve">     Figure Table</w:t>
      </w:r>
    </w:p>
    <w:tbl>
      <w:tblPr>
        <w:tblStyle w:val="TableGrid"/>
        <w:tblW w:w="0" w:type="auto"/>
        <w:tblInd w:w="720" w:type="dxa"/>
        <w:tblLayout w:type="fixed"/>
        <w:tblLook w:val="06A0" w:firstRow="1" w:lastRow="0" w:firstColumn="1" w:lastColumn="0" w:noHBand="1" w:noVBand="1"/>
      </w:tblPr>
      <w:tblGrid>
        <w:gridCol w:w="3050"/>
        <w:gridCol w:w="3050"/>
        <w:gridCol w:w="3050"/>
      </w:tblGrid>
      <w:tr w:rsidR="7C510EF7" w14:paraId="5132A100" w14:textId="77777777" w:rsidTr="7C510EF7">
        <w:trPr>
          <w:trHeight w:val="300"/>
        </w:trPr>
        <w:tc>
          <w:tcPr>
            <w:tcW w:w="3050" w:type="dxa"/>
          </w:tcPr>
          <w:p w14:paraId="39B75411" w14:textId="3F4A2DB4"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Figure no.</w:t>
            </w:r>
          </w:p>
        </w:tc>
        <w:tc>
          <w:tcPr>
            <w:tcW w:w="3050" w:type="dxa"/>
          </w:tcPr>
          <w:p w14:paraId="4A93595A" w14:textId="7FF5C5CE"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Figure title</w:t>
            </w:r>
          </w:p>
        </w:tc>
        <w:tc>
          <w:tcPr>
            <w:tcW w:w="3050" w:type="dxa"/>
          </w:tcPr>
          <w:p w14:paraId="6651A8A5" w14:textId="13A8D0E8"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Page no.</w:t>
            </w:r>
          </w:p>
        </w:tc>
      </w:tr>
      <w:tr w:rsidR="7C510EF7" w14:paraId="120B9BFB" w14:textId="77777777" w:rsidTr="7C510EF7">
        <w:trPr>
          <w:trHeight w:val="300"/>
        </w:trPr>
        <w:tc>
          <w:tcPr>
            <w:tcW w:w="3050" w:type="dxa"/>
          </w:tcPr>
          <w:p w14:paraId="42FCC6BA" w14:textId="6019FDFD"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1</w:t>
            </w:r>
          </w:p>
        </w:tc>
        <w:tc>
          <w:tcPr>
            <w:tcW w:w="3050" w:type="dxa"/>
          </w:tcPr>
          <w:p w14:paraId="782240B9" w14:textId="37D6E7FA"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Loading libraries</w:t>
            </w:r>
          </w:p>
        </w:tc>
        <w:tc>
          <w:tcPr>
            <w:tcW w:w="3050" w:type="dxa"/>
          </w:tcPr>
          <w:p w14:paraId="316F4318" w14:textId="2A50DB44"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9</w:t>
            </w:r>
          </w:p>
        </w:tc>
      </w:tr>
      <w:tr w:rsidR="7C510EF7" w14:paraId="1C2F3DBE" w14:textId="77777777" w:rsidTr="7C510EF7">
        <w:trPr>
          <w:trHeight w:val="300"/>
        </w:trPr>
        <w:tc>
          <w:tcPr>
            <w:tcW w:w="3050" w:type="dxa"/>
          </w:tcPr>
          <w:p w14:paraId="2E072ACF" w14:textId="37882F58"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2</w:t>
            </w:r>
          </w:p>
        </w:tc>
        <w:tc>
          <w:tcPr>
            <w:tcW w:w="3050" w:type="dxa"/>
          </w:tcPr>
          <w:p w14:paraId="1F926F02" w14:textId="4A4A8DBB"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Data Cleaning</w:t>
            </w:r>
          </w:p>
        </w:tc>
        <w:tc>
          <w:tcPr>
            <w:tcW w:w="3050" w:type="dxa"/>
          </w:tcPr>
          <w:p w14:paraId="531514C5" w14:textId="7AF8830F"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9</w:t>
            </w:r>
          </w:p>
        </w:tc>
      </w:tr>
      <w:tr w:rsidR="7C510EF7" w14:paraId="5B6CD5AA" w14:textId="77777777" w:rsidTr="7C510EF7">
        <w:trPr>
          <w:trHeight w:val="300"/>
        </w:trPr>
        <w:tc>
          <w:tcPr>
            <w:tcW w:w="3050" w:type="dxa"/>
          </w:tcPr>
          <w:p w14:paraId="6AB49B4C" w14:textId="4100B371"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3</w:t>
            </w:r>
          </w:p>
        </w:tc>
        <w:tc>
          <w:tcPr>
            <w:tcW w:w="3050" w:type="dxa"/>
          </w:tcPr>
          <w:p w14:paraId="40FC1FF3" w14:textId="4A877403"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Data Encoding</w:t>
            </w:r>
          </w:p>
        </w:tc>
        <w:tc>
          <w:tcPr>
            <w:tcW w:w="3050" w:type="dxa"/>
          </w:tcPr>
          <w:p w14:paraId="727C5AB0" w14:textId="7791A2F5"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10</w:t>
            </w:r>
          </w:p>
        </w:tc>
      </w:tr>
      <w:tr w:rsidR="7C510EF7" w14:paraId="506A8A2E" w14:textId="77777777" w:rsidTr="7C510EF7">
        <w:trPr>
          <w:trHeight w:val="300"/>
        </w:trPr>
        <w:tc>
          <w:tcPr>
            <w:tcW w:w="3050" w:type="dxa"/>
          </w:tcPr>
          <w:p w14:paraId="1F78F75C" w14:textId="4535BFD2"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4</w:t>
            </w:r>
          </w:p>
        </w:tc>
        <w:tc>
          <w:tcPr>
            <w:tcW w:w="3050" w:type="dxa"/>
          </w:tcPr>
          <w:p w14:paraId="517F7E79" w14:textId="0BDC0950"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Evaluation</w:t>
            </w:r>
          </w:p>
        </w:tc>
        <w:tc>
          <w:tcPr>
            <w:tcW w:w="3050" w:type="dxa"/>
          </w:tcPr>
          <w:p w14:paraId="0BB3E28C" w14:textId="2201076A"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10</w:t>
            </w:r>
          </w:p>
        </w:tc>
      </w:tr>
      <w:tr w:rsidR="7C510EF7" w14:paraId="65C5BADD" w14:textId="77777777" w:rsidTr="7C510EF7">
        <w:trPr>
          <w:trHeight w:val="300"/>
        </w:trPr>
        <w:tc>
          <w:tcPr>
            <w:tcW w:w="3050" w:type="dxa"/>
          </w:tcPr>
          <w:p w14:paraId="080EA1A6" w14:textId="63C7216D"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5</w:t>
            </w:r>
          </w:p>
        </w:tc>
        <w:tc>
          <w:tcPr>
            <w:tcW w:w="3050" w:type="dxa"/>
          </w:tcPr>
          <w:p w14:paraId="6FABF6D8" w14:textId="1F53CB8D"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Model accuracy and loss</w:t>
            </w:r>
          </w:p>
        </w:tc>
        <w:tc>
          <w:tcPr>
            <w:tcW w:w="3050" w:type="dxa"/>
          </w:tcPr>
          <w:p w14:paraId="4204934B" w14:textId="618F4B00"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11</w:t>
            </w:r>
          </w:p>
        </w:tc>
      </w:tr>
      <w:tr w:rsidR="7C510EF7" w14:paraId="0118F36A" w14:textId="77777777" w:rsidTr="7C510EF7">
        <w:trPr>
          <w:trHeight w:val="300"/>
        </w:trPr>
        <w:tc>
          <w:tcPr>
            <w:tcW w:w="3050" w:type="dxa"/>
          </w:tcPr>
          <w:p w14:paraId="5319F7FD" w14:textId="5C31352B"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6</w:t>
            </w:r>
          </w:p>
        </w:tc>
        <w:tc>
          <w:tcPr>
            <w:tcW w:w="3050" w:type="dxa"/>
          </w:tcPr>
          <w:p w14:paraId="5871CA93" w14:textId="4DA0560A"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Precison,F1-score</w:t>
            </w:r>
          </w:p>
        </w:tc>
        <w:tc>
          <w:tcPr>
            <w:tcW w:w="3050" w:type="dxa"/>
          </w:tcPr>
          <w:p w14:paraId="79CBF0E5" w14:textId="32D1808B"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11</w:t>
            </w:r>
          </w:p>
        </w:tc>
      </w:tr>
      <w:tr w:rsidR="7C510EF7" w14:paraId="30204AAA" w14:textId="77777777" w:rsidTr="7C510EF7">
        <w:trPr>
          <w:trHeight w:val="300"/>
        </w:trPr>
        <w:tc>
          <w:tcPr>
            <w:tcW w:w="3050" w:type="dxa"/>
          </w:tcPr>
          <w:p w14:paraId="21879701" w14:textId="6B2E9339"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7</w:t>
            </w:r>
          </w:p>
        </w:tc>
        <w:tc>
          <w:tcPr>
            <w:tcW w:w="3050" w:type="dxa"/>
          </w:tcPr>
          <w:p w14:paraId="6CD21E69" w14:textId="2122CE43" w:rsidR="1A5C3E27" w:rsidRDefault="1A5C3E27" w:rsidP="00223F56">
            <w:pPr>
              <w:spacing w:line="276" w:lineRule="auto"/>
              <w:rPr>
                <w:rFonts w:ascii="Times New Roman" w:eastAsia="Times New Roman" w:hAnsi="Times New Roman"/>
                <w:sz w:val="24"/>
                <w:szCs w:val="24"/>
              </w:rPr>
            </w:pPr>
            <w:r w:rsidRPr="7C510EF7">
              <w:rPr>
                <w:rFonts w:ascii="Times New Roman" w:eastAsia="Times New Roman" w:hAnsi="Times New Roman"/>
                <w:sz w:val="24"/>
                <w:szCs w:val="24"/>
              </w:rPr>
              <w:t>AUC-ROC curve</w:t>
            </w:r>
          </w:p>
        </w:tc>
        <w:tc>
          <w:tcPr>
            <w:tcW w:w="3050" w:type="dxa"/>
          </w:tcPr>
          <w:p w14:paraId="5860722A" w14:textId="049833EA" w:rsidR="7C510EF7" w:rsidRDefault="00223F56" w:rsidP="00223F56">
            <w:pPr>
              <w:spacing w:line="276" w:lineRule="auto"/>
              <w:rPr>
                <w:rFonts w:ascii="Times New Roman" w:eastAsia="Times New Roman" w:hAnsi="Times New Roman"/>
                <w:sz w:val="24"/>
                <w:szCs w:val="24"/>
              </w:rPr>
            </w:pPr>
            <w:r>
              <w:rPr>
                <w:rFonts w:ascii="Times New Roman" w:eastAsia="Times New Roman" w:hAnsi="Times New Roman"/>
                <w:sz w:val="24"/>
                <w:szCs w:val="24"/>
              </w:rPr>
              <w:t>11</w:t>
            </w:r>
          </w:p>
        </w:tc>
      </w:tr>
    </w:tbl>
    <w:p w14:paraId="60F7AAE9" w14:textId="0B1375B0" w:rsidR="7C510EF7" w:rsidRDefault="7C510EF7" w:rsidP="00223F56">
      <w:pPr>
        <w:spacing w:after="23" w:line="276" w:lineRule="auto"/>
        <w:ind w:left="720"/>
        <w:jc w:val="both"/>
        <w:rPr>
          <w:rFonts w:ascii="Times New Roman" w:eastAsia="Times New Roman" w:hAnsi="Times New Roman"/>
          <w:sz w:val="24"/>
          <w:szCs w:val="24"/>
        </w:rPr>
        <w:sectPr w:rsidR="7C510EF7" w:rsidSect="00223F56">
          <w:headerReference w:type="default" r:id="rId9"/>
          <w:footerReference w:type="default" r:id="rId10"/>
          <w:footerReference w:type="first" r:id="rId11"/>
          <w:pgSz w:w="11900" w:h="16840"/>
          <w:pgMar w:top="1008" w:right="1008" w:bottom="1008" w:left="1008" w:header="0" w:footer="0" w:gutter="0"/>
          <w:pgNumType w:start="0"/>
          <w:cols w:space="0" w:equalWidth="0">
            <w:col w:w="9920"/>
          </w:cols>
          <w:titlePg/>
          <w:docGrid w:linePitch="360"/>
        </w:sectPr>
      </w:pPr>
    </w:p>
    <w:p w14:paraId="65218924" w14:textId="50DBC06F" w:rsidR="21461AEC" w:rsidRDefault="21461AEC" w:rsidP="00223F56">
      <w:pPr>
        <w:spacing w:line="276" w:lineRule="auto"/>
        <w:ind w:left="60"/>
        <w:jc w:val="both"/>
      </w:pPr>
      <w:r w:rsidRPr="718CB5DE">
        <w:rPr>
          <w:rFonts w:ascii="Times New Roman" w:eastAsia="Times New Roman" w:hAnsi="Times New Roman" w:cs="Times New Roman"/>
          <w:b/>
          <w:bCs/>
          <w:sz w:val="28"/>
          <w:szCs w:val="28"/>
        </w:rPr>
        <w:lastRenderedPageBreak/>
        <w:t xml:space="preserve">Table of Contents </w:t>
      </w:r>
    </w:p>
    <w:p w14:paraId="0A87ABEF" w14:textId="1F0C2F35"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47B96BBD" w14:textId="7AFA5C65"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4A66A9CC" w14:textId="4DA8D8B7" w:rsidR="21461AEC" w:rsidRDefault="21461AEC" w:rsidP="00223F56">
      <w:pPr>
        <w:pStyle w:val="ListParagraph"/>
        <w:numPr>
          <w:ilvl w:val="0"/>
          <w:numId w:val="7"/>
        </w:numPr>
        <w:spacing w:line="276" w:lineRule="auto"/>
        <w:ind w:left="220" w:hanging="220"/>
        <w:jc w:val="both"/>
        <w:rPr>
          <w:rFonts w:ascii="Times New Roman" w:eastAsia="Times New Roman" w:hAnsi="Times New Roman" w:cs="Times New Roman"/>
          <w:b/>
          <w:bCs/>
          <w:sz w:val="28"/>
          <w:szCs w:val="28"/>
        </w:rPr>
      </w:pPr>
      <w:r w:rsidRPr="7BB445C5">
        <w:rPr>
          <w:rFonts w:ascii="Times New Roman" w:eastAsia="Times New Roman" w:hAnsi="Times New Roman" w:cs="Times New Roman"/>
          <w:b/>
          <w:bCs/>
          <w:sz w:val="28"/>
          <w:szCs w:val="28"/>
        </w:rPr>
        <w:t xml:space="preserve">       Introduction </w:t>
      </w:r>
      <w:r w:rsidR="71B25529" w:rsidRPr="7BB445C5">
        <w:rPr>
          <w:rFonts w:ascii="Times New Roman" w:eastAsia="Times New Roman" w:hAnsi="Times New Roman" w:cs="Times New Roman"/>
          <w:b/>
          <w:bCs/>
          <w:sz w:val="28"/>
          <w:szCs w:val="28"/>
        </w:rPr>
        <w:t xml:space="preserve">.......................................................Page no </w:t>
      </w:r>
      <w:r w:rsidR="00223F56">
        <w:rPr>
          <w:rFonts w:ascii="Times New Roman" w:eastAsia="Times New Roman" w:hAnsi="Times New Roman" w:cs="Times New Roman"/>
          <w:b/>
          <w:bCs/>
          <w:sz w:val="28"/>
          <w:szCs w:val="28"/>
        </w:rPr>
        <w:t>3</w:t>
      </w:r>
    </w:p>
    <w:p w14:paraId="4C329EA3" w14:textId="4671723A"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55A1A184" w14:textId="02EA2539" w:rsidR="21461AEC" w:rsidRDefault="21461AEC" w:rsidP="00223F56">
      <w:pPr>
        <w:pStyle w:val="ListParagraph"/>
        <w:numPr>
          <w:ilvl w:val="2"/>
          <w:numId w:val="7"/>
        </w:numPr>
        <w:spacing w:line="276" w:lineRule="auto"/>
        <w:ind w:left="1100" w:hanging="38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 xml:space="preserve">Introduction </w:t>
      </w:r>
    </w:p>
    <w:p w14:paraId="4170D315" w14:textId="528AA105" w:rsidR="21461AEC" w:rsidRDefault="21461AEC" w:rsidP="00223F56">
      <w:pPr>
        <w:pStyle w:val="ListParagraph"/>
        <w:numPr>
          <w:ilvl w:val="2"/>
          <w:numId w:val="7"/>
        </w:numPr>
        <w:spacing w:line="276" w:lineRule="auto"/>
        <w:ind w:left="1100" w:hanging="38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 xml:space="preserve">Problem Statement  </w:t>
      </w:r>
    </w:p>
    <w:p w14:paraId="6E220D73" w14:textId="6D8012EC" w:rsidR="21461AEC" w:rsidRDefault="21461AEC" w:rsidP="00223F56">
      <w:pPr>
        <w:pStyle w:val="ListParagraph"/>
        <w:numPr>
          <w:ilvl w:val="2"/>
          <w:numId w:val="7"/>
        </w:numPr>
        <w:spacing w:line="276" w:lineRule="auto"/>
        <w:ind w:left="1100" w:hanging="38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 xml:space="preserve">Objectives </w:t>
      </w:r>
    </w:p>
    <w:p w14:paraId="2AC16010" w14:textId="512A660F" w:rsidR="21461AEC" w:rsidRDefault="21461AEC" w:rsidP="00223F56">
      <w:pPr>
        <w:pStyle w:val="ListParagraph"/>
        <w:numPr>
          <w:ilvl w:val="2"/>
          <w:numId w:val="7"/>
        </w:numPr>
        <w:spacing w:line="276" w:lineRule="auto"/>
        <w:ind w:left="1100" w:hanging="38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 xml:space="preserve">Scope of Project </w:t>
      </w:r>
    </w:p>
    <w:p w14:paraId="5DFBCE93" w14:textId="7C90FCAA" w:rsidR="21461AEC" w:rsidRDefault="21461AEC" w:rsidP="00223F56">
      <w:pPr>
        <w:pStyle w:val="ListParagraph"/>
        <w:spacing w:line="276" w:lineRule="auto"/>
        <w:ind w:left="1100" w:hanging="380"/>
        <w:jc w:val="both"/>
        <w:rPr>
          <w:rFonts w:ascii="Times New Roman" w:eastAsia="Times New Roman" w:hAnsi="Times New Roman" w:cs="Times New Roman"/>
          <w:sz w:val="24"/>
          <w:szCs w:val="24"/>
        </w:rPr>
      </w:pPr>
      <w:r w:rsidRPr="718CB5DE">
        <w:rPr>
          <w:rFonts w:ascii="Times New Roman" w:eastAsia="Times New Roman" w:hAnsi="Times New Roman" w:cs="Times New Roman"/>
          <w:sz w:val="28"/>
          <w:szCs w:val="28"/>
        </w:rPr>
        <w:t xml:space="preserve"> </w:t>
      </w:r>
    </w:p>
    <w:p w14:paraId="626A090C" w14:textId="3E9DA524" w:rsidR="21461AEC" w:rsidRDefault="4CE40D5E" w:rsidP="00223F56">
      <w:pPr>
        <w:spacing w:line="276" w:lineRule="auto"/>
        <w:jc w:val="both"/>
        <w:rPr>
          <w:rFonts w:ascii="Times New Roman" w:eastAsia="Times New Roman" w:hAnsi="Times New Roman" w:cs="Times New Roman"/>
          <w:b/>
          <w:bCs/>
          <w:sz w:val="28"/>
          <w:szCs w:val="28"/>
        </w:rPr>
      </w:pPr>
      <w:r w:rsidRPr="4CE40D5E">
        <w:rPr>
          <w:rFonts w:ascii="Times New Roman" w:eastAsia="Times New Roman" w:hAnsi="Times New Roman" w:cs="Times New Roman"/>
          <w:b/>
          <w:bCs/>
          <w:sz w:val="28"/>
          <w:szCs w:val="28"/>
        </w:rPr>
        <w:t xml:space="preserve">2. </w:t>
      </w:r>
      <w:r w:rsidR="4AF967BA" w:rsidRPr="4CE40D5E">
        <w:rPr>
          <w:rFonts w:ascii="Times New Roman" w:eastAsia="Times New Roman" w:hAnsi="Times New Roman" w:cs="Times New Roman"/>
          <w:b/>
          <w:bCs/>
          <w:sz w:val="28"/>
          <w:szCs w:val="28"/>
        </w:rPr>
        <w:t xml:space="preserve">      </w:t>
      </w:r>
      <w:r w:rsidR="21461AEC" w:rsidRPr="4CE40D5E">
        <w:rPr>
          <w:rFonts w:ascii="Times New Roman" w:eastAsia="Times New Roman" w:hAnsi="Times New Roman" w:cs="Times New Roman"/>
          <w:b/>
          <w:bCs/>
          <w:sz w:val="28"/>
          <w:szCs w:val="28"/>
        </w:rPr>
        <w:t xml:space="preserve">Background Detail </w:t>
      </w:r>
      <w:r w:rsidR="695FD58B" w:rsidRPr="4CE40D5E">
        <w:rPr>
          <w:rFonts w:ascii="Times New Roman" w:eastAsia="Times New Roman" w:hAnsi="Times New Roman" w:cs="Times New Roman"/>
          <w:b/>
          <w:bCs/>
          <w:sz w:val="28"/>
          <w:szCs w:val="28"/>
        </w:rPr>
        <w:t xml:space="preserve">..............................................Page no </w:t>
      </w:r>
      <w:r w:rsidR="00223F56">
        <w:rPr>
          <w:rFonts w:ascii="Times New Roman" w:eastAsia="Times New Roman" w:hAnsi="Times New Roman" w:cs="Times New Roman"/>
          <w:b/>
          <w:bCs/>
          <w:sz w:val="28"/>
          <w:szCs w:val="28"/>
        </w:rPr>
        <w:t>5</w:t>
      </w:r>
    </w:p>
    <w:p w14:paraId="4F36BFBB" w14:textId="35F98671"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04E5CA80" w14:textId="2AABD390" w:rsidR="21461AEC" w:rsidRDefault="21461AEC" w:rsidP="00223F56">
      <w:pPr>
        <w:pStyle w:val="ListParagraph"/>
        <w:spacing w:line="276" w:lineRule="auto"/>
        <w:ind w:left="1100" w:hanging="38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sz w:val="24"/>
          <w:szCs w:val="24"/>
        </w:rPr>
        <w:t>2.1.</w:t>
      </w:r>
      <w:r w:rsidR="0F739127" w:rsidRPr="718CB5DE">
        <w:rPr>
          <w:rFonts w:ascii="Times New Roman" w:eastAsia="Times New Roman" w:hAnsi="Times New Roman" w:cs="Times New Roman"/>
          <w:sz w:val="24"/>
          <w:szCs w:val="24"/>
        </w:rPr>
        <w:t xml:space="preserve"> </w:t>
      </w:r>
      <w:r w:rsidRPr="718CB5DE">
        <w:rPr>
          <w:rFonts w:ascii="Times New Roman" w:eastAsia="Times New Roman" w:hAnsi="Times New Roman" w:cs="Times New Roman"/>
          <w:i/>
          <w:iCs/>
          <w:sz w:val="24"/>
          <w:szCs w:val="24"/>
        </w:rPr>
        <w:t xml:space="preserve">Conceptual Overview / Literature Review </w:t>
      </w:r>
    </w:p>
    <w:p w14:paraId="31ED0823" w14:textId="59CDB8AA"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56B85DAD" w14:textId="4A859F9B" w:rsidR="718CB5DE" w:rsidRDefault="718CB5DE" w:rsidP="00223F56">
      <w:pPr>
        <w:spacing w:line="276" w:lineRule="auto"/>
        <w:jc w:val="both"/>
        <w:rPr>
          <w:rFonts w:ascii="Times New Roman" w:eastAsia="Times New Roman" w:hAnsi="Times New Roman" w:cs="Times New Roman"/>
          <w:b/>
          <w:bCs/>
          <w:sz w:val="28"/>
          <w:szCs w:val="28"/>
        </w:rPr>
      </w:pPr>
      <w:r w:rsidRPr="4CE40D5E">
        <w:rPr>
          <w:rFonts w:ascii="Times New Roman" w:eastAsia="Times New Roman" w:hAnsi="Times New Roman" w:cs="Times New Roman"/>
          <w:b/>
          <w:bCs/>
          <w:sz w:val="28"/>
          <w:szCs w:val="28"/>
        </w:rPr>
        <w:t xml:space="preserve">3. </w:t>
      </w:r>
      <w:r w:rsidR="21461AEC" w:rsidRPr="4CE40D5E">
        <w:rPr>
          <w:rFonts w:ascii="Times New Roman" w:eastAsia="Times New Roman" w:hAnsi="Times New Roman" w:cs="Times New Roman"/>
          <w:b/>
          <w:bCs/>
          <w:sz w:val="28"/>
          <w:szCs w:val="28"/>
        </w:rPr>
        <w:t xml:space="preserve">      System Design &amp; Methodology</w:t>
      </w:r>
      <w:r w:rsidR="7D2A0AD9" w:rsidRPr="4CE40D5E">
        <w:rPr>
          <w:rFonts w:ascii="Times New Roman" w:eastAsia="Times New Roman" w:hAnsi="Times New Roman" w:cs="Times New Roman"/>
          <w:b/>
          <w:bCs/>
          <w:sz w:val="28"/>
          <w:szCs w:val="28"/>
        </w:rPr>
        <w:t xml:space="preserve">...........................Page no </w:t>
      </w:r>
      <w:r w:rsidR="00223F56">
        <w:rPr>
          <w:rFonts w:ascii="Times New Roman" w:eastAsia="Times New Roman" w:hAnsi="Times New Roman" w:cs="Times New Roman"/>
          <w:b/>
          <w:bCs/>
          <w:sz w:val="28"/>
          <w:szCs w:val="28"/>
        </w:rPr>
        <w:t>7</w:t>
      </w:r>
    </w:p>
    <w:p w14:paraId="6F56CADB" w14:textId="5CB6224E"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28E08D93" w14:textId="136EA8DC" w:rsidR="21461AEC" w:rsidRDefault="21461AEC" w:rsidP="00223F56">
      <w:pPr>
        <w:pStyle w:val="ListParagraph"/>
        <w:spacing w:line="276" w:lineRule="auto"/>
        <w:jc w:val="both"/>
        <w:rPr>
          <w:rFonts w:ascii="Times New Roman" w:eastAsia="Times New Roman" w:hAnsi="Times New Roman" w:cs="Times New Roman"/>
          <w:i/>
          <w:iCs/>
          <w:sz w:val="24"/>
          <w:szCs w:val="24"/>
        </w:rPr>
      </w:pPr>
      <w:r w:rsidRPr="718CB5DE">
        <w:rPr>
          <w:rFonts w:ascii="Times New Roman" w:eastAsia="Times New Roman" w:hAnsi="Times New Roman" w:cs="Times New Roman"/>
          <w:sz w:val="24"/>
          <w:szCs w:val="24"/>
        </w:rPr>
        <w:t>3.1.</w:t>
      </w:r>
      <w:r w:rsidR="7FF95C72" w:rsidRPr="718CB5DE">
        <w:rPr>
          <w:rFonts w:ascii="Times New Roman" w:eastAsia="Times New Roman" w:hAnsi="Times New Roman" w:cs="Times New Roman"/>
          <w:sz w:val="24"/>
          <w:szCs w:val="24"/>
        </w:rPr>
        <w:t xml:space="preserve"> </w:t>
      </w:r>
      <w:r w:rsidRPr="718CB5DE">
        <w:rPr>
          <w:rFonts w:ascii="Times New Roman" w:eastAsia="Times New Roman" w:hAnsi="Times New Roman" w:cs="Times New Roman"/>
          <w:i/>
          <w:iCs/>
          <w:sz w:val="24"/>
          <w:szCs w:val="24"/>
        </w:rPr>
        <w:t>System Architecture</w:t>
      </w:r>
    </w:p>
    <w:p w14:paraId="31E922DB" w14:textId="0A31F1C8" w:rsidR="21461AEC" w:rsidRDefault="21461AEC" w:rsidP="00223F56">
      <w:pPr>
        <w:pStyle w:val="ListParagraph"/>
        <w:spacing w:line="276" w:lineRule="auto"/>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3.2.</w:t>
      </w:r>
      <w:r w:rsidR="728AC7DF" w:rsidRPr="718CB5DE">
        <w:rPr>
          <w:rFonts w:ascii="Times New Roman" w:eastAsia="Times New Roman" w:hAnsi="Times New Roman" w:cs="Times New Roman"/>
          <w:i/>
          <w:iCs/>
          <w:sz w:val="24"/>
          <w:szCs w:val="24"/>
        </w:rPr>
        <w:t xml:space="preserve"> </w:t>
      </w:r>
      <w:r w:rsidRPr="718CB5DE">
        <w:rPr>
          <w:rFonts w:ascii="Times New Roman" w:eastAsia="Times New Roman" w:hAnsi="Times New Roman" w:cs="Times New Roman"/>
          <w:i/>
          <w:iCs/>
          <w:sz w:val="24"/>
          <w:szCs w:val="24"/>
        </w:rPr>
        <w:t>Development Environment.</w:t>
      </w:r>
    </w:p>
    <w:p w14:paraId="115D6C77" w14:textId="64F6D85B" w:rsidR="21461AEC" w:rsidRDefault="21461AEC" w:rsidP="00223F56">
      <w:pPr>
        <w:pStyle w:val="ListParagraph"/>
        <w:spacing w:line="276" w:lineRule="auto"/>
        <w:ind w:left="1100" w:hanging="38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3.3.</w:t>
      </w:r>
      <w:r w:rsidR="4BA7E6CD" w:rsidRPr="718CB5DE">
        <w:rPr>
          <w:rFonts w:ascii="Times New Roman" w:eastAsia="Times New Roman" w:hAnsi="Times New Roman" w:cs="Times New Roman"/>
          <w:i/>
          <w:iCs/>
          <w:sz w:val="24"/>
          <w:szCs w:val="24"/>
        </w:rPr>
        <w:t xml:space="preserve"> </w:t>
      </w:r>
      <w:r w:rsidRPr="718CB5DE">
        <w:rPr>
          <w:rFonts w:ascii="Times New Roman" w:eastAsia="Times New Roman" w:hAnsi="Times New Roman" w:cs="Times New Roman"/>
          <w:i/>
          <w:iCs/>
          <w:sz w:val="24"/>
          <w:szCs w:val="24"/>
        </w:rPr>
        <w:t>Methodology: Algorithm/Procedures</w:t>
      </w:r>
    </w:p>
    <w:p w14:paraId="357AC9A6" w14:textId="46C42EFA" w:rsidR="21461AEC" w:rsidRDefault="21461AEC" w:rsidP="00223F56">
      <w:pPr>
        <w:spacing w:line="276" w:lineRule="auto"/>
        <w:jc w:val="both"/>
        <w:rPr>
          <w:rFonts w:ascii="Times New Roman" w:eastAsia="Times New Roman" w:hAnsi="Times New Roman" w:cs="Times New Roman"/>
          <w:i/>
          <w:iCs/>
          <w:sz w:val="28"/>
          <w:szCs w:val="28"/>
        </w:rPr>
      </w:pPr>
      <w:r w:rsidRPr="718CB5DE">
        <w:rPr>
          <w:rFonts w:ascii="Times New Roman" w:eastAsia="Times New Roman" w:hAnsi="Times New Roman" w:cs="Times New Roman"/>
          <w:i/>
          <w:iCs/>
          <w:sz w:val="28"/>
          <w:szCs w:val="28"/>
        </w:rPr>
        <w:t xml:space="preserve"> </w:t>
      </w:r>
    </w:p>
    <w:p w14:paraId="6B066564" w14:textId="30C0A015" w:rsidR="718CB5DE" w:rsidRDefault="718CB5DE" w:rsidP="00223F56">
      <w:pPr>
        <w:spacing w:line="276" w:lineRule="auto"/>
        <w:jc w:val="both"/>
        <w:rPr>
          <w:rFonts w:ascii="Times New Roman" w:eastAsia="Times New Roman" w:hAnsi="Times New Roman" w:cs="Times New Roman"/>
          <w:b/>
          <w:bCs/>
          <w:sz w:val="28"/>
          <w:szCs w:val="28"/>
        </w:rPr>
      </w:pPr>
      <w:r w:rsidRPr="4CE40D5E">
        <w:rPr>
          <w:rFonts w:ascii="Times New Roman" w:eastAsia="Times New Roman" w:hAnsi="Times New Roman" w:cs="Times New Roman"/>
          <w:b/>
          <w:bCs/>
          <w:sz w:val="28"/>
          <w:szCs w:val="28"/>
        </w:rPr>
        <w:t xml:space="preserve">4. </w:t>
      </w:r>
      <w:r w:rsidR="21461AEC" w:rsidRPr="4CE40D5E">
        <w:rPr>
          <w:rFonts w:ascii="Times New Roman" w:eastAsia="Times New Roman" w:hAnsi="Times New Roman" w:cs="Times New Roman"/>
          <w:b/>
          <w:bCs/>
          <w:sz w:val="28"/>
          <w:szCs w:val="28"/>
        </w:rPr>
        <w:t xml:space="preserve">       Implementation and Result</w:t>
      </w:r>
      <w:r w:rsidR="36DED749" w:rsidRPr="4CE40D5E">
        <w:rPr>
          <w:rFonts w:ascii="Times New Roman" w:eastAsia="Times New Roman" w:hAnsi="Times New Roman" w:cs="Times New Roman"/>
          <w:b/>
          <w:bCs/>
          <w:sz w:val="28"/>
          <w:szCs w:val="28"/>
        </w:rPr>
        <w:t xml:space="preserve">.................................Page no </w:t>
      </w:r>
      <w:r w:rsidR="00223F56">
        <w:rPr>
          <w:rFonts w:ascii="Times New Roman" w:eastAsia="Times New Roman" w:hAnsi="Times New Roman" w:cs="Times New Roman"/>
          <w:b/>
          <w:bCs/>
          <w:sz w:val="28"/>
          <w:szCs w:val="28"/>
        </w:rPr>
        <w:t>9</w:t>
      </w:r>
    </w:p>
    <w:p w14:paraId="330D929D" w14:textId="5B7C6EE1" w:rsidR="21461AEC" w:rsidRDefault="21461AEC" w:rsidP="00223F56">
      <w:pPr>
        <w:spacing w:line="276" w:lineRule="auto"/>
        <w:jc w:val="both"/>
      </w:pPr>
      <w:r w:rsidRPr="718CB5DE">
        <w:rPr>
          <w:rFonts w:ascii="Times New Roman" w:eastAsia="Times New Roman" w:hAnsi="Times New Roman" w:cs="Times New Roman"/>
          <w:sz w:val="28"/>
          <w:szCs w:val="28"/>
        </w:rPr>
        <w:t xml:space="preserve"> </w:t>
      </w:r>
    </w:p>
    <w:p w14:paraId="00FFAB97" w14:textId="640B0B29" w:rsidR="21461AEC" w:rsidRDefault="21461AEC" w:rsidP="00223F56">
      <w:pPr>
        <w:spacing w:line="276" w:lineRule="auto"/>
        <w:ind w:left="810" w:hanging="9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4.1. Modules/Classes of Project</w:t>
      </w:r>
    </w:p>
    <w:p w14:paraId="1F408B3E" w14:textId="7DA9EEEA" w:rsidR="21461AEC" w:rsidRDefault="21461AEC" w:rsidP="00223F56">
      <w:pPr>
        <w:spacing w:line="276" w:lineRule="auto"/>
        <w:ind w:left="810" w:hanging="9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4.2. Implementation Detail</w:t>
      </w:r>
    </w:p>
    <w:p w14:paraId="72CAEBAE" w14:textId="539D39D5" w:rsidR="21461AEC" w:rsidRDefault="21461AEC" w:rsidP="00223F56">
      <w:pPr>
        <w:spacing w:line="276" w:lineRule="auto"/>
        <w:ind w:left="810" w:hanging="9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 xml:space="preserve">4.3 Results and Discussion </w:t>
      </w:r>
    </w:p>
    <w:p w14:paraId="4645CE32" w14:textId="3306CD1E" w:rsidR="21461AEC" w:rsidRDefault="21461AEC" w:rsidP="00223F56">
      <w:pPr>
        <w:spacing w:line="276" w:lineRule="auto"/>
        <w:ind w:left="720"/>
        <w:jc w:val="both"/>
        <w:rPr>
          <w:rFonts w:ascii="Times New Roman" w:eastAsia="Times New Roman" w:hAnsi="Times New Roman" w:cs="Times New Roman"/>
          <w:i/>
          <w:iCs/>
          <w:sz w:val="24"/>
          <w:szCs w:val="24"/>
        </w:rPr>
      </w:pPr>
      <w:r w:rsidRPr="718CB5DE">
        <w:rPr>
          <w:rFonts w:ascii="Times New Roman" w:eastAsia="Times New Roman" w:hAnsi="Times New Roman" w:cs="Times New Roman"/>
          <w:i/>
          <w:iCs/>
          <w:sz w:val="24"/>
          <w:szCs w:val="24"/>
        </w:rPr>
        <w:t xml:space="preserve">4.2 Month wise plan of work </w:t>
      </w:r>
    </w:p>
    <w:p w14:paraId="3F8EF9C6" w14:textId="7A49924C" w:rsidR="21461AEC" w:rsidRDefault="21461AEC" w:rsidP="00223F56">
      <w:pPr>
        <w:spacing w:line="276" w:lineRule="auto"/>
        <w:ind w:left="720"/>
        <w:jc w:val="both"/>
        <w:rPr>
          <w:rFonts w:ascii="Times New Roman" w:eastAsia="Times New Roman" w:hAnsi="Times New Roman" w:cs="Times New Roman"/>
          <w:i/>
          <w:iCs/>
          <w:sz w:val="28"/>
          <w:szCs w:val="28"/>
        </w:rPr>
      </w:pPr>
      <w:r w:rsidRPr="718CB5DE">
        <w:rPr>
          <w:rFonts w:ascii="Times New Roman" w:eastAsia="Times New Roman" w:hAnsi="Times New Roman" w:cs="Times New Roman"/>
          <w:i/>
          <w:iCs/>
          <w:sz w:val="28"/>
          <w:szCs w:val="28"/>
        </w:rPr>
        <w:t xml:space="preserve"> </w:t>
      </w:r>
    </w:p>
    <w:p w14:paraId="46F3970A" w14:textId="53040370" w:rsidR="21461AEC" w:rsidRDefault="21461AEC" w:rsidP="00223F56">
      <w:pPr>
        <w:pStyle w:val="ListParagraph"/>
        <w:spacing w:line="276" w:lineRule="auto"/>
        <w:ind w:left="260" w:hanging="209"/>
        <w:jc w:val="both"/>
        <w:rPr>
          <w:rFonts w:ascii="Times New Roman" w:eastAsia="Times New Roman" w:hAnsi="Times New Roman" w:cs="Times New Roman"/>
          <w:b/>
          <w:bCs/>
          <w:sz w:val="28"/>
          <w:szCs w:val="28"/>
        </w:rPr>
      </w:pPr>
      <w:r w:rsidRPr="7BB445C5">
        <w:rPr>
          <w:rFonts w:ascii="Times New Roman" w:eastAsia="Times New Roman" w:hAnsi="Times New Roman" w:cs="Times New Roman"/>
          <w:b/>
          <w:bCs/>
          <w:sz w:val="28"/>
          <w:szCs w:val="28"/>
        </w:rPr>
        <w:t>5.        Conclusion and Future Plan</w:t>
      </w:r>
      <w:r w:rsidR="7915192C" w:rsidRPr="7BB445C5">
        <w:rPr>
          <w:rFonts w:ascii="Times New Roman" w:eastAsia="Times New Roman" w:hAnsi="Times New Roman" w:cs="Times New Roman"/>
          <w:b/>
          <w:bCs/>
          <w:sz w:val="28"/>
          <w:szCs w:val="28"/>
        </w:rPr>
        <w:t>................................Page no 1</w:t>
      </w:r>
      <w:r w:rsidR="009D17ED">
        <w:rPr>
          <w:rFonts w:ascii="Times New Roman" w:eastAsia="Times New Roman" w:hAnsi="Times New Roman" w:cs="Times New Roman"/>
          <w:b/>
          <w:bCs/>
          <w:sz w:val="28"/>
          <w:szCs w:val="28"/>
        </w:rPr>
        <w:t>3</w:t>
      </w:r>
    </w:p>
    <w:p w14:paraId="09F3D046" w14:textId="77777777" w:rsidR="00155960" w:rsidRDefault="00155960" w:rsidP="00223F56">
      <w:pPr>
        <w:spacing w:line="276" w:lineRule="auto"/>
        <w:jc w:val="both"/>
        <w:rPr>
          <w:rFonts w:ascii="Times New Roman" w:eastAsia="Times New Roman" w:hAnsi="Times New Roman"/>
          <w:b/>
          <w:bCs/>
          <w:sz w:val="32"/>
          <w:szCs w:val="32"/>
        </w:rPr>
      </w:pPr>
    </w:p>
    <w:p w14:paraId="274D93FF" w14:textId="54C9EA09" w:rsidR="00155960" w:rsidRPr="00367046" w:rsidRDefault="00367046" w:rsidP="00223F56">
      <w:pPr>
        <w:spacing w:line="276" w:lineRule="auto"/>
        <w:jc w:val="both"/>
        <w:rPr>
          <w:rFonts w:ascii="Times New Roman" w:eastAsia="Times New Roman" w:hAnsi="Times New Roman"/>
          <w:b/>
          <w:bCs/>
          <w:sz w:val="28"/>
          <w:szCs w:val="28"/>
        </w:rPr>
        <w:sectPr w:rsidR="00155960" w:rsidRPr="00367046" w:rsidSect="002866E2">
          <w:headerReference w:type="default" r:id="rId12"/>
          <w:footerReference w:type="default" r:id="rId13"/>
          <w:pgSz w:w="11900" w:h="16840"/>
          <w:pgMar w:top="1008" w:right="1008" w:bottom="1008" w:left="1008" w:header="0" w:footer="0" w:gutter="0"/>
          <w:cols w:space="0" w:equalWidth="0">
            <w:col w:w="10100"/>
          </w:cols>
          <w:docGrid w:linePitch="360"/>
        </w:sectPr>
      </w:pPr>
      <w:r w:rsidRPr="00367046">
        <w:rPr>
          <w:rFonts w:ascii="Times New Roman" w:eastAsia="Times New Roman" w:hAnsi="Times New Roman"/>
          <w:b/>
          <w:bCs/>
          <w:sz w:val="28"/>
          <w:szCs w:val="28"/>
        </w:rPr>
        <w:t xml:space="preserve"> 6.        </w:t>
      </w:r>
      <w:r w:rsidR="00155960" w:rsidRPr="00367046">
        <w:rPr>
          <w:rFonts w:ascii="Times New Roman" w:hAnsi="Times New Roman"/>
          <w:b/>
          <w:bCs/>
          <w:sz w:val="28"/>
          <w:szCs w:val="28"/>
        </w:rPr>
        <w:t>References</w:t>
      </w:r>
      <w:r>
        <w:rPr>
          <w:rFonts w:ascii="Times New Roman" w:hAnsi="Times New Roman"/>
          <w:b/>
          <w:bCs/>
          <w:sz w:val="28"/>
          <w:szCs w:val="28"/>
        </w:rPr>
        <w:t>……………………………………</w:t>
      </w:r>
      <w:proofErr w:type="gramStart"/>
      <w:r>
        <w:rPr>
          <w:rFonts w:ascii="Times New Roman" w:hAnsi="Times New Roman"/>
          <w:b/>
          <w:bCs/>
          <w:sz w:val="28"/>
          <w:szCs w:val="28"/>
        </w:rPr>
        <w:t>….Page</w:t>
      </w:r>
      <w:proofErr w:type="gramEnd"/>
      <w:r>
        <w:rPr>
          <w:rFonts w:ascii="Times New Roman" w:hAnsi="Times New Roman"/>
          <w:b/>
          <w:bCs/>
          <w:sz w:val="28"/>
          <w:szCs w:val="28"/>
        </w:rPr>
        <w:t xml:space="preserve"> no 14</w:t>
      </w:r>
    </w:p>
    <w:p w14:paraId="57EE4483" w14:textId="3C619BF4" w:rsidR="04E7F44C" w:rsidRDefault="04E7F44C" w:rsidP="00223F56">
      <w:pPr>
        <w:spacing w:before="240" w:after="120" w:line="276" w:lineRule="auto"/>
        <w:jc w:val="both"/>
        <w:rPr>
          <w:rFonts w:ascii="Times New Roman" w:eastAsia="Times New Roman" w:hAnsi="Times New Roman" w:cs="Times New Roman"/>
          <w:b/>
          <w:bCs/>
          <w:sz w:val="28"/>
          <w:szCs w:val="28"/>
        </w:rPr>
      </w:pPr>
      <w:r w:rsidRPr="7BB445C5">
        <w:rPr>
          <w:rFonts w:ascii="Times New Roman" w:eastAsia="Times New Roman" w:hAnsi="Times New Roman" w:cs="Times New Roman"/>
          <w:b/>
          <w:bCs/>
          <w:sz w:val="28"/>
          <w:szCs w:val="28"/>
        </w:rPr>
        <w:lastRenderedPageBreak/>
        <w:t>1.Introduction</w:t>
      </w:r>
    </w:p>
    <w:p w14:paraId="0F767158" w14:textId="30C83A40" w:rsidR="6642BEF4" w:rsidRDefault="6642BEF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Autism Spectrum Disorder (ASD) is a neurodevelopmental condition that influences how individuals perceive and interact with the world around them. People with ASD often face challenges with communication, social interactions, and may engage in repetitive behaviors. The incidence of ASD has been on the rise in recent years, highlighting the importance of early diagnosis and timely intervention. Identifying ASD at an early stage can make a significant difference by opening the door to therapies that enhance cognitive, social, and communication skills during critical stages of development. However, traditional diagnostic methods are often time-consuming, heavily reliant on the observations of trained clinicians, and can be limited by subjectivity and the availability of specialized resources.</w:t>
      </w:r>
    </w:p>
    <w:p w14:paraId="03B36DCE" w14:textId="6FC99E19" w:rsidR="6642BEF4" w:rsidRDefault="6642BEF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Recent advancements in artificial intelligence (AI) and deep learning offer new possibilities in the field of medical diagnostics. Deep learning, a powerful subset of AI, is adept at recognizing intricate patterns within data and has shown great potential in detecting subtle indicators that human evaluators might miss. By integrating deep learning into the early detection of ASD, the diagnostic process can be enhanced, making it quicker, more consistent, and widely accessible.</w:t>
      </w:r>
    </w:p>
    <w:p w14:paraId="164829A0" w14:textId="2094F572" w:rsidR="059971D5" w:rsidRDefault="059971D5" w:rsidP="00223F56">
      <w:pPr>
        <w:spacing w:before="240" w:after="120" w:line="276" w:lineRule="auto"/>
        <w:jc w:val="both"/>
        <w:rPr>
          <w:rFonts w:ascii="Times New Roman" w:eastAsia="Times New Roman" w:hAnsi="Times New Roman" w:cs="Times New Roman"/>
          <w:i/>
          <w:iCs/>
          <w:sz w:val="24"/>
          <w:szCs w:val="24"/>
        </w:rPr>
      </w:pPr>
      <w:r w:rsidRPr="4CE40D5E">
        <w:rPr>
          <w:rFonts w:ascii="Times New Roman" w:eastAsia="Times New Roman" w:hAnsi="Times New Roman" w:cs="Times New Roman"/>
          <w:i/>
          <w:iCs/>
          <w:sz w:val="24"/>
          <w:szCs w:val="24"/>
        </w:rPr>
        <w:t>1.1</w:t>
      </w:r>
      <w:r w:rsidR="260168CA" w:rsidRPr="4CE40D5E">
        <w:rPr>
          <w:rFonts w:ascii="Times New Roman" w:eastAsia="Times New Roman" w:hAnsi="Times New Roman" w:cs="Times New Roman"/>
          <w:i/>
          <w:iCs/>
          <w:sz w:val="24"/>
          <w:szCs w:val="24"/>
        </w:rPr>
        <w:t xml:space="preserve">  </w:t>
      </w:r>
      <w:r w:rsidR="6642BEF4" w:rsidRPr="4CE40D5E">
        <w:rPr>
          <w:rFonts w:ascii="Times New Roman" w:eastAsia="Times New Roman" w:hAnsi="Times New Roman" w:cs="Times New Roman"/>
          <w:i/>
          <w:iCs/>
          <w:sz w:val="24"/>
          <w:szCs w:val="24"/>
        </w:rPr>
        <w:t>Motivation:</w:t>
      </w:r>
    </w:p>
    <w:p w14:paraId="5DD211F4" w14:textId="7300BB50" w:rsidR="6642BEF4" w:rsidRDefault="6642BEF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The push for this project comes from the pressing need to create innovative and accessible tools for early ASD screening. Many parents and healthcare providers encounter barriers in obtaining timely and reliable assessments, particularly in areas with limited resources. An automated system powered by deep learning can serve as a supportive tool, aiding in early diagnosis and intervention. This effort is part of a larger mission to harness technology for bridging gaps in healthcare and improving patient outcomes.</w:t>
      </w:r>
    </w:p>
    <w:p w14:paraId="406D7C4F" w14:textId="261A2453" w:rsidR="032B788B" w:rsidRDefault="032B788B" w:rsidP="00223F56">
      <w:pPr>
        <w:spacing w:before="240" w:after="120" w:line="276" w:lineRule="auto"/>
        <w:jc w:val="both"/>
        <w:rPr>
          <w:rFonts w:ascii="Times New Roman" w:eastAsia="Times New Roman" w:hAnsi="Times New Roman" w:cs="Times New Roman"/>
          <w:b/>
          <w:bCs/>
          <w:i/>
          <w:iCs/>
          <w:sz w:val="24"/>
          <w:szCs w:val="24"/>
        </w:rPr>
      </w:pPr>
      <w:r w:rsidRPr="4CE40D5E">
        <w:rPr>
          <w:rFonts w:ascii="Times New Roman" w:eastAsia="Times New Roman" w:hAnsi="Times New Roman" w:cs="Times New Roman"/>
          <w:b/>
          <w:bCs/>
          <w:i/>
          <w:iCs/>
          <w:sz w:val="24"/>
          <w:szCs w:val="24"/>
        </w:rPr>
        <w:t>1</w:t>
      </w:r>
      <w:r w:rsidRPr="4CE40D5E">
        <w:rPr>
          <w:rFonts w:ascii="Times New Roman" w:eastAsia="Times New Roman" w:hAnsi="Times New Roman" w:cs="Times New Roman"/>
          <w:i/>
          <w:iCs/>
          <w:sz w:val="24"/>
          <w:szCs w:val="24"/>
        </w:rPr>
        <w:t>.2</w:t>
      </w:r>
      <w:r w:rsidR="6131E2AB" w:rsidRPr="4CE40D5E">
        <w:rPr>
          <w:rFonts w:ascii="Times New Roman" w:eastAsia="Times New Roman" w:hAnsi="Times New Roman" w:cs="Times New Roman"/>
          <w:i/>
          <w:iCs/>
          <w:sz w:val="24"/>
          <w:szCs w:val="24"/>
        </w:rPr>
        <w:t xml:space="preserve"> </w:t>
      </w:r>
      <w:r w:rsidR="6642BEF4" w:rsidRPr="4CE40D5E">
        <w:rPr>
          <w:rFonts w:ascii="Times New Roman" w:eastAsia="Times New Roman" w:hAnsi="Times New Roman" w:cs="Times New Roman"/>
          <w:i/>
          <w:iCs/>
          <w:sz w:val="24"/>
          <w:szCs w:val="24"/>
        </w:rPr>
        <w:t>Applications &amp; Advantages:</w:t>
      </w:r>
    </w:p>
    <w:p w14:paraId="54CDD781" w14:textId="0F0F646D" w:rsidR="6642BEF4" w:rsidRDefault="6642BEF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Using deep learning for early ASD detection offers several significant advantages:</w:t>
      </w:r>
    </w:p>
    <w:p w14:paraId="4EE12DC9" w14:textId="60474155" w:rsidR="6642BEF4" w:rsidRDefault="6642BEF4" w:rsidP="00223F56">
      <w:pPr>
        <w:pStyle w:val="ListParagraph"/>
        <w:numPr>
          <w:ilvl w:val="0"/>
          <w:numId w:val="43"/>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Automated and Objective Analysis: Minimizes dependence on subjective human interpretation and enhances diagnostic reliability.</w:t>
      </w:r>
    </w:p>
    <w:p w14:paraId="5A9226A7" w14:textId="759ACEA3" w:rsidR="6642BEF4" w:rsidRDefault="6642BEF4" w:rsidP="00223F56">
      <w:pPr>
        <w:pStyle w:val="ListParagraph"/>
        <w:numPr>
          <w:ilvl w:val="0"/>
          <w:numId w:val="43"/>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Scalability: Can be used in diverse healthcare settings, including those in remote or underserved regions.</w:t>
      </w:r>
    </w:p>
    <w:p w14:paraId="1AA741A9" w14:textId="5AE851BA" w:rsidR="6642BEF4" w:rsidRDefault="6642BEF4" w:rsidP="00223F56">
      <w:pPr>
        <w:pStyle w:val="ListParagraph"/>
        <w:numPr>
          <w:ilvl w:val="0"/>
          <w:numId w:val="43"/>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Efficiency: Reduces the time needed for diagnosis and cuts down on waiting periods.</w:t>
      </w:r>
    </w:p>
    <w:p w14:paraId="5F51D0CF" w14:textId="3DFAB7DB" w:rsidR="6642BEF4" w:rsidRDefault="6642BEF4" w:rsidP="00223F56">
      <w:pPr>
        <w:pStyle w:val="ListParagraph"/>
        <w:numPr>
          <w:ilvl w:val="0"/>
          <w:numId w:val="43"/>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Consistency: Provides dependable results that are less influenced by human variability.</w:t>
      </w:r>
    </w:p>
    <w:p w14:paraId="0A60F253" w14:textId="07F3B5F1" w:rsidR="49999384" w:rsidRDefault="49999384" w:rsidP="00223F56">
      <w:pPr>
        <w:spacing w:before="240" w:after="120" w:line="276" w:lineRule="auto"/>
        <w:jc w:val="both"/>
        <w:rPr>
          <w:rFonts w:ascii="Times New Roman" w:eastAsia="Times New Roman" w:hAnsi="Times New Roman" w:cs="Times New Roman"/>
          <w:i/>
          <w:iCs/>
          <w:sz w:val="24"/>
          <w:szCs w:val="24"/>
        </w:rPr>
      </w:pPr>
      <w:r w:rsidRPr="4CE40D5E">
        <w:rPr>
          <w:rFonts w:ascii="Times New Roman" w:eastAsia="Times New Roman" w:hAnsi="Times New Roman" w:cs="Times New Roman"/>
          <w:i/>
          <w:iCs/>
          <w:sz w:val="24"/>
          <w:szCs w:val="24"/>
        </w:rPr>
        <w:t>1.3</w:t>
      </w:r>
      <w:r w:rsidR="595F6BCB" w:rsidRPr="4CE40D5E">
        <w:rPr>
          <w:rFonts w:ascii="Times New Roman" w:eastAsia="Times New Roman" w:hAnsi="Times New Roman" w:cs="Times New Roman"/>
          <w:i/>
          <w:iCs/>
          <w:sz w:val="24"/>
          <w:szCs w:val="24"/>
        </w:rPr>
        <w:t xml:space="preserve"> </w:t>
      </w:r>
      <w:r w:rsidR="6642BEF4" w:rsidRPr="4CE40D5E">
        <w:rPr>
          <w:rFonts w:ascii="Times New Roman" w:eastAsia="Times New Roman" w:hAnsi="Times New Roman" w:cs="Times New Roman"/>
          <w:i/>
          <w:iCs/>
          <w:sz w:val="24"/>
          <w:szCs w:val="24"/>
        </w:rPr>
        <w:t>Problem Statement:</w:t>
      </w:r>
    </w:p>
    <w:p w14:paraId="1DB88318" w14:textId="15CC1C50" w:rsidR="6642BEF4" w:rsidRDefault="6642BEF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Despite technological progress in medical diagnostics, the early detection of Autism Spectrum Disorder remains a significant challenge, as it often relies on subjective, time-intensive assessments. This project aims to bridge this gap by developing a deep learning-based system that can analyze clinical and behavioral data to identify early signs of ASD accurately, enabling earlier intervention and better long-term outcomes.</w:t>
      </w:r>
    </w:p>
    <w:p w14:paraId="44924633" w14:textId="77777777" w:rsidR="005E509C" w:rsidRDefault="005E509C" w:rsidP="00223F56">
      <w:pPr>
        <w:spacing w:before="240" w:after="120" w:line="276" w:lineRule="auto"/>
        <w:jc w:val="both"/>
        <w:rPr>
          <w:rFonts w:ascii="Times New Roman" w:eastAsia="Times New Roman" w:hAnsi="Times New Roman" w:cs="Times New Roman"/>
          <w:i/>
          <w:iCs/>
          <w:sz w:val="24"/>
          <w:szCs w:val="24"/>
        </w:rPr>
      </w:pPr>
    </w:p>
    <w:p w14:paraId="718CC9AD" w14:textId="0F86E1D4" w:rsidR="64035FD4" w:rsidRDefault="64035FD4" w:rsidP="00223F56">
      <w:pPr>
        <w:spacing w:before="240" w:after="120" w:line="276" w:lineRule="auto"/>
        <w:jc w:val="both"/>
        <w:rPr>
          <w:rFonts w:ascii="Times New Roman" w:eastAsia="Times New Roman" w:hAnsi="Times New Roman" w:cs="Times New Roman"/>
          <w:i/>
          <w:iCs/>
          <w:sz w:val="24"/>
          <w:szCs w:val="24"/>
        </w:rPr>
      </w:pPr>
      <w:r w:rsidRPr="4CE40D5E">
        <w:rPr>
          <w:rFonts w:ascii="Times New Roman" w:eastAsia="Times New Roman" w:hAnsi="Times New Roman" w:cs="Times New Roman"/>
          <w:i/>
          <w:iCs/>
          <w:sz w:val="24"/>
          <w:szCs w:val="24"/>
        </w:rPr>
        <w:lastRenderedPageBreak/>
        <w:t>1.</w:t>
      </w:r>
      <w:r w:rsidR="59DE7AE8" w:rsidRPr="4CE40D5E">
        <w:rPr>
          <w:rFonts w:ascii="Times New Roman" w:eastAsia="Times New Roman" w:hAnsi="Times New Roman" w:cs="Times New Roman"/>
          <w:i/>
          <w:iCs/>
          <w:sz w:val="24"/>
          <w:szCs w:val="24"/>
        </w:rPr>
        <w:t>4</w:t>
      </w:r>
      <w:r w:rsidRPr="4CE40D5E">
        <w:rPr>
          <w:rFonts w:ascii="Times New Roman" w:eastAsia="Times New Roman" w:hAnsi="Times New Roman" w:cs="Times New Roman"/>
          <w:i/>
          <w:iCs/>
          <w:sz w:val="24"/>
          <w:szCs w:val="24"/>
        </w:rPr>
        <w:t xml:space="preserve"> </w:t>
      </w:r>
      <w:r w:rsidR="6642BEF4" w:rsidRPr="4CE40D5E">
        <w:rPr>
          <w:rFonts w:ascii="Times New Roman" w:eastAsia="Times New Roman" w:hAnsi="Times New Roman" w:cs="Times New Roman"/>
          <w:i/>
          <w:iCs/>
          <w:sz w:val="24"/>
          <w:szCs w:val="24"/>
        </w:rPr>
        <w:t>Objectives:</w:t>
      </w:r>
    </w:p>
    <w:p w14:paraId="29954B1A" w14:textId="6D332BFF" w:rsidR="6642BEF4" w:rsidRDefault="6642BEF4" w:rsidP="00223F56">
      <w:pPr>
        <w:pStyle w:val="ListParagraph"/>
        <w:numPr>
          <w:ilvl w:val="0"/>
          <w:numId w:val="42"/>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Create a deep learning model capable of processing clinical and behavioral data for early ASD detection.</w:t>
      </w:r>
    </w:p>
    <w:p w14:paraId="0A10D086" w14:textId="4422E38D" w:rsidR="6642BEF4" w:rsidRDefault="6642BEF4" w:rsidP="00223F56">
      <w:pPr>
        <w:pStyle w:val="ListParagraph"/>
        <w:numPr>
          <w:ilvl w:val="0"/>
          <w:numId w:val="42"/>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Improve model accuracy through advanced data pre-processing and augmentation techniques.</w:t>
      </w:r>
    </w:p>
    <w:p w14:paraId="02A4A0C7" w14:textId="602392DB" w:rsidR="6642BEF4" w:rsidRDefault="6642BEF4" w:rsidP="00223F56">
      <w:pPr>
        <w:pStyle w:val="ListParagraph"/>
        <w:numPr>
          <w:ilvl w:val="0"/>
          <w:numId w:val="42"/>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Optimize and evaluate the model to ensure robust and reliable classification results.</w:t>
      </w:r>
    </w:p>
    <w:p w14:paraId="76254251" w14:textId="7FE8E895" w:rsidR="6642BEF4" w:rsidRDefault="6642BEF4" w:rsidP="00223F56">
      <w:pPr>
        <w:pStyle w:val="ListParagraph"/>
        <w:numPr>
          <w:ilvl w:val="0"/>
          <w:numId w:val="42"/>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Develop an easy-to-use system that can be integrated into existing healthcare practices.</w:t>
      </w:r>
    </w:p>
    <w:p w14:paraId="683B0DA1" w14:textId="3E5D3176" w:rsidR="6642BEF4" w:rsidRDefault="6642BEF4" w:rsidP="00223F56">
      <w:pPr>
        <w:pStyle w:val="ListParagraph"/>
        <w:numPr>
          <w:ilvl w:val="0"/>
          <w:numId w:val="42"/>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Test and validate the model with real-world data to demonstrate its practical applicability.</w:t>
      </w:r>
    </w:p>
    <w:p w14:paraId="293BD50B" w14:textId="4D6498EB" w:rsidR="5DE67302" w:rsidRDefault="5DE67302" w:rsidP="00223F56">
      <w:pPr>
        <w:spacing w:before="240" w:after="120" w:line="276" w:lineRule="auto"/>
        <w:jc w:val="both"/>
        <w:rPr>
          <w:rFonts w:ascii="Times New Roman" w:eastAsia="Times New Roman" w:hAnsi="Times New Roman" w:cs="Times New Roman"/>
          <w:i/>
          <w:iCs/>
          <w:sz w:val="24"/>
          <w:szCs w:val="24"/>
        </w:rPr>
      </w:pPr>
      <w:r w:rsidRPr="4CE40D5E">
        <w:rPr>
          <w:rFonts w:ascii="Times New Roman" w:eastAsia="Times New Roman" w:hAnsi="Times New Roman" w:cs="Times New Roman"/>
          <w:i/>
          <w:iCs/>
          <w:sz w:val="24"/>
          <w:szCs w:val="24"/>
        </w:rPr>
        <w:t>1.</w:t>
      </w:r>
      <w:r w:rsidR="7F892259" w:rsidRPr="4CE40D5E">
        <w:rPr>
          <w:rFonts w:ascii="Times New Roman" w:eastAsia="Times New Roman" w:hAnsi="Times New Roman" w:cs="Times New Roman"/>
          <w:i/>
          <w:iCs/>
          <w:sz w:val="24"/>
          <w:szCs w:val="24"/>
        </w:rPr>
        <w:t>5</w:t>
      </w:r>
      <w:r w:rsidRPr="4CE40D5E">
        <w:rPr>
          <w:rFonts w:ascii="Times New Roman" w:eastAsia="Times New Roman" w:hAnsi="Times New Roman" w:cs="Times New Roman"/>
          <w:i/>
          <w:iCs/>
          <w:sz w:val="24"/>
          <w:szCs w:val="24"/>
        </w:rPr>
        <w:t xml:space="preserve"> </w:t>
      </w:r>
      <w:r w:rsidR="6642BEF4" w:rsidRPr="4CE40D5E">
        <w:rPr>
          <w:rFonts w:ascii="Times New Roman" w:eastAsia="Times New Roman" w:hAnsi="Times New Roman" w:cs="Times New Roman"/>
          <w:i/>
          <w:iCs/>
          <w:sz w:val="24"/>
          <w:szCs w:val="24"/>
        </w:rPr>
        <w:t>Scope of Project:</w:t>
      </w:r>
    </w:p>
    <w:p w14:paraId="2D2A8AFF" w14:textId="7A1856F5" w:rsidR="6642BEF4" w:rsidRDefault="6642BEF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 xml:space="preserve">The project involves designing and building a deep learning-based framework for the early detection of ASD. Key areas include collecting and preparing data, training and refining a model (such as a </w:t>
      </w:r>
      <w:r w:rsidR="2E7B760F" w:rsidRPr="4CE40D5E">
        <w:rPr>
          <w:rFonts w:ascii="Times New Roman" w:eastAsia="Times New Roman" w:hAnsi="Times New Roman" w:cs="Times New Roman"/>
          <w:sz w:val="24"/>
          <w:szCs w:val="24"/>
        </w:rPr>
        <w:t>Reccurent</w:t>
      </w:r>
      <w:r w:rsidRPr="4CE40D5E">
        <w:rPr>
          <w:rFonts w:ascii="Times New Roman" w:eastAsia="Times New Roman" w:hAnsi="Times New Roman" w:cs="Times New Roman"/>
          <w:sz w:val="24"/>
          <w:szCs w:val="24"/>
        </w:rPr>
        <w:t xml:space="preserve"> neural network), and evaluating its performance. The project will include testing with various datasets to assess its accuracy and robustness. Additionally, limitations and potential areas for future enhancements will be discussed. The end goal is to develop a prototype system that showcases the potential of AI to support early ASD screening and contribute to advances in medical technology and early childhood interventions.</w:t>
      </w:r>
    </w:p>
    <w:p w14:paraId="3E708383" w14:textId="0F747B96" w:rsidR="718CB5DE" w:rsidRDefault="718CB5DE" w:rsidP="00223F56">
      <w:pPr>
        <w:widowControl w:val="0"/>
        <w:spacing w:after="120" w:line="276" w:lineRule="auto"/>
        <w:ind w:left="100"/>
        <w:jc w:val="both"/>
        <w:rPr>
          <w:rFonts w:ascii="Times New Roman" w:hAnsi="Times New Roman"/>
          <w:b/>
          <w:bCs/>
          <w:sz w:val="24"/>
          <w:szCs w:val="24"/>
        </w:rPr>
      </w:pPr>
    </w:p>
    <w:p w14:paraId="57EF8494" w14:textId="3B8A0D7E" w:rsidR="718CB5DE" w:rsidRDefault="718CB5DE" w:rsidP="00223F56">
      <w:pPr>
        <w:widowControl w:val="0"/>
        <w:spacing w:after="120" w:line="276" w:lineRule="auto"/>
        <w:ind w:left="100"/>
        <w:jc w:val="both"/>
        <w:rPr>
          <w:rFonts w:ascii="Times New Roman" w:hAnsi="Times New Roman"/>
          <w:b/>
          <w:bCs/>
          <w:sz w:val="24"/>
          <w:szCs w:val="24"/>
        </w:rPr>
      </w:pPr>
    </w:p>
    <w:p w14:paraId="05590A3A" w14:textId="413C3006" w:rsidR="718CB5DE" w:rsidRDefault="718CB5DE" w:rsidP="00223F56">
      <w:pPr>
        <w:widowControl w:val="0"/>
        <w:spacing w:after="120" w:line="276" w:lineRule="auto"/>
        <w:ind w:left="100"/>
        <w:jc w:val="both"/>
        <w:rPr>
          <w:rFonts w:ascii="Times New Roman" w:hAnsi="Times New Roman"/>
          <w:b/>
          <w:bCs/>
          <w:sz w:val="24"/>
          <w:szCs w:val="24"/>
        </w:rPr>
      </w:pPr>
    </w:p>
    <w:p w14:paraId="6EED79D0" w14:textId="0D8189D1" w:rsidR="718CB5DE" w:rsidRDefault="718CB5DE" w:rsidP="00223F56">
      <w:pPr>
        <w:widowControl w:val="0"/>
        <w:spacing w:after="120" w:line="276" w:lineRule="auto"/>
        <w:ind w:left="100"/>
        <w:jc w:val="both"/>
        <w:rPr>
          <w:rFonts w:ascii="Times New Roman" w:hAnsi="Times New Roman"/>
          <w:b/>
          <w:bCs/>
          <w:sz w:val="24"/>
          <w:szCs w:val="24"/>
        </w:rPr>
      </w:pPr>
    </w:p>
    <w:p w14:paraId="0B25C570" w14:textId="3770D56F" w:rsidR="718CB5DE" w:rsidRDefault="718CB5DE" w:rsidP="00223F56">
      <w:pPr>
        <w:widowControl w:val="0"/>
        <w:spacing w:after="120" w:line="276" w:lineRule="auto"/>
        <w:ind w:left="100"/>
        <w:jc w:val="both"/>
        <w:rPr>
          <w:rFonts w:ascii="Times New Roman" w:hAnsi="Times New Roman"/>
          <w:b/>
          <w:bCs/>
          <w:sz w:val="24"/>
          <w:szCs w:val="24"/>
        </w:rPr>
      </w:pPr>
    </w:p>
    <w:p w14:paraId="18D41459" w14:textId="71CE14CE" w:rsidR="718CB5DE" w:rsidRDefault="718CB5DE" w:rsidP="00223F56">
      <w:pPr>
        <w:widowControl w:val="0"/>
        <w:spacing w:after="120" w:line="276" w:lineRule="auto"/>
        <w:ind w:left="100"/>
        <w:jc w:val="both"/>
        <w:rPr>
          <w:rFonts w:ascii="Times New Roman" w:hAnsi="Times New Roman"/>
          <w:b/>
          <w:bCs/>
          <w:sz w:val="24"/>
          <w:szCs w:val="24"/>
        </w:rPr>
      </w:pPr>
    </w:p>
    <w:p w14:paraId="021C82E7" w14:textId="37A07E42" w:rsidR="718CB5DE" w:rsidRDefault="718CB5DE" w:rsidP="00223F56">
      <w:pPr>
        <w:widowControl w:val="0"/>
        <w:spacing w:after="120" w:line="276" w:lineRule="auto"/>
        <w:ind w:left="100"/>
        <w:jc w:val="both"/>
        <w:rPr>
          <w:rFonts w:ascii="Times New Roman" w:hAnsi="Times New Roman"/>
          <w:b/>
          <w:bCs/>
          <w:sz w:val="24"/>
          <w:szCs w:val="24"/>
        </w:rPr>
      </w:pPr>
    </w:p>
    <w:p w14:paraId="45DA3818" w14:textId="6A53B03A" w:rsidR="718CB5DE" w:rsidRDefault="718CB5DE" w:rsidP="00223F56">
      <w:pPr>
        <w:widowControl w:val="0"/>
        <w:spacing w:after="120" w:line="276" w:lineRule="auto"/>
        <w:ind w:left="100"/>
        <w:jc w:val="both"/>
        <w:rPr>
          <w:rFonts w:ascii="Times New Roman" w:hAnsi="Times New Roman"/>
          <w:b/>
          <w:bCs/>
          <w:sz w:val="24"/>
          <w:szCs w:val="24"/>
        </w:rPr>
      </w:pPr>
    </w:p>
    <w:p w14:paraId="3BD92CEA" w14:textId="2344A9B4" w:rsidR="718CB5DE" w:rsidRDefault="718CB5DE" w:rsidP="00223F56">
      <w:pPr>
        <w:widowControl w:val="0"/>
        <w:spacing w:after="120" w:line="276" w:lineRule="auto"/>
        <w:ind w:left="100"/>
        <w:jc w:val="both"/>
        <w:rPr>
          <w:rFonts w:ascii="Times New Roman" w:hAnsi="Times New Roman"/>
          <w:b/>
          <w:bCs/>
          <w:sz w:val="24"/>
          <w:szCs w:val="24"/>
        </w:rPr>
      </w:pPr>
    </w:p>
    <w:p w14:paraId="6F29D477" w14:textId="45DEE56B" w:rsidR="718CB5DE" w:rsidRDefault="718CB5DE" w:rsidP="00223F56">
      <w:pPr>
        <w:widowControl w:val="0"/>
        <w:spacing w:after="120" w:line="276" w:lineRule="auto"/>
        <w:ind w:left="100"/>
        <w:jc w:val="both"/>
        <w:rPr>
          <w:rFonts w:ascii="Times New Roman" w:hAnsi="Times New Roman"/>
          <w:b/>
          <w:bCs/>
          <w:sz w:val="24"/>
          <w:szCs w:val="24"/>
        </w:rPr>
      </w:pPr>
    </w:p>
    <w:p w14:paraId="54AA7B91" w14:textId="6621EFA9" w:rsidR="718CB5DE" w:rsidRDefault="718CB5DE" w:rsidP="00223F56">
      <w:pPr>
        <w:widowControl w:val="0"/>
        <w:spacing w:after="120" w:line="276" w:lineRule="auto"/>
        <w:ind w:left="100"/>
        <w:jc w:val="both"/>
        <w:rPr>
          <w:rFonts w:ascii="Times New Roman" w:hAnsi="Times New Roman"/>
          <w:b/>
          <w:bCs/>
          <w:sz w:val="24"/>
          <w:szCs w:val="24"/>
        </w:rPr>
      </w:pPr>
    </w:p>
    <w:p w14:paraId="5AE7DD56" w14:textId="74425C3E" w:rsidR="718CB5DE" w:rsidRDefault="718CB5DE" w:rsidP="00223F56">
      <w:pPr>
        <w:widowControl w:val="0"/>
        <w:spacing w:after="120" w:line="276" w:lineRule="auto"/>
        <w:ind w:left="100"/>
        <w:jc w:val="both"/>
        <w:rPr>
          <w:rFonts w:ascii="Times New Roman" w:hAnsi="Times New Roman"/>
          <w:b/>
          <w:bCs/>
          <w:sz w:val="24"/>
          <w:szCs w:val="24"/>
        </w:rPr>
      </w:pPr>
    </w:p>
    <w:p w14:paraId="75890B60" w14:textId="2BFDDA27" w:rsidR="718CB5DE" w:rsidRDefault="718CB5DE" w:rsidP="00223F56">
      <w:pPr>
        <w:widowControl w:val="0"/>
        <w:spacing w:after="120" w:line="276" w:lineRule="auto"/>
        <w:ind w:left="100"/>
        <w:jc w:val="both"/>
        <w:rPr>
          <w:rFonts w:ascii="Times New Roman" w:hAnsi="Times New Roman"/>
          <w:b/>
          <w:bCs/>
          <w:sz w:val="24"/>
          <w:szCs w:val="24"/>
        </w:rPr>
      </w:pPr>
    </w:p>
    <w:p w14:paraId="567A1B8D" w14:textId="21AA780A" w:rsidR="4CE40D5E" w:rsidRDefault="4CE40D5E" w:rsidP="00223F56">
      <w:pPr>
        <w:widowControl w:val="0"/>
        <w:spacing w:after="120" w:line="276" w:lineRule="auto"/>
        <w:jc w:val="both"/>
        <w:rPr>
          <w:rFonts w:ascii="Times New Roman" w:eastAsia="Times New Roman" w:hAnsi="Times New Roman" w:cs="Times New Roman"/>
          <w:b/>
          <w:bCs/>
          <w:sz w:val="28"/>
          <w:szCs w:val="28"/>
        </w:rPr>
      </w:pPr>
    </w:p>
    <w:p w14:paraId="565AB1CC" w14:textId="77777777" w:rsidR="005E509C" w:rsidRDefault="005E509C" w:rsidP="00223F56">
      <w:pPr>
        <w:widowControl w:val="0"/>
        <w:spacing w:before="240" w:after="120" w:line="276" w:lineRule="auto"/>
        <w:jc w:val="both"/>
        <w:rPr>
          <w:rFonts w:ascii="Times New Roman" w:eastAsia="Times New Roman" w:hAnsi="Times New Roman" w:cs="Times New Roman"/>
          <w:b/>
          <w:bCs/>
          <w:sz w:val="28"/>
          <w:szCs w:val="28"/>
        </w:rPr>
      </w:pPr>
    </w:p>
    <w:p w14:paraId="3D0E7033" w14:textId="77777777" w:rsidR="005E509C" w:rsidRDefault="005E509C" w:rsidP="00223F56">
      <w:pPr>
        <w:widowControl w:val="0"/>
        <w:spacing w:before="240" w:after="120" w:line="276" w:lineRule="auto"/>
        <w:jc w:val="both"/>
        <w:rPr>
          <w:rFonts w:ascii="Times New Roman" w:eastAsia="Times New Roman" w:hAnsi="Times New Roman" w:cs="Times New Roman"/>
          <w:b/>
          <w:bCs/>
          <w:sz w:val="28"/>
          <w:szCs w:val="28"/>
        </w:rPr>
      </w:pPr>
    </w:p>
    <w:p w14:paraId="248EA619" w14:textId="77777777" w:rsidR="005E509C" w:rsidRDefault="005E509C" w:rsidP="00223F56">
      <w:pPr>
        <w:widowControl w:val="0"/>
        <w:spacing w:before="240" w:after="120" w:line="276" w:lineRule="auto"/>
        <w:jc w:val="both"/>
        <w:rPr>
          <w:rFonts w:ascii="Times New Roman" w:eastAsia="Times New Roman" w:hAnsi="Times New Roman" w:cs="Times New Roman"/>
          <w:b/>
          <w:bCs/>
          <w:sz w:val="28"/>
          <w:szCs w:val="28"/>
        </w:rPr>
      </w:pPr>
    </w:p>
    <w:p w14:paraId="683159C4" w14:textId="77777777" w:rsidR="005E509C" w:rsidRDefault="005E509C" w:rsidP="00223F56">
      <w:pPr>
        <w:widowControl w:val="0"/>
        <w:spacing w:before="240" w:after="120" w:line="276" w:lineRule="auto"/>
        <w:jc w:val="both"/>
        <w:rPr>
          <w:rFonts w:ascii="Times New Roman" w:eastAsia="Times New Roman" w:hAnsi="Times New Roman" w:cs="Times New Roman"/>
          <w:b/>
          <w:bCs/>
          <w:sz w:val="28"/>
          <w:szCs w:val="28"/>
        </w:rPr>
      </w:pPr>
    </w:p>
    <w:p w14:paraId="66BB9AB6" w14:textId="77777777" w:rsidR="005E509C" w:rsidRDefault="005E509C" w:rsidP="00223F56">
      <w:pPr>
        <w:widowControl w:val="0"/>
        <w:spacing w:before="240" w:after="120" w:line="276" w:lineRule="auto"/>
        <w:jc w:val="both"/>
        <w:rPr>
          <w:rFonts w:ascii="Times New Roman" w:eastAsia="Times New Roman" w:hAnsi="Times New Roman" w:cs="Times New Roman"/>
          <w:b/>
          <w:bCs/>
          <w:sz w:val="28"/>
          <w:szCs w:val="28"/>
        </w:rPr>
      </w:pPr>
    </w:p>
    <w:p w14:paraId="46F0DA62" w14:textId="77777777" w:rsidR="005E509C" w:rsidRDefault="005E509C" w:rsidP="00223F56">
      <w:pPr>
        <w:widowControl w:val="0"/>
        <w:spacing w:before="240" w:after="120" w:line="276" w:lineRule="auto"/>
        <w:jc w:val="both"/>
        <w:rPr>
          <w:rFonts w:ascii="Times New Roman" w:eastAsia="Times New Roman" w:hAnsi="Times New Roman" w:cs="Times New Roman"/>
          <w:b/>
          <w:bCs/>
          <w:sz w:val="28"/>
          <w:szCs w:val="28"/>
        </w:rPr>
      </w:pPr>
    </w:p>
    <w:p w14:paraId="52EDCC98" w14:textId="484DAB90" w:rsidR="24BC0DF9" w:rsidRDefault="24BC0DF9" w:rsidP="00223F56">
      <w:pPr>
        <w:widowControl w:val="0"/>
        <w:spacing w:before="240" w:after="120" w:line="276" w:lineRule="auto"/>
        <w:jc w:val="both"/>
        <w:rPr>
          <w:rFonts w:ascii="Times New Roman" w:eastAsia="Times New Roman" w:hAnsi="Times New Roman" w:cs="Times New Roman"/>
          <w:b/>
          <w:bCs/>
          <w:sz w:val="28"/>
          <w:szCs w:val="28"/>
        </w:rPr>
      </w:pPr>
      <w:r w:rsidRPr="4CE40D5E">
        <w:rPr>
          <w:rFonts w:ascii="Times New Roman" w:eastAsia="Times New Roman" w:hAnsi="Times New Roman" w:cs="Times New Roman"/>
          <w:b/>
          <w:bCs/>
          <w:sz w:val="28"/>
          <w:szCs w:val="28"/>
        </w:rPr>
        <w:t>2. Background Detail</w:t>
      </w:r>
    </w:p>
    <w:p w14:paraId="1DAB4075" w14:textId="4B463371" w:rsidR="24BC0DF9" w:rsidRDefault="24BC0DF9" w:rsidP="00223F56">
      <w:pPr>
        <w:spacing w:before="240" w:after="120" w:line="276" w:lineRule="auto"/>
        <w:jc w:val="both"/>
        <w:rPr>
          <w:rFonts w:ascii="Times New Roman" w:eastAsia="Times New Roman" w:hAnsi="Times New Roman" w:cs="Times New Roman"/>
          <w:i/>
          <w:iCs/>
          <w:sz w:val="24"/>
          <w:szCs w:val="24"/>
        </w:rPr>
      </w:pPr>
      <w:r w:rsidRPr="7BB445C5">
        <w:rPr>
          <w:rFonts w:ascii="Times New Roman" w:eastAsia="Times New Roman" w:hAnsi="Times New Roman" w:cs="Times New Roman"/>
          <w:i/>
          <w:iCs/>
          <w:sz w:val="24"/>
          <w:szCs w:val="24"/>
        </w:rPr>
        <w:t>2.1. Conceptual Overview / Literature Review</w:t>
      </w:r>
    </w:p>
    <w:p w14:paraId="39DBDDF5" w14:textId="24B97685"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Autism Spectrum Disorder (ASD) is a complex neurodevelopmental condition that can manifest in diverse ways. Individuals with ASD often face challenges in social communication, exhibit repetitive behaviors, and possess unique strengths and abilities. The wide spectrum of symptoms can make diagnosing ASD difficult. Yet, early diagnosis is crucial, as it enables timely intervention, leading to significant improvements in social, cognitive, and developmental outcomes.</w:t>
      </w:r>
    </w:p>
    <w:p w14:paraId="6A9E08FE" w14:textId="361A2AC3"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Traditional diagnostic practices, such as the Autism Diagnostic Observation Schedule (ADOS) and the Autism Diagnostic Interview-Revised (ADI-R), are considered gold standards. However, these assessments can be time-consuming, require specialized training, and may vary in accuracy depending on the clinician’s judgment. This has prompted the search for innovative, technology-driven solutions that can support early screening and diagnosis of ASD in a more efficient and objective way.</w:t>
      </w:r>
    </w:p>
    <w:p w14:paraId="1EB45FEE" w14:textId="6E5BF5AC"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i/>
          <w:iCs/>
          <w:sz w:val="24"/>
          <w:szCs w:val="24"/>
        </w:rPr>
        <w:t>The Rise of AI in Medical Diagnostics:</w:t>
      </w:r>
      <w:r w:rsidRPr="4CE40D5E">
        <w:rPr>
          <w:rFonts w:ascii="Times New Roman" w:eastAsia="Times New Roman" w:hAnsi="Times New Roman" w:cs="Times New Roman"/>
          <w:sz w:val="24"/>
          <w:szCs w:val="24"/>
        </w:rPr>
        <w:t xml:space="preserve"> Artificial intelligence (AI) has become a transformative force in the field of healthcare, revolutionizing the way diseases are detected and managed. With its ability to process large amounts of data and recognize complex patterns, AI provides a level of consistency and precision that is difficult for humans to achieve alone. Deep learning, an advanced subset of AI, uses layered neural networks designed to simulate human brain functions, making it especially effective at tasks involving image analysis, speech processing, and predictive modeling.</w:t>
      </w:r>
    </w:p>
    <w:p w14:paraId="0ED4938E" w14:textId="109AB514" w:rsidR="24BC0DF9" w:rsidRDefault="71CC7C36"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Recurrent</w:t>
      </w:r>
      <w:r w:rsidR="24BC0DF9" w:rsidRPr="4CE40D5E">
        <w:rPr>
          <w:rFonts w:ascii="Times New Roman" w:eastAsia="Times New Roman" w:hAnsi="Times New Roman" w:cs="Times New Roman"/>
          <w:sz w:val="24"/>
          <w:szCs w:val="24"/>
        </w:rPr>
        <w:t xml:space="preserve"> neural networks (</w:t>
      </w:r>
      <w:r w:rsidR="5C5A9744" w:rsidRPr="4CE40D5E">
        <w:rPr>
          <w:rFonts w:ascii="Times New Roman" w:eastAsia="Times New Roman" w:hAnsi="Times New Roman" w:cs="Times New Roman"/>
          <w:sz w:val="24"/>
          <w:szCs w:val="24"/>
        </w:rPr>
        <w:t>R</w:t>
      </w:r>
      <w:r w:rsidR="24BC0DF9" w:rsidRPr="4CE40D5E">
        <w:rPr>
          <w:rFonts w:ascii="Times New Roman" w:eastAsia="Times New Roman" w:hAnsi="Times New Roman" w:cs="Times New Roman"/>
          <w:sz w:val="24"/>
          <w:szCs w:val="24"/>
        </w:rPr>
        <w:t xml:space="preserve">NNs), a popular type of deep learning architecture, have shown tremendous success in analyzing complex data, including medical images and auditory signals. They have been used to detect early signs of various conditions, such as Alzheimer’s disease, breast cancer, and diabetic retinopathy, with high levels of accuracy. This track record of success suggests that </w:t>
      </w:r>
      <w:r w:rsidR="7FB75BA3" w:rsidRPr="4CE40D5E">
        <w:rPr>
          <w:rFonts w:ascii="Times New Roman" w:eastAsia="Times New Roman" w:hAnsi="Times New Roman" w:cs="Times New Roman"/>
          <w:sz w:val="24"/>
          <w:szCs w:val="24"/>
        </w:rPr>
        <w:t>R</w:t>
      </w:r>
      <w:r w:rsidR="24BC0DF9" w:rsidRPr="4CE40D5E">
        <w:rPr>
          <w:rFonts w:ascii="Times New Roman" w:eastAsia="Times New Roman" w:hAnsi="Times New Roman" w:cs="Times New Roman"/>
          <w:sz w:val="24"/>
          <w:szCs w:val="24"/>
        </w:rPr>
        <w:t>NNs could be similarly effective in the early detection of ASD.</w:t>
      </w:r>
    </w:p>
    <w:p w14:paraId="2E6C518F" w14:textId="2CDAAF76"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Literature Review: Research into using deep learning for ASD detection has grown in recent years, focusing on multiple data sources to develop predictive models:</w:t>
      </w:r>
    </w:p>
    <w:p w14:paraId="1FF40AEB" w14:textId="2F8FEAD8" w:rsidR="24BC0DF9" w:rsidRDefault="24BC0DF9" w:rsidP="00223F56">
      <w:pPr>
        <w:pStyle w:val="ListParagraph"/>
        <w:numPr>
          <w:ilvl w:val="0"/>
          <w:numId w:val="41"/>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Neuroimaging Data: Advanced neuroimaging techniques like MRI and fMRI have been employed to train deep learning models that can detect structural and functional differences in the brain associated with ASD. Studies have shown that these models can identify atypical brain connectivity patterns and have demonstrated strong potential for aiding early diagnosis.</w:t>
      </w:r>
    </w:p>
    <w:p w14:paraId="6AB0E939" w14:textId="7D9811DA" w:rsidR="24BC0DF9" w:rsidRDefault="24BC0DF9" w:rsidP="00223F56">
      <w:pPr>
        <w:pStyle w:val="ListParagraph"/>
        <w:numPr>
          <w:ilvl w:val="0"/>
          <w:numId w:val="41"/>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Speech and Audio Analysis: Children with ASD often have distinct speech and vocal characteristics, such as differences in tone, rhythm, and prosody. Deep learning models trained on speech data have successfully identified these subtle features, distinguishing children with ASD from their typically developing peers with notable accuracy.</w:t>
      </w:r>
    </w:p>
    <w:p w14:paraId="1F6A16D1" w14:textId="16019FBF" w:rsidR="24BC0DF9" w:rsidRDefault="24BC0DF9" w:rsidP="00223F56">
      <w:pPr>
        <w:pStyle w:val="ListParagraph"/>
        <w:numPr>
          <w:ilvl w:val="0"/>
          <w:numId w:val="41"/>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 xml:space="preserve">Behavioral Data: Machine learning algorithms have been utilized to analyze responses from standardized screening questionnaires and observational data. These models can pick up </w:t>
      </w:r>
      <w:r w:rsidRPr="4CE40D5E">
        <w:rPr>
          <w:rFonts w:ascii="Times New Roman" w:eastAsia="Times New Roman" w:hAnsi="Times New Roman" w:cs="Times New Roman"/>
          <w:sz w:val="24"/>
          <w:szCs w:val="24"/>
        </w:rPr>
        <w:lastRenderedPageBreak/>
        <w:t>patterns that human evaluators might overlook, enhancing the effectiveness of screening tools like the ADOS.</w:t>
      </w:r>
    </w:p>
    <w:p w14:paraId="73ED4411" w14:textId="3258E0EC"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i/>
          <w:iCs/>
          <w:sz w:val="24"/>
          <w:szCs w:val="24"/>
        </w:rPr>
        <w:t>Challenges and Limitations:</w:t>
      </w:r>
      <w:r w:rsidRPr="4CE40D5E">
        <w:rPr>
          <w:rFonts w:ascii="Times New Roman" w:eastAsia="Times New Roman" w:hAnsi="Times New Roman" w:cs="Times New Roman"/>
          <w:sz w:val="24"/>
          <w:szCs w:val="24"/>
        </w:rPr>
        <w:t xml:space="preserve"> While promising, the use of AI in ASD detection comes with its challenges. A major issue is the availability and quality of labeled training data, as building robust models requires comprehensive and diverse datasets. Ensuring that these models generalize well across different populations and environments is another hurdle. Additionally, many deep learning models function as “black boxes,” making it difficult to interpret their decision-making processes. This lack of transparency can lead to skepticism among healthcare professionals when considering the integration of such tools into clinical practice.</w:t>
      </w:r>
    </w:p>
    <w:p w14:paraId="4E580819" w14:textId="64C59220"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Ethical concerns also need to be addressed, especially regarding patient data privacy and the potential over-reliance on automated systems without adequate human oversight.</w:t>
      </w:r>
    </w:p>
    <w:p w14:paraId="027FFC89" w14:textId="14D6F5F5" w:rsidR="24BC0DF9" w:rsidRDefault="24BC0DF9"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i/>
          <w:iCs/>
          <w:sz w:val="24"/>
          <w:szCs w:val="24"/>
        </w:rPr>
        <w:t xml:space="preserve">Current Advances and Gaps: </w:t>
      </w:r>
      <w:r w:rsidRPr="4CE40D5E">
        <w:rPr>
          <w:rFonts w:ascii="Times New Roman" w:eastAsia="Times New Roman" w:hAnsi="Times New Roman" w:cs="Times New Roman"/>
          <w:sz w:val="24"/>
          <w:szCs w:val="24"/>
        </w:rPr>
        <w:t>Despite significant strides in research, most studies have been limited to specific data types or narrowly defined datasets that may not be representative of broader populations. Real-world implementation of deep learning models for ASD detection remains rare, as the emphasis has often been on technical development rather than practical application and usability. This project aims to bridge these gaps by developing a comprehensive, easy-to-use deep learning system that can be applied in diverse healthcare settings. By enhancing early ASD screening, this system aims to complement traditional diagnostic practices and support timely interventions, ultimately contributing to better outcomes for individuals and their families.</w:t>
      </w:r>
    </w:p>
    <w:p w14:paraId="4619E2F0" w14:textId="734E88B6" w:rsidR="718CB5DE" w:rsidRDefault="718CB5DE" w:rsidP="00223F56">
      <w:pPr>
        <w:widowControl w:val="0"/>
        <w:spacing w:after="120" w:line="276" w:lineRule="auto"/>
        <w:ind w:left="100"/>
        <w:jc w:val="both"/>
        <w:rPr>
          <w:rFonts w:ascii="Times New Roman" w:hAnsi="Times New Roman"/>
          <w:sz w:val="24"/>
          <w:szCs w:val="24"/>
        </w:rPr>
      </w:pPr>
    </w:p>
    <w:p w14:paraId="6E400B5A" w14:textId="0BA77865" w:rsidR="718CB5DE" w:rsidRDefault="718CB5DE" w:rsidP="00223F56">
      <w:pPr>
        <w:widowControl w:val="0"/>
        <w:spacing w:after="120" w:line="276" w:lineRule="auto"/>
        <w:ind w:left="100"/>
        <w:jc w:val="both"/>
        <w:rPr>
          <w:rFonts w:ascii="Times New Roman" w:hAnsi="Times New Roman"/>
          <w:sz w:val="24"/>
          <w:szCs w:val="24"/>
        </w:rPr>
      </w:pPr>
    </w:p>
    <w:p w14:paraId="41B5FF3D" w14:textId="377D882F" w:rsidR="718CB5DE" w:rsidRDefault="718CB5DE" w:rsidP="00223F56">
      <w:pPr>
        <w:widowControl w:val="0"/>
        <w:spacing w:after="120" w:line="276" w:lineRule="auto"/>
        <w:ind w:left="100"/>
        <w:jc w:val="both"/>
        <w:rPr>
          <w:rFonts w:ascii="Times New Roman" w:hAnsi="Times New Roman"/>
          <w:sz w:val="24"/>
          <w:szCs w:val="24"/>
        </w:rPr>
      </w:pPr>
    </w:p>
    <w:p w14:paraId="04738B30" w14:textId="426CF3F2" w:rsidR="718CB5DE" w:rsidRDefault="718CB5DE" w:rsidP="00223F56">
      <w:pPr>
        <w:widowControl w:val="0"/>
        <w:spacing w:after="120" w:line="276" w:lineRule="auto"/>
        <w:ind w:left="100"/>
        <w:jc w:val="both"/>
        <w:rPr>
          <w:rFonts w:ascii="Times New Roman" w:hAnsi="Times New Roman"/>
          <w:b/>
          <w:bCs/>
          <w:sz w:val="24"/>
          <w:szCs w:val="24"/>
        </w:rPr>
      </w:pPr>
    </w:p>
    <w:p w14:paraId="549BC53C" w14:textId="5572A217" w:rsidR="718CB5DE" w:rsidRDefault="718CB5DE" w:rsidP="00223F56">
      <w:pPr>
        <w:widowControl w:val="0"/>
        <w:spacing w:after="120" w:line="276" w:lineRule="auto"/>
        <w:ind w:left="100"/>
        <w:jc w:val="both"/>
        <w:rPr>
          <w:rFonts w:ascii="Times New Roman" w:hAnsi="Times New Roman"/>
          <w:b/>
          <w:bCs/>
          <w:sz w:val="24"/>
          <w:szCs w:val="24"/>
        </w:rPr>
      </w:pPr>
    </w:p>
    <w:p w14:paraId="450BDB3C" w14:textId="2C80E602" w:rsidR="718CB5DE" w:rsidRDefault="718CB5DE" w:rsidP="00223F56">
      <w:pPr>
        <w:widowControl w:val="0"/>
        <w:spacing w:after="120" w:line="276" w:lineRule="auto"/>
        <w:ind w:left="100"/>
        <w:jc w:val="both"/>
        <w:rPr>
          <w:rFonts w:ascii="Times New Roman" w:hAnsi="Times New Roman"/>
          <w:b/>
          <w:bCs/>
          <w:sz w:val="24"/>
          <w:szCs w:val="24"/>
        </w:rPr>
      </w:pPr>
    </w:p>
    <w:p w14:paraId="67985FAE" w14:textId="4F72BB04" w:rsidR="718CB5DE" w:rsidRDefault="718CB5DE" w:rsidP="00223F56">
      <w:pPr>
        <w:widowControl w:val="0"/>
        <w:spacing w:after="120" w:line="276" w:lineRule="auto"/>
        <w:ind w:left="100"/>
        <w:jc w:val="both"/>
        <w:rPr>
          <w:rFonts w:ascii="Times New Roman" w:hAnsi="Times New Roman"/>
          <w:b/>
          <w:bCs/>
          <w:sz w:val="24"/>
          <w:szCs w:val="24"/>
        </w:rPr>
      </w:pPr>
    </w:p>
    <w:p w14:paraId="12297F08" w14:textId="156CECED" w:rsidR="718CB5DE" w:rsidRDefault="718CB5DE" w:rsidP="00223F56">
      <w:pPr>
        <w:widowControl w:val="0"/>
        <w:spacing w:after="120" w:line="276" w:lineRule="auto"/>
        <w:ind w:left="100"/>
        <w:jc w:val="both"/>
        <w:rPr>
          <w:rFonts w:ascii="Times New Roman" w:hAnsi="Times New Roman"/>
          <w:b/>
          <w:bCs/>
          <w:sz w:val="24"/>
          <w:szCs w:val="24"/>
        </w:rPr>
      </w:pPr>
    </w:p>
    <w:p w14:paraId="2D2C0495" w14:textId="2DE12398" w:rsidR="718CB5DE" w:rsidRDefault="718CB5DE" w:rsidP="00223F56">
      <w:pPr>
        <w:widowControl w:val="0"/>
        <w:spacing w:after="120" w:line="276" w:lineRule="auto"/>
        <w:ind w:left="100"/>
        <w:jc w:val="both"/>
        <w:rPr>
          <w:rFonts w:ascii="Times New Roman" w:hAnsi="Times New Roman"/>
          <w:b/>
          <w:bCs/>
          <w:sz w:val="24"/>
          <w:szCs w:val="24"/>
        </w:rPr>
      </w:pPr>
    </w:p>
    <w:p w14:paraId="413CA140" w14:textId="22843AAD" w:rsidR="718CB5DE" w:rsidRDefault="718CB5DE" w:rsidP="00223F56">
      <w:pPr>
        <w:widowControl w:val="0"/>
        <w:spacing w:after="120" w:line="276" w:lineRule="auto"/>
        <w:ind w:left="100"/>
        <w:jc w:val="both"/>
        <w:rPr>
          <w:rFonts w:ascii="Times New Roman" w:hAnsi="Times New Roman"/>
          <w:b/>
          <w:bCs/>
          <w:sz w:val="24"/>
          <w:szCs w:val="24"/>
        </w:rPr>
      </w:pPr>
    </w:p>
    <w:p w14:paraId="0C84DC38" w14:textId="0E4E0B5F" w:rsidR="718CB5DE" w:rsidRDefault="718CB5DE" w:rsidP="00223F56">
      <w:pPr>
        <w:widowControl w:val="0"/>
        <w:spacing w:after="120" w:line="276" w:lineRule="auto"/>
        <w:ind w:left="100"/>
        <w:jc w:val="both"/>
        <w:rPr>
          <w:rFonts w:ascii="Times New Roman" w:hAnsi="Times New Roman"/>
          <w:b/>
          <w:bCs/>
          <w:sz w:val="24"/>
          <w:szCs w:val="24"/>
        </w:rPr>
      </w:pPr>
    </w:p>
    <w:p w14:paraId="396CCEEA" w14:textId="02DF85C6" w:rsidR="718CB5DE" w:rsidRDefault="718CB5DE" w:rsidP="00223F56">
      <w:pPr>
        <w:widowControl w:val="0"/>
        <w:spacing w:after="120" w:line="276" w:lineRule="auto"/>
        <w:ind w:left="100"/>
        <w:jc w:val="both"/>
        <w:rPr>
          <w:rFonts w:ascii="Times New Roman" w:hAnsi="Times New Roman"/>
          <w:b/>
          <w:bCs/>
          <w:sz w:val="24"/>
          <w:szCs w:val="24"/>
        </w:rPr>
      </w:pPr>
    </w:p>
    <w:p w14:paraId="6162EAD7" w14:textId="25F0E1E0" w:rsidR="718CB5DE" w:rsidRDefault="718CB5DE" w:rsidP="00223F56">
      <w:pPr>
        <w:widowControl w:val="0"/>
        <w:spacing w:after="120" w:line="276" w:lineRule="auto"/>
        <w:ind w:left="100"/>
        <w:jc w:val="both"/>
        <w:rPr>
          <w:rFonts w:ascii="Times New Roman" w:hAnsi="Times New Roman"/>
          <w:b/>
          <w:bCs/>
          <w:sz w:val="24"/>
          <w:szCs w:val="24"/>
        </w:rPr>
      </w:pPr>
    </w:p>
    <w:p w14:paraId="74B309A5" w14:textId="7022D88F" w:rsidR="718CB5DE" w:rsidRDefault="718CB5DE" w:rsidP="00223F56">
      <w:pPr>
        <w:widowControl w:val="0"/>
        <w:spacing w:after="120" w:line="276" w:lineRule="auto"/>
        <w:ind w:left="100"/>
        <w:jc w:val="both"/>
        <w:rPr>
          <w:rFonts w:ascii="Times New Roman" w:hAnsi="Times New Roman"/>
          <w:b/>
          <w:bCs/>
          <w:sz w:val="24"/>
          <w:szCs w:val="24"/>
        </w:rPr>
      </w:pPr>
    </w:p>
    <w:p w14:paraId="1BFE10AB" w14:textId="347A645E" w:rsidR="718CB5DE" w:rsidRDefault="718CB5DE" w:rsidP="00223F56">
      <w:pPr>
        <w:widowControl w:val="0"/>
        <w:spacing w:after="120" w:line="276" w:lineRule="auto"/>
        <w:ind w:left="100"/>
        <w:jc w:val="both"/>
        <w:rPr>
          <w:rFonts w:ascii="Times New Roman" w:hAnsi="Times New Roman"/>
          <w:b/>
          <w:bCs/>
          <w:sz w:val="24"/>
          <w:szCs w:val="24"/>
        </w:rPr>
      </w:pPr>
    </w:p>
    <w:p w14:paraId="3A9B1A9B" w14:textId="584FB02C" w:rsidR="718CB5DE" w:rsidRDefault="718CB5DE" w:rsidP="00223F56">
      <w:pPr>
        <w:widowControl w:val="0"/>
        <w:spacing w:after="120" w:line="276" w:lineRule="auto"/>
        <w:ind w:left="100"/>
        <w:jc w:val="both"/>
        <w:rPr>
          <w:rFonts w:ascii="Times New Roman" w:hAnsi="Times New Roman"/>
          <w:b/>
          <w:bCs/>
          <w:sz w:val="24"/>
          <w:szCs w:val="24"/>
        </w:rPr>
      </w:pPr>
    </w:p>
    <w:p w14:paraId="42E1C781" w14:textId="5BE24D53" w:rsidR="718CB5DE" w:rsidRDefault="718CB5DE" w:rsidP="00223F56">
      <w:pPr>
        <w:widowControl w:val="0"/>
        <w:spacing w:after="120" w:line="276" w:lineRule="auto"/>
        <w:ind w:left="100"/>
        <w:jc w:val="both"/>
        <w:rPr>
          <w:rFonts w:ascii="Times New Roman" w:hAnsi="Times New Roman"/>
          <w:b/>
          <w:bCs/>
          <w:sz w:val="24"/>
          <w:szCs w:val="24"/>
        </w:rPr>
      </w:pPr>
    </w:p>
    <w:p w14:paraId="549F2951" w14:textId="02A1FE82" w:rsidR="718CB5DE" w:rsidRDefault="718CB5DE" w:rsidP="00223F56">
      <w:pPr>
        <w:widowControl w:val="0"/>
        <w:spacing w:after="120" w:line="276" w:lineRule="auto"/>
        <w:ind w:left="100"/>
        <w:jc w:val="both"/>
        <w:rPr>
          <w:rFonts w:ascii="Times New Roman" w:hAnsi="Times New Roman"/>
          <w:b/>
          <w:bCs/>
          <w:sz w:val="24"/>
          <w:szCs w:val="24"/>
        </w:rPr>
      </w:pPr>
    </w:p>
    <w:p w14:paraId="35B7A056" w14:textId="44AABFA9" w:rsidR="11CFE6B4" w:rsidRDefault="11CFE6B4" w:rsidP="009D17ED">
      <w:pPr>
        <w:widowControl w:val="0"/>
        <w:spacing w:before="240" w:after="120" w:line="276" w:lineRule="auto"/>
        <w:jc w:val="both"/>
        <w:rPr>
          <w:rFonts w:ascii="Times New Roman" w:eastAsia="Times New Roman" w:hAnsi="Times New Roman" w:cs="Times New Roman"/>
          <w:b/>
          <w:bCs/>
          <w:sz w:val="24"/>
          <w:szCs w:val="24"/>
        </w:rPr>
      </w:pPr>
      <w:r w:rsidRPr="7C510EF7">
        <w:rPr>
          <w:rFonts w:ascii="Times New Roman" w:eastAsia="Times New Roman" w:hAnsi="Times New Roman" w:cs="Times New Roman"/>
          <w:b/>
          <w:bCs/>
          <w:sz w:val="24"/>
          <w:szCs w:val="24"/>
        </w:rPr>
        <w:lastRenderedPageBreak/>
        <w:t>3. System Design &amp; Methodology</w:t>
      </w:r>
    </w:p>
    <w:p w14:paraId="112DFD15" w14:textId="2F79FE26" w:rsidR="11CFE6B4" w:rsidRDefault="11CFE6B4" w:rsidP="00223F56">
      <w:pPr>
        <w:spacing w:before="240" w:after="120" w:line="276" w:lineRule="auto"/>
        <w:jc w:val="both"/>
        <w:rPr>
          <w:rFonts w:ascii="Times New Roman" w:eastAsia="Times New Roman" w:hAnsi="Times New Roman" w:cs="Times New Roman"/>
          <w:i/>
          <w:iCs/>
          <w:sz w:val="24"/>
          <w:szCs w:val="24"/>
        </w:rPr>
      </w:pPr>
      <w:r w:rsidRPr="7BB445C5">
        <w:rPr>
          <w:rFonts w:ascii="Times New Roman" w:eastAsia="Times New Roman" w:hAnsi="Times New Roman" w:cs="Times New Roman"/>
          <w:i/>
          <w:iCs/>
          <w:sz w:val="24"/>
          <w:szCs w:val="24"/>
        </w:rPr>
        <w:t>3.1. System Architecture</w:t>
      </w:r>
    </w:p>
    <w:p w14:paraId="4303BED0" w14:textId="4B017030"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The system architecture for the early detection of Autism Spectrum Disorder (ASD) using deep learning is designed to handle data inputs, process these inputs through a trained deep learning model, and output diagnostic insights. The architecture consists of the following components:</w:t>
      </w:r>
    </w:p>
    <w:p w14:paraId="7105381C" w14:textId="06708C73" w:rsidR="11CFE6B4" w:rsidRDefault="11CFE6B4" w:rsidP="00223F56">
      <w:pPr>
        <w:pStyle w:val="ListParagraph"/>
        <w:numPr>
          <w:ilvl w:val="0"/>
          <w:numId w:val="31"/>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Data Acquisition Layer: Collects and pre-processes input data, which may include clinical questionnaires</w:t>
      </w:r>
    </w:p>
    <w:p w14:paraId="508153FE" w14:textId="2B5EF787" w:rsidR="11CFE6B4" w:rsidRDefault="11CFE6B4" w:rsidP="00223F56">
      <w:pPr>
        <w:pStyle w:val="ListParagraph"/>
        <w:numPr>
          <w:ilvl w:val="0"/>
          <w:numId w:val="31"/>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Pre-processing Module: Cleans and standardizes the data to make it suitable for training and inference. This includes normalization, noise reduction, and feature extraction.</w:t>
      </w:r>
    </w:p>
    <w:p w14:paraId="0C35D54F" w14:textId="562C3752" w:rsidR="11CFE6B4" w:rsidRDefault="11CFE6B4" w:rsidP="00223F56">
      <w:pPr>
        <w:pStyle w:val="ListParagraph"/>
        <w:numPr>
          <w:ilvl w:val="0"/>
          <w:numId w:val="31"/>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Deep Learning Model: A </w:t>
      </w:r>
      <w:r w:rsidR="5FF42288" w:rsidRPr="7C510EF7">
        <w:rPr>
          <w:rFonts w:ascii="Times New Roman" w:eastAsia="Times New Roman" w:hAnsi="Times New Roman" w:cs="Times New Roman"/>
          <w:sz w:val="24"/>
          <w:szCs w:val="24"/>
        </w:rPr>
        <w:t>Reccurent</w:t>
      </w:r>
      <w:r w:rsidRPr="7C510EF7">
        <w:rPr>
          <w:rFonts w:ascii="Times New Roman" w:eastAsia="Times New Roman" w:hAnsi="Times New Roman" w:cs="Times New Roman"/>
          <w:sz w:val="24"/>
          <w:szCs w:val="24"/>
        </w:rPr>
        <w:t xml:space="preserve"> neural network (</w:t>
      </w:r>
      <w:r w:rsidR="0CA82F74" w:rsidRPr="7C510EF7">
        <w:rPr>
          <w:rFonts w:ascii="Times New Roman" w:eastAsia="Times New Roman" w:hAnsi="Times New Roman" w:cs="Times New Roman"/>
          <w:sz w:val="24"/>
          <w:szCs w:val="24"/>
        </w:rPr>
        <w:t>R</w:t>
      </w:r>
      <w:r w:rsidRPr="7C510EF7">
        <w:rPr>
          <w:rFonts w:ascii="Times New Roman" w:eastAsia="Times New Roman" w:hAnsi="Times New Roman" w:cs="Times New Roman"/>
          <w:sz w:val="24"/>
          <w:szCs w:val="24"/>
        </w:rPr>
        <w:t>NN) or an ensemble of deep learning models trained on the pre-processed data.</w:t>
      </w:r>
    </w:p>
    <w:p w14:paraId="609E05EE" w14:textId="647F94BC" w:rsidR="11CFE6B4" w:rsidRDefault="11CFE6B4" w:rsidP="00223F56">
      <w:pPr>
        <w:pStyle w:val="ListParagraph"/>
        <w:numPr>
          <w:ilvl w:val="0"/>
          <w:numId w:val="31"/>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Prediction Module: Outputs the classification result, indicating the likelihood of ASD.</w:t>
      </w:r>
    </w:p>
    <w:p w14:paraId="60D92527" w14:textId="043EDF6B" w:rsidR="11CFE6B4" w:rsidRDefault="11CFE6B4" w:rsidP="00223F56">
      <w:pPr>
        <w:pStyle w:val="ListParagraph"/>
        <w:numPr>
          <w:ilvl w:val="0"/>
          <w:numId w:val="31"/>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User Interface: A user-friendly dashboard for healthcare professionals to input data, view predictions, and access relevant visualizations.</w:t>
      </w:r>
    </w:p>
    <w:p w14:paraId="639A61BF" w14:textId="6301B65C" w:rsidR="11CFE6B4" w:rsidRDefault="11CFE6B4" w:rsidP="00223F56">
      <w:pPr>
        <w:spacing w:before="240" w:after="120" w:line="276" w:lineRule="auto"/>
        <w:jc w:val="both"/>
        <w:rPr>
          <w:rFonts w:ascii="Times New Roman" w:eastAsia="Times New Roman" w:hAnsi="Times New Roman" w:cs="Times New Roman"/>
          <w:i/>
          <w:iCs/>
          <w:sz w:val="24"/>
          <w:szCs w:val="24"/>
        </w:rPr>
      </w:pPr>
      <w:r w:rsidRPr="4CE40D5E">
        <w:rPr>
          <w:rFonts w:ascii="Times New Roman" w:eastAsia="Times New Roman" w:hAnsi="Times New Roman" w:cs="Times New Roman"/>
          <w:i/>
          <w:iCs/>
          <w:sz w:val="24"/>
          <w:szCs w:val="24"/>
        </w:rPr>
        <w:t>3.2. Development Environment</w:t>
      </w:r>
    </w:p>
    <w:p w14:paraId="17CEFD78" w14:textId="1E8C593D"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Hardware:</w:t>
      </w:r>
    </w:p>
    <w:p w14:paraId="5DB6FFE9" w14:textId="7FB3EFE0" w:rsidR="11CFE6B4" w:rsidRDefault="11CFE6B4" w:rsidP="00223F56">
      <w:pPr>
        <w:pStyle w:val="ListParagraph"/>
        <w:numPr>
          <w:ilvl w:val="0"/>
          <w:numId w:val="29"/>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Processor: Multi-core CPU (e.g., Intel i</w:t>
      </w:r>
      <w:r w:rsidR="21866FEF" w:rsidRPr="7C510EF7">
        <w:rPr>
          <w:rFonts w:ascii="Times New Roman" w:eastAsia="Times New Roman" w:hAnsi="Times New Roman" w:cs="Times New Roman"/>
          <w:sz w:val="24"/>
          <w:szCs w:val="24"/>
        </w:rPr>
        <w:t>5</w:t>
      </w:r>
      <w:r w:rsidRPr="7C510EF7">
        <w:rPr>
          <w:rFonts w:ascii="Times New Roman" w:eastAsia="Times New Roman" w:hAnsi="Times New Roman" w:cs="Times New Roman"/>
          <w:sz w:val="24"/>
          <w:szCs w:val="24"/>
        </w:rPr>
        <w:t xml:space="preserve"> or higher)</w:t>
      </w:r>
    </w:p>
    <w:p w14:paraId="43A64E9D" w14:textId="5FD36234" w:rsidR="11CFE6B4" w:rsidRDefault="11CFE6B4" w:rsidP="00223F56">
      <w:pPr>
        <w:pStyle w:val="ListParagraph"/>
        <w:numPr>
          <w:ilvl w:val="0"/>
          <w:numId w:val="29"/>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GPU: NVIDIA GPU (e.g., NVIDIA RTX </w:t>
      </w:r>
      <w:r w:rsidR="2B9C9B2F" w:rsidRPr="7C510EF7">
        <w:rPr>
          <w:rFonts w:ascii="Times New Roman" w:eastAsia="Times New Roman" w:hAnsi="Times New Roman" w:cs="Times New Roman"/>
          <w:sz w:val="24"/>
          <w:szCs w:val="24"/>
        </w:rPr>
        <w:t>165</w:t>
      </w:r>
      <w:r w:rsidRPr="7C510EF7">
        <w:rPr>
          <w:rFonts w:ascii="Times New Roman" w:eastAsia="Times New Roman" w:hAnsi="Times New Roman" w:cs="Times New Roman"/>
          <w:sz w:val="24"/>
          <w:szCs w:val="24"/>
        </w:rPr>
        <w:t>0) for accelerated deep learning model training.</w:t>
      </w:r>
    </w:p>
    <w:p w14:paraId="322257C8" w14:textId="6746A135" w:rsidR="11CFE6B4" w:rsidRDefault="11CFE6B4" w:rsidP="00223F56">
      <w:pPr>
        <w:pStyle w:val="ListParagraph"/>
        <w:numPr>
          <w:ilvl w:val="0"/>
          <w:numId w:val="29"/>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RAM: Minimum of 16 GB</w:t>
      </w:r>
    </w:p>
    <w:p w14:paraId="0B2BEF2A" w14:textId="7D97F5FB" w:rsidR="11CFE6B4" w:rsidRDefault="11CFE6B4" w:rsidP="00223F56">
      <w:pPr>
        <w:pStyle w:val="ListParagraph"/>
        <w:numPr>
          <w:ilvl w:val="0"/>
          <w:numId w:val="29"/>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Storage: SSD with at least 512 GB for fast data access</w:t>
      </w:r>
    </w:p>
    <w:p w14:paraId="0538F345" w14:textId="57ACBCCC"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Software:</w:t>
      </w:r>
    </w:p>
    <w:p w14:paraId="4667221A" w14:textId="25AABA42" w:rsidR="11CFE6B4" w:rsidRDefault="11CFE6B4" w:rsidP="00223F56">
      <w:pPr>
        <w:pStyle w:val="ListParagraph"/>
        <w:numPr>
          <w:ilvl w:val="0"/>
          <w:numId w:val="2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Operating System: Windows 10/11 or Ubuntu 20.04 LTS</w:t>
      </w:r>
    </w:p>
    <w:p w14:paraId="182F5705" w14:textId="28C6E02A" w:rsidR="11CFE6B4" w:rsidRDefault="11CFE6B4" w:rsidP="00223F56">
      <w:pPr>
        <w:pStyle w:val="ListParagraph"/>
        <w:numPr>
          <w:ilvl w:val="0"/>
          <w:numId w:val="2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Programming Language: Python (primary language)</w:t>
      </w:r>
    </w:p>
    <w:p w14:paraId="5934FF87" w14:textId="5A7D0E93" w:rsidR="11CFE6B4" w:rsidRDefault="11CFE6B4" w:rsidP="00223F56">
      <w:pPr>
        <w:pStyle w:val="ListParagraph"/>
        <w:numPr>
          <w:ilvl w:val="0"/>
          <w:numId w:val="28"/>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Development Tools/IDEs: Jupyter Notebook, </w:t>
      </w:r>
      <w:r w:rsidR="3DFF94F1" w:rsidRPr="7C510EF7">
        <w:rPr>
          <w:rFonts w:ascii="Times New Roman" w:eastAsia="Times New Roman" w:hAnsi="Times New Roman" w:cs="Times New Roman"/>
          <w:sz w:val="24"/>
          <w:szCs w:val="24"/>
        </w:rPr>
        <w:t>Google colab</w:t>
      </w:r>
    </w:p>
    <w:p w14:paraId="51319D71" w14:textId="4AEC895D" w:rsidR="11CFE6B4" w:rsidRDefault="11CFE6B4" w:rsidP="00223F56">
      <w:pPr>
        <w:pStyle w:val="ListParagraph"/>
        <w:numPr>
          <w:ilvl w:val="0"/>
          <w:numId w:val="28"/>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Frameworks: TensorFlow, Keras</w:t>
      </w:r>
      <w:r w:rsidR="119E275E" w:rsidRPr="7C510EF7">
        <w:rPr>
          <w:rFonts w:ascii="Times New Roman" w:eastAsia="Times New Roman" w:hAnsi="Times New Roman" w:cs="Times New Roman"/>
          <w:sz w:val="24"/>
          <w:szCs w:val="24"/>
        </w:rPr>
        <w:t xml:space="preserve"> </w:t>
      </w:r>
      <w:r w:rsidRPr="7C510EF7">
        <w:rPr>
          <w:rFonts w:ascii="Times New Roman" w:eastAsia="Times New Roman" w:hAnsi="Times New Roman" w:cs="Times New Roman"/>
          <w:sz w:val="24"/>
          <w:szCs w:val="24"/>
        </w:rPr>
        <w:t>for deep learning model development</w:t>
      </w:r>
    </w:p>
    <w:p w14:paraId="47310B37" w14:textId="78F8BE60" w:rsidR="11CFE6B4" w:rsidRDefault="11CFE6B4" w:rsidP="00223F56">
      <w:pPr>
        <w:pStyle w:val="ListParagraph"/>
        <w:numPr>
          <w:ilvl w:val="0"/>
          <w:numId w:val="28"/>
        </w:numPr>
        <w:spacing w:before="240"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Libraries: NumPy, pandas</w:t>
      </w:r>
      <w:r w:rsidR="4C975AE6" w:rsidRPr="7C510EF7">
        <w:rPr>
          <w:rFonts w:ascii="Times New Roman" w:eastAsia="Times New Roman" w:hAnsi="Times New Roman" w:cs="Times New Roman"/>
          <w:sz w:val="24"/>
          <w:szCs w:val="24"/>
        </w:rPr>
        <w:t>,</w:t>
      </w:r>
      <w:r w:rsidRPr="7C510EF7">
        <w:rPr>
          <w:rFonts w:ascii="Times New Roman" w:eastAsia="Times New Roman" w:hAnsi="Times New Roman" w:cs="Times New Roman"/>
          <w:sz w:val="24"/>
          <w:szCs w:val="24"/>
        </w:rPr>
        <w:t xml:space="preserve"> for data manipulation</w:t>
      </w:r>
      <w:r w:rsidR="05828AE6" w:rsidRPr="7C510EF7">
        <w:rPr>
          <w:rFonts w:ascii="Times New Roman" w:eastAsia="Times New Roman" w:hAnsi="Times New Roman" w:cs="Times New Roman"/>
          <w:sz w:val="24"/>
          <w:szCs w:val="24"/>
        </w:rPr>
        <w:t>,</w:t>
      </w:r>
      <w:r w:rsidR="218C56CB" w:rsidRPr="7C510EF7">
        <w:rPr>
          <w:rFonts w:ascii="Times New Roman" w:eastAsia="Times New Roman" w:hAnsi="Times New Roman" w:cs="Times New Roman"/>
          <w:sz w:val="24"/>
          <w:szCs w:val="24"/>
        </w:rPr>
        <w:t xml:space="preserve"> Scikit-learn</w:t>
      </w:r>
      <w:r w:rsidR="05828AE6" w:rsidRPr="7C510EF7">
        <w:rPr>
          <w:rFonts w:ascii="Times New Roman" w:eastAsia="Times New Roman" w:hAnsi="Times New Roman" w:cs="Times New Roman"/>
          <w:sz w:val="24"/>
          <w:szCs w:val="24"/>
        </w:rPr>
        <w:t xml:space="preserve"> for testing and training dataset</w:t>
      </w:r>
    </w:p>
    <w:p w14:paraId="2A6FA61F" w14:textId="7071A62F" w:rsidR="11CFE6B4" w:rsidRDefault="11CFE6B4" w:rsidP="00223F56">
      <w:pPr>
        <w:pStyle w:val="ListParagraph"/>
        <w:numPr>
          <w:ilvl w:val="0"/>
          <w:numId w:val="28"/>
        </w:numPr>
        <w:spacing w:before="240"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Visualization Tools: Matplotlib, Seaborn for data visualization; </w:t>
      </w:r>
    </w:p>
    <w:p w14:paraId="5CC2E320" w14:textId="33819252" w:rsidR="11CFE6B4" w:rsidRPr="003550B3" w:rsidRDefault="11CFE6B4" w:rsidP="003550B3">
      <w:pPr>
        <w:spacing w:before="240" w:after="120" w:line="276" w:lineRule="auto"/>
        <w:jc w:val="both"/>
        <w:rPr>
          <w:rFonts w:ascii="Times New Roman" w:eastAsia="Times New Roman" w:hAnsi="Times New Roman" w:cs="Times New Roman"/>
          <w:sz w:val="24"/>
          <w:szCs w:val="24"/>
        </w:rPr>
      </w:pPr>
      <w:r w:rsidRPr="003550B3">
        <w:rPr>
          <w:rFonts w:ascii="Times New Roman" w:eastAsia="Times New Roman" w:hAnsi="Times New Roman" w:cs="Times New Roman"/>
          <w:i/>
          <w:iCs/>
          <w:sz w:val="24"/>
          <w:szCs w:val="24"/>
        </w:rPr>
        <w:t>3.3. Methodology: Algorithm/Procedure</w:t>
      </w:r>
      <w:r w:rsidRPr="003550B3">
        <w:rPr>
          <w:rFonts w:ascii="Times New Roman" w:eastAsia="Times New Roman" w:hAnsi="Times New Roman" w:cs="Times New Roman"/>
          <w:sz w:val="24"/>
          <w:szCs w:val="24"/>
        </w:rPr>
        <w:t>s</w:t>
      </w:r>
    </w:p>
    <w:p w14:paraId="10F2E95D" w14:textId="6AD69214"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Step 1: Data Collection and Pre-processing</w:t>
      </w:r>
    </w:p>
    <w:p w14:paraId="39189A23" w14:textId="2CBC2362" w:rsidR="11CFE6B4" w:rsidRDefault="11CFE6B4" w:rsidP="00223F56">
      <w:pPr>
        <w:pStyle w:val="ListParagraph"/>
        <w:numPr>
          <w:ilvl w:val="0"/>
          <w:numId w:val="27"/>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Collect data from relevant sources, such as clinical assessments</w:t>
      </w:r>
    </w:p>
    <w:p w14:paraId="47B08F35" w14:textId="5C09603D" w:rsidR="11CFE6B4" w:rsidRDefault="11CFE6B4" w:rsidP="00223F56">
      <w:pPr>
        <w:pStyle w:val="ListParagraph"/>
        <w:numPr>
          <w:ilvl w:val="0"/>
          <w:numId w:val="27"/>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Pre-process data to standardize formats, remove noise</w:t>
      </w:r>
      <w:r w:rsidR="5E3A22AB" w:rsidRPr="7C510EF7">
        <w:rPr>
          <w:rFonts w:ascii="Times New Roman" w:eastAsia="Times New Roman" w:hAnsi="Times New Roman" w:cs="Times New Roman"/>
          <w:sz w:val="24"/>
          <w:szCs w:val="24"/>
        </w:rPr>
        <w:t>.</w:t>
      </w:r>
    </w:p>
    <w:p w14:paraId="73FD8FB0" w14:textId="7C429E1D"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Step 2: Model Development</w:t>
      </w:r>
    </w:p>
    <w:p w14:paraId="43547C56" w14:textId="1CB75C14" w:rsidR="11CFE6B4" w:rsidRDefault="11CFE6B4" w:rsidP="00223F56">
      <w:pPr>
        <w:pStyle w:val="ListParagraph"/>
        <w:numPr>
          <w:ilvl w:val="0"/>
          <w:numId w:val="26"/>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lastRenderedPageBreak/>
        <w:t>Design and train a  Recurrent Neural Networks (RNNs).</w:t>
      </w:r>
    </w:p>
    <w:p w14:paraId="2F721313" w14:textId="1EB65782" w:rsidR="11CFE6B4" w:rsidRDefault="11CFE6B4" w:rsidP="00223F56">
      <w:pPr>
        <w:pStyle w:val="ListParagraph"/>
        <w:numPr>
          <w:ilvl w:val="0"/>
          <w:numId w:val="26"/>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Define the architecture: Choose the number of layers, kernel size, activation functions (e.g., ReLU), and pooling layers.</w:t>
      </w:r>
    </w:p>
    <w:p w14:paraId="48A98A00" w14:textId="12234412" w:rsidR="11CFE6B4" w:rsidRDefault="11CFE6B4" w:rsidP="00223F56">
      <w:pPr>
        <w:pStyle w:val="ListParagraph"/>
        <w:numPr>
          <w:ilvl w:val="0"/>
          <w:numId w:val="26"/>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Compile the model using an appropriate loss function  and optimizer (e.g., Adam or SGD).</w:t>
      </w:r>
    </w:p>
    <w:p w14:paraId="1DE83A5D" w14:textId="63D154E4" w:rsidR="11CFE6B4" w:rsidRDefault="11CFE6B4" w:rsidP="00223F56">
      <w:pPr>
        <w:pStyle w:val="ListParagraph"/>
        <w:numPr>
          <w:ilvl w:val="0"/>
          <w:numId w:val="26"/>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Train the model on the dataset using a train-validation split to monitor performance and avoid overfitting.</w:t>
      </w:r>
    </w:p>
    <w:p w14:paraId="29BC1550" w14:textId="0A4D6151" w:rsidR="11CFE6B4" w:rsidRDefault="11CFE6B4" w:rsidP="00223F56">
      <w:pPr>
        <w:pStyle w:val="ListParagraph"/>
        <w:numPr>
          <w:ilvl w:val="0"/>
          <w:numId w:val="26"/>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Apply regularization techniques such as dropout and early stopping to improve generalizability.</w:t>
      </w:r>
    </w:p>
    <w:p w14:paraId="3DA1922A" w14:textId="39984044"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Step 3: Model Evaluation</w:t>
      </w:r>
    </w:p>
    <w:p w14:paraId="166EB3F6" w14:textId="1FFEE0D5" w:rsidR="11CFE6B4" w:rsidRDefault="11CFE6B4" w:rsidP="00223F56">
      <w:pPr>
        <w:pStyle w:val="ListParagraph"/>
        <w:numPr>
          <w:ilvl w:val="0"/>
          <w:numId w:val="25"/>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Evaluate the model using metrics such </w:t>
      </w:r>
      <w:proofErr w:type="gramStart"/>
      <w:r w:rsidRPr="7C510EF7">
        <w:rPr>
          <w:rFonts w:ascii="Times New Roman" w:eastAsia="Times New Roman" w:hAnsi="Times New Roman" w:cs="Times New Roman"/>
          <w:sz w:val="24"/>
          <w:szCs w:val="24"/>
        </w:rPr>
        <w:t xml:space="preserve">as </w:t>
      </w:r>
      <w:r w:rsidR="22D0F1B0" w:rsidRPr="7C510EF7">
        <w:rPr>
          <w:rFonts w:ascii="Times New Roman" w:eastAsia="Times New Roman" w:hAnsi="Times New Roman" w:cs="Times New Roman"/>
          <w:sz w:val="24"/>
          <w:szCs w:val="24"/>
        </w:rPr>
        <w:t xml:space="preserve"> AUC</w:t>
      </w:r>
      <w:proofErr w:type="gramEnd"/>
      <w:r w:rsidR="22D0F1B0" w:rsidRPr="7C510EF7">
        <w:rPr>
          <w:rFonts w:ascii="Times New Roman" w:eastAsia="Times New Roman" w:hAnsi="Times New Roman" w:cs="Times New Roman"/>
          <w:sz w:val="24"/>
          <w:szCs w:val="24"/>
        </w:rPr>
        <w:t>-ROC</w:t>
      </w:r>
      <w:r w:rsidRPr="7C510EF7">
        <w:rPr>
          <w:rFonts w:ascii="Times New Roman" w:eastAsia="Times New Roman" w:hAnsi="Times New Roman" w:cs="Times New Roman"/>
          <w:sz w:val="24"/>
          <w:szCs w:val="24"/>
        </w:rPr>
        <w:t xml:space="preserve">, </w:t>
      </w:r>
      <w:r w:rsidR="00733120">
        <w:rPr>
          <w:rFonts w:ascii="Times New Roman" w:eastAsia="Times New Roman" w:hAnsi="Times New Roman" w:cs="Times New Roman"/>
          <w:sz w:val="24"/>
          <w:szCs w:val="24"/>
        </w:rPr>
        <w:t>P</w:t>
      </w:r>
      <w:r w:rsidRPr="7C510EF7">
        <w:rPr>
          <w:rFonts w:ascii="Times New Roman" w:eastAsia="Times New Roman" w:hAnsi="Times New Roman" w:cs="Times New Roman"/>
          <w:sz w:val="24"/>
          <w:szCs w:val="24"/>
        </w:rPr>
        <w:t xml:space="preserve">recision, </w:t>
      </w:r>
      <w:r w:rsidR="00733120">
        <w:rPr>
          <w:rFonts w:ascii="Times New Roman" w:eastAsia="Times New Roman" w:hAnsi="Times New Roman" w:cs="Times New Roman"/>
          <w:sz w:val="24"/>
          <w:szCs w:val="24"/>
        </w:rPr>
        <w:t>R</w:t>
      </w:r>
      <w:r w:rsidRPr="7C510EF7">
        <w:rPr>
          <w:rFonts w:ascii="Times New Roman" w:eastAsia="Times New Roman" w:hAnsi="Times New Roman" w:cs="Times New Roman"/>
          <w:sz w:val="24"/>
          <w:szCs w:val="24"/>
        </w:rPr>
        <w:t>ecall, and F1-score.</w:t>
      </w:r>
    </w:p>
    <w:p w14:paraId="76816905" w14:textId="2EB490EA" w:rsidR="11CFE6B4" w:rsidRDefault="11CFE6B4" w:rsidP="00223F56">
      <w:pPr>
        <w:pStyle w:val="ListParagraph"/>
        <w:numPr>
          <w:ilvl w:val="0"/>
          <w:numId w:val="25"/>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Use a test set to validate the model’s performance and fine-tune hyperparameters as needed.</w:t>
      </w:r>
    </w:p>
    <w:p w14:paraId="7D3430F3" w14:textId="31CC5F96" w:rsidR="11CFE6B4" w:rsidRDefault="11CFE6B4" w:rsidP="00223F56">
      <w:pPr>
        <w:pStyle w:val="ListParagraph"/>
        <w:numPr>
          <w:ilvl w:val="0"/>
          <w:numId w:val="25"/>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Perform cross-validation to ensure consistency across different data splits.</w:t>
      </w:r>
    </w:p>
    <w:p w14:paraId="35D41944" w14:textId="3F79747A" w:rsidR="790A8924" w:rsidRDefault="790A8924" w:rsidP="00223F56">
      <w:pPr>
        <w:pStyle w:val="Heading5"/>
        <w:spacing w:before="333" w:after="120" w:line="276" w:lineRule="auto"/>
        <w:jc w:val="both"/>
        <w:rPr>
          <w:rFonts w:ascii="Times New Roman" w:eastAsia="Times New Roman" w:hAnsi="Times New Roman" w:cs="Times New Roman"/>
          <w:b/>
          <w:bCs/>
          <w:color w:val="FFFFFF" w:themeColor="background1"/>
          <w:sz w:val="28"/>
          <w:szCs w:val="28"/>
        </w:rPr>
      </w:pPr>
      <w:r w:rsidRPr="4CE40D5E">
        <w:rPr>
          <w:rFonts w:ascii="Times New Roman" w:eastAsia="Times New Roman" w:hAnsi="Times New Roman" w:cs="Times New Roman"/>
          <w:b/>
          <w:bCs/>
          <w:color w:val="FFFFFF" w:themeColor="background1"/>
          <w:sz w:val="28"/>
          <w:szCs w:val="28"/>
        </w:rPr>
        <w:t>4</w:t>
      </w:r>
      <w:r w:rsidR="11CFE6B4" w:rsidRPr="4CE40D5E">
        <w:rPr>
          <w:rFonts w:ascii="Times New Roman" w:eastAsia="Times New Roman" w:hAnsi="Times New Roman" w:cs="Times New Roman"/>
          <w:b/>
          <w:bCs/>
          <w:color w:val="FFFFFF" w:themeColor="background1"/>
          <w:sz w:val="28"/>
          <w:szCs w:val="28"/>
        </w:rPr>
        <w:t>mplementation and Result</w:t>
      </w:r>
    </w:p>
    <w:p w14:paraId="1FC80F09" w14:textId="38C5F88B" w:rsidR="4CE40D5E" w:rsidRDefault="4CE40D5E" w:rsidP="00223F56">
      <w:pPr>
        <w:spacing w:before="240" w:after="120" w:line="276" w:lineRule="auto"/>
        <w:jc w:val="both"/>
        <w:rPr>
          <w:rFonts w:ascii="Times New Roman" w:eastAsia="Times New Roman" w:hAnsi="Times New Roman" w:cs="Times New Roman"/>
          <w:b/>
          <w:bCs/>
          <w:sz w:val="24"/>
          <w:szCs w:val="24"/>
        </w:rPr>
      </w:pPr>
    </w:p>
    <w:p w14:paraId="709DBEB5" w14:textId="0B623BEF" w:rsidR="4CE40D5E" w:rsidRDefault="4CE40D5E" w:rsidP="00223F56">
      <w:pPr>
        <w:spacing w:before="240" w:after="120" w:line="276" w:lineRule="auto"/>
        <w:jc w:val="both"/>
        <w:rPr>
          <w:rFonts w:ascii="Times New Roman" w:eastAsia="Times New Roman" w:hAnsi="Times New Roman" w:cs="Times New Roman"/>
          <w:b/>
          <w:bCs/>
          <w:sz w:val="24"/>
          <w:szCs w:val="24"/>
        </w:rPr>
      </w:pPr>
    </w:p>
    <w:p w14:paraId="551F64E6" w14:textId="776AE4CA" w:rsidR="06E68095" w:rsidRDefault="06E68095" w:rsidP="00223F56">
      <w:pPr>
        <w:spacing w:before="240" w:after="120" w:line="276" w:lineRule="auto"/>
        <w:jc w:val="both"/>
        <w:rPr>
          <w:rFonts w:ascii="Times New Roman" w:eastAsia="Times New Roman" w:hAnsi="Times New Roman" w:cs="Times New Roman"/>
          <w:b/>
          <w:bCs/>
          <w:sz w:val="24"/>
          <w:szCs w:val="24"/>
        </w:rPr>
      </w:pPr>
    </w:p>
    <w:p w14:paraId="0ED8D825"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0BCCDD6B"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21BF331D"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2FC0A9C0"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7761D7FC"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632AFF53"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127C8415"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3A25F51D"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78072970" w14:textId="77777777" w:rsidR="00223F56" w:rsidRDefault="00223F56" w:rsidP="00223F56">
      <w:pPr>
        <w:spacing w:before="240" w:after="120" w:line="276" w:lineRule="auto"/>
        <w:jc w:val="both"/>
        <w:rPr>
          <w:rFonts w:ascii="Times New Roman" w:eastAsia="Times New Roman" w:hAnsi="Times New Roman" w:cs="Times New Roman"/>
          <w:b/>
          <w:bCs/>
          <w:sz w:val="24"/>
          <w:szCs w:val="24"/>
        </w:rPr>
      </w:pPr>
    </w:p>
    <w:p w14:paraId="7235E93E" w14:textId="77777777" w:rsidR="009D17ED" w:rsidRDefault="009D17ED" w:rsidP="00223F56">
      <w:pPr>
        <w:spacing w:before="240" w:after="120" w:line="276" w:lineRule="auto"/>
        <w:jc w:val="both"/>
        <w:rPr>
          <w:rFonts w:ascii="Times New Roman" w:eastAsia="Times New Roman" w:hAnsi="Times New Roman" w:cs="Times New Roman"/>
          <w:b/>
          <w:bCs/>
          <w:sz w:val="24"/>
          <w:szCs w:val="24"/>
        </w:rPr>
      </w:pPr>
    </w:p>
    <w:p w14:paraId="3D3FB6DA" w14:textId="77777777" w:rsidR="009D17ED" w:rsidRDefault="009D17ED" w:rsidP="00223F56">
      <w:pPr>
        <w:spacing w:before="240" w:after="120" w:line="276" w:lineRule="auto"/>
        <w:jc w:val="both"/>
        <w:rPr>
          <w:rFonts w:ascii="Times New Roman" w:eastAsia="Times New Roman" w:hAnsi="Times New Roman" w:cs="Times New Roman"/>
          <w:b/>
          <w:bCs/>
          <w:sz w:val="24"/>
          <w:szCs w:val="24"/>
        </w:rPr>
      </w:pPr>
    </w:p>
    <w:p w14:paraId="2685A445" w14:textId="77777777" w:rsidR="009D17ED" w:rsidRDefault="009D17ED" w:rsidP="00223F56">
      <w:pPr>
        <w:spacing w:before="240" w:after="120" w:line="276" w:lineRule="auto"/>
        <w:jc w:val="both"/>
        <w:rPr>
          <w:rFonts w:ascii="Times New Roman" w:eastAsia="Times New Roman" w:hAnsi="Times New Roman" w:cs="Times New Roman"/>
          <w:b/>
          <w:bCs/>
          <w:sz w:val="24"/>
          <w:szCs w:val="24"/>
        </w:rPr>
      </w:pPr>
    </w:p>
    <w:p w14:paraId="284ACF21" w14:textId="77777777" w:rsidR="009D17ED" w:rsidRDefault="009D17ED" w:rsidP="00223F56">
      <w:pPr>
        <w:spacing w:before="240" w:after="120" w:line="276" w:lineRule="auto"/>
        <w:jc w:val="both"/>
        <w:rPr>
          <w:rFonts w:ascii="Times New Roman" w:eastAsia="Times New Roman" w:hAnsi="Times New Roman" w:cs="Times New Roman"/>
          <w:b/>
          <w:bCs/>
          <w:sz w:val="24"/>
          <w:szCs w:val="24"/>
        </w:rPr>
      </w:pPr>
    </w:p>
    <w:p w14:paraId="17E451B8" w14:textId="6FFBC1E8" w:rsidR="06E68095" w:rsidRDefault="00223F56" w:rsidP="00223F56">
      <w:pPr>
        <w:spacing w:before="240" w:after="12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06E68095" w:rsidRPr="7C510EF7">
        <w:rPr>
          <w:rFonts w:ascii="Times New Roman" w:eastAsia="Times New Roman" w:hAnsi="Times New Roman" w:cs="Times New Roman"/>
          <w:b/>
          <w:bCs/>
          <w:sz w:val="24"/>
          <w:szCs w:val="24"/>
        </w:rPr>
        <w:t>. Implementation and Result</w:t>
      </w:r>
    </w:p>
    <w:p w14:paraId="46D2300C" w14:textId="771C01F5" w:rsidR="11CFE6B4" w:rsidRDefault="11CFE6B4" w:rsidP="00223F56">
      <w:pPr>
        <w:spacing w:before="240" w:after="120" w:line="276" w:lineRule="auto"/>
        <w:jc w:val="both"/>
        <w:rPr>
          <w:rFonts w:ascii="Times New Roman" w:eastAsia="Times New Roman" w:hAnsi="Times New Roman" w:cs="Times New Roman"/>
          <w:i/>
          <w:iCs/>
          <w:sz w:val="24"/>
          <w:szCs w:val="24"/>
        </w:rPr>
      </w:pPr>
      <w:r w:rsidRPr="4CE40D5E">
        <w:rPr>
          <w:rFonts w:ascii="Times New Roman" w:eastAsia="Times New Roman" w:hAnsi="Times New Roman" w:cs="Times New Roman"/>
          <w:i/>
          <w:iCs/>
          <w:sz w:val="24"/>
          <w:szCs w:val="24"/>
        </w:rPr>
        <w:t>4.1. Modules/Classes of Project</w:t>
      </w:r>
    </w:p>
    <w:p w14:paraId="0C8D613A" w14:textId="062CCD55" w:rsidR="11CFE6B4" w:rsidRDefault="11CFE6B4" w:rsidP="00223F56">
      <w:pPr>
        <w:spacing w:before="240"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The project is structured into several key modules and classes, each serving a distinct purpose in the pipeline:</w:t>
      </w:r>
    </w:p>
    <w:p w14:paraId="29D27E04" w14:textId="4BA47AB8" w:rsidR="11CFE6B4" w:rsidRDefault="238AA55C" w:rsidP="00223F56">
      <w:pPr>
        <w:pStyle w:val="ListParagraph"/>
        <w:numPr>
          <w:ilvl w:val="0"/>
          <w:numId w:val="1"/>
        </w:numPr>
        <w:spacing w:line="276" w:lineRule="auto"/>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 </w:t>
      </w:r>
      <w:r w:rsidR="232E2966" w:rsidRPr="7C510EF7">
        <w:rPr>
          <w:rFonts w:ascii="Times New Roman" w:eastAsia="Times New Roman" w:hAnsi="Times New Roman" w:cs="Times New Roman"/>
          <w:sz w:val="24"/>
          <w:szCs w:val="24"/>
        </w:rPr>
        <w:t>Module: data_processing.py</w:t>
      </w:r>
    </w:p>
    <w:p w14:paraId="21855C55" w14:textId="0CB2DCCE" w:rsidR="11CFE6B4" w:rsidRDefault="56CCE57B" w:rsidP="00223F56">
      <w:pPr>
        <w:pStyle w:val="ListParagraph"/>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 </w:t>
      </w:r>
      <w:r w:rsidR="232E2966" w:rsidRPr="7C510EF7">
        <w:rPr>
          <w:rFonts w:ascii="Times New Roman" w:eastAsia="Times New Roman" w:hAnsi="Times New Roman" w:cs="Times New Roman"/>
          <w:sz w:val="24"/>
          <w:szCs w:val="24"/>
        </w:rPr>
        <w:t>Handles all data-related operations like loading, cleaning, and preprocessing.</w:t>
      </w:r>
    </w:p>
    <w:p w14:paraId="65D443FC" w14:textId="538AF608" w:rsidR="11CFE6B4" w:rsidRDefault="6615B5BF" w:rsidP="00223F56">
      <w:pPr>
        <w:pStyle w:val="ListParagraph"/>
        <w:numPr>
          <w:ilvl w:val="0"/>
          <w:numId w:val="1"/>
        </w:numPr>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 Module: model_training.py</w:t>
      </w:r>
    </w:p>
    <w:p w14:paraId="7A32CE32" w14:textId="4046238C" w:rsidR="11CFE6B4" w:rsidRDefault="6615B5BF" w:rsidP="00223F56">
      <w:pPr>
        <w:pStyle w:val="ListParagraph"/>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Focuses on creating, training, and saving the RNN model.</w:t>
      </w:r>
    </w:p>
    <w:p w14:paraId="64384877" w14:textId="75FD8953" w:rsidR="11CFE6B4" w:rsidRDefault="1ECF49A7" w:rsidP="00223F56">
      <w:pPr>
        <w:pStyle w:val="ListParagraph"/>
        <w:numPr>
          <w:ilvl w:val="0"/>
          <w:numId w:val="1"/>
        </w:numPr>
        <w:spacing w:line="276" w:lineRule="auto"/>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Module: user_input.py</w:t>
      </w:r>
    </w:p>
    <w:p w14:paraId="291A062F" w14:textId="340833ED" w:rsidR="11CFE6B4" w:rsidRDefault="1ECF49A7" w:rsidP="00223F56">
      <w:pPr>
        <w:pStyle w:val="ListParagraph"/>
        <w:spacing w:before="240" w:after="240" w:line="276" w:lineRule="auto"/>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Handles user input for making predictions.</w:t>
      </w:r>
    </w:p>
    <w:p w14:paraId="477B5AC0" w14:textId="50F682FA" w:rsidR="11CFE6B4" w:rsidRDefault="6CC0D742" w:rsidP="00223F56">
      <w:pPr>
        <w:pStyle w:val="ListParagraph"/>
        <w:numPr>
          <w:ilvl w:val="0"/>
          <w:numId w:val="1"/>
        </w:numPr>
        <w:spacing w:before="240" w:after="240" w:line="276" w:lineRule="auto"/>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Module: evaluation.py</w:t>
      </w:r>
    </w:p>
    <w:p w14:paraId="218AF62F" w14:textId="7146314E" w:rsidR="11CFE6B4" w:rsidRDefault="6CC0D742" w:rsidP="00223F56">
      <w:pPr>
        <w:pStyle w:val="ListParagraph"/>
        <w:spacing w:before="240" w:after="240" w:line="276" w:lineRule="auto"/>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Provides tools for evaluating model performance and visualizing results.</w:t>
      </w:r>
    </w:p>
    <w:p w14:paraId="4EC7A541" w14:textId="3D438D06" w:rsidR="11CFE6B4" w:rsidRDefault="11CFE6B4" w:rsidP="00223F56">
      <w:pPr>
        <w:spacing w:before="240" w:after="240" w:line="276" w:lineRule="auto"/>
        <w:jc w:val="both"/>
        <w:rPr>
          <w:rFonts w:ascii="Times New Roman" w:eastAsia="Times New Roman" w:hAnsi="Times New Roman" w:cs="Times New Roman"/>
          <w:i/>
          <w:iCs/>
          <w:sz w:val="24"/>
          <w:szCs w:val="24"/>
        </w:rPr>
      </w:pPr>
      <w:r w:rsidRPr="7C510EF7">
        <w:rPr>
          <w:rFonts w:ascii="Times New Roman" w:eastAsia="Times New Roman" w:hAnsi="Times New Roman" w:cs="Times New Roman"/>
          <w:i/>
          <w:iCs/>
          <w:sz w:val="24"/>
          <w:szCs w:val="24"/>
        </w:rPr>
        <w:t>4.2. Implementation Detail</w:t>
      </w:r>
    </w:p>
    <w:p w14:paraId="01B03CB4" w14:textId="650E1B79" w:rsidR="11CFE6B4" w:rsidRDefault="2AD8D02D" w:rsidP="00223F56">
      <w:pPr>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1.load libraries and data import</w:t>
      </w:r>
    </w:p>
    <w:p w14:paraId="3FB678B3" w14:textId="3349B292" w:rsidR="11CFE6B4" w:rsidRDefault="2AD8D02D" w:rsidP="00223F56">
      <w:pPr>
        <w:spacing w:before="240" w:after="240" w:line="276" w:lineRule="auto"/>
        <w:jc w:val="both"/>
        <w:rPr>
          <w:rFonts w:ascii="Times New Roman" w:eastAsia="Times New Roman" w:hAnsi="Times New Roman" w:cs="Times New Roman"/>
          <w:sz w:val="24"/>
          <w:szCs w:val="24"/>
        </w:rPr>
      </w:pPr>
      <w:r>
        <w:rPr>
          <w:noProof/>
        </w:rPr>
        <w:drawing>
          <wp:inline distT="0" distB="0" distL="0" distR="0" wp14:anchorId="508E2706" wp14:editId="26F0AE3D">
            <wp:extent cx="6105526" cy="523875"/>
            <wp:effectExtent l="0" t="0" r="0" b="0"/>
            <wp:docPr id="1588782620" name="Picture 158878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5526" cy="523875"/>
                    </a:xfrm>
                    <a:prstGeom prst="rect">
                      <a:avLst/>
                    </a:prstGeom>
                  </pic:spPr>
                </pic:pic>
              </a:graphicData>
            </a:graphic>
          </wp:inline>
        </w:drawing>
      </w:r>
      <w:r w:rsidR="10AA1DC8">
        <w:rPr>
          <w:noProof/>
        </w:rPr>
        <w:drawing>
          <wp:inline distT="0" distB="0" distL="0" distR="0" wp14:anchorId="55D70B7A" wp14:editId="66B9917B">
            <wp:extent cx="6105526" cy="857250"/>
            <wp:effectExtent l="0" t="0" r="0" b="0"/>
            <wp:docPr id="365207727" name="Picture 36520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05526" cy="857250"/>
                    </a:xfrm>
                    <a:prstGeom prst="rect">
                      <a:avLst/>
                    </a:prstGeom>
                  </pic:spPr>
                </pic:pic>
              </a:graphicData>
            </a:graphic>
          </wp:inline>
        </w:drawing>
      </w:r>
      <w:r w:rsidR="10AA1DC8">
        <w:t xml:space="preserve">                                                     </w:t>
      </w:r>
      <w:r w:rsidR="10AA1DC8" w:rsidRPr="7C510EF7">
        <w:rPr>
          <w:rFonts w:ascii="Times New Roman" w:eastAsia="Times New Roman" w:hAnsi="Times New Roman" w:cs="Times New Roman"/>
          <w:sz w:val="24"/>
          <w:szCs w:val="24"/>
        </w:rPr>
        <w:t>Figure-4.1 Loa</w:t>
      </w:r>
      <w:r w:rsidR="349174B2" w:rsidRPr="7C510EF7">
        <w:rPr>
          <w:rFonts w:ascii="Times New Roman" w:eastAsia="Times New Roman" w:hAnsi="Times New Roman" w:cs="Times New Roman"/>
          <w:sz w:val="24"/>
          <w:szCs w:val="24"/>
        </w:rPr>
        <w:t>ding Libraries</w:t>
      </w:r>
    </w:p>
    <w:p w14:paraId="4A62BD93" w14:textId="43CE75C4" w:rsidR="11CFE6B4" w:rsidRDefault="11CFE6B4" w:rsidP="00223F56">
      <w:pPr>
        <w:spacing w:before="240" w:after="240" w:line="276" w:lineRule="auto"/>
        <w:jc w:val="both"/>
        <w:rPr>
          <w:rFonts w:ascii="Times New Roman" w:eastAsia="Times New Roman" w:hAnsi="Times New Roman" w:cs="Times New Roman"/>
          <w:sz w:val="24"/>
          <w:szCs w:val="24"/>
        </w:rPr>
      </w:pPr>
    </w:p>
    <w:p w14:paraId="2F4F589C" w14:textId="2BB9C1C3" w:rsidR="11CFE6B4" w:rsidRDefault="11CFE6B4" w:rsidP="00223F56">
      <w:pPr>
        <w:spacing w:before="240" w:after="240" w:line="276" w:lineRule="auto"/>
        <w:jc w:val="both"/>
        <w:rPr>
          <w:rFonts w:ascii="Times New Roman" w:eastAsia="Times New Roman" w:hAnsi="Times New Roman" w:cs="Times New Roman"/>
          <w:sz w:val="24"/>
          <w:szCs w:val="24"/>
        </w:rPr>
      </w:pPr>
    </w:p>
    <w:p w14:paraId="3F83F16F" w14:textId="070788B6" w:rsidR="11CFE6B4" w:rsidRDefault="349174B2" w:rsidP="00223F56">
      <w:pPr>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2.Data Cleaning</w:t>
      </w:r>
    </w:p>
    <w:p w14:paraId="5A309C5A" w14:textId="2754ECFA" w:rsidR="11CFE6B4" w:rsidRDefault="6D51A065" w:rsidP="00223F56">
      <w:pPr>
        <w:spacing w:before="240" w:after="240" w:line="276" w:lineRule="auto"/>
        <w:jc w:val="both"/>
        <w:rPr>
          <w:rFonts w:ascii="Times New Roman" w:eastAsia="Times New Roman" w:hAnsi="Times New Roman" w:cs="Times New Roman"/>
          <w:sz w:val="24"/>
          <w:szCs w:val="24"/>
        </w:rPr>
      </w:pPr>
      <w:r>
        <w:rPr>
          <w:noProof/>
        </w:rPr>
        <w:drawing>
          <wp:inline distT="0" distB="0" distL="0" distR="0" wp14:anchorId="365F6B77" wp14:editId="2BF9BDBC">
            <wp:extent cx="6105525" cy="1545200"/>
            <wp:effectExtent l="0" t="0" r="0" b="0"/>
            <wp:docPr id="374701088" name="Picture 37470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05525" cy="1545200"/>
                    </a:xfrm>
                    <a:prstGeom prst="rect">
                      <a:avLst/>
                    </a:prstGeom>
                  </pic:spPr>
                </pic:pic>
              </a:graphicData>
            </a:graphic>
          </wp:inline>
        </w:drawing>
      </w:r>
      <w:r>
        <w:t xml:space="preserve">                                                                     </w:t>
      </w:r>
      <w:r w:rsidRPr="7C510EF7">
        <w:rPr>
          <w:rFonts w:ascii="Times New Roman" w:eastAsia="Times New Roman" w:hAnsi="Times New Roman" w:cs="Times New Roman"/>
          <w:sz w:val="24"/>
          <w:szCs w:val="24"/>
        </w:rPr>
        <w:t xml:space="preserve"> Fig</w:t>
      </w:r>
      <w:r w:rsidR="3C9B6D62" w:rsidRPr="7C510EF7">
        <w:rPr>
          <w:rFonts w:ascii="Times New Roman" w:eastAsia="Times New Roman" w:hAnsi="Times New Roman" w:cs="Times New Roman"/>
          <w:sz w:val="24"/>
          <w:szCs w:val="24"/>
        </w:rPr>
        <w:t>ure-4.2 Data Cleaning</w:t>
      </w:r>
    </w:p>
    <w:p w14:paraId="50E4E8D3" w14:textId="10310A6A" w:rsidR="11CFE6B4" w:rsidRDefault="09CAF3CC" w:rsidP="00223F56">
      <w:pPr>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lastRenderedPageBreak/>
        <w:t xml:space="preserve">3.Data encoding </w:t>
      </w:r>
    </w:p>
    <w:p w14:paraId="1159AF34" w14:textId="7F9D0F33" w:rsidR="11CFE6B4" w:rsidRDefault="09CAF3CC" w:rsidP="00223F56">
      <w:pPr>
        <w:spacing w:before="240" w:after="240" w:line="276" w:lineRule="auto"/>
        <w:jc w:val="both"/>
        <w:rPr>
          <w:rFonts w:ascii="Times New Roman" w:eastAsia="Times New Roman" w:hAnsi="Times New Roman" w:cs="Times New Roman"/>
          <w:sz w:val="24"/>
          <w:szCs w:val="24"/>
        </w:rPr>
      </w:pPr>
      <w:r>
        <w:rPr>
          <w:noProof/>
        </w:rPr>
        <w:drawing>
          <wp:inline distT="0" distB="0" distL="0" distR="0" wp14:anchorId="0AFA9FAC" wp14:editId="119C15B7">
            <wp:extent cx="6105526" cy="1733550"/>
            <wp:effectExtent l="0" t="0" r="0" b="0"/>
            <wp:docPr id="1649379435" name="Picture 164937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05526" cy="1733550"/>
                    </a:xfrm>
                    <a:prstGeom prst="rect">
                      <a:avLst/>
                    </a:prstGeom>
                  </pic:spPr>
                </pic:pic>
              </a:graphicData>
            </a:graphic>
          </wp:inline>
        </w:drawing>
      </w:r>
      <w:r>
        <w:t xml:space="preserve">                                                                         </w:t>
      </w:r>
      <w:r w:rsidRPr="7C510EF7">
        <w:rPr>
          <w:rFonts w:ascii="Times New Roman" w:eastAsia="Times New Roman" w:hAnsi="Times New Roman" w:cs="Times New Roman"/>
          <w:sz w:val="24"/>
          <w:szCs w:val="24"/>
        </w:rPr>
        <w:t>Figure-4.3 Data Encoding</w:t>
      </w:r>
    </w:p>
    <w:p w14:paraId="5F82F7B9" w14:textId="4FF43BA8" w:rsidR="11CFE6B4" w:rsidRDefault="4E442C49" w:rsidP="00223F56">
      <w:pPr>
        <w:spacing w:before="240" w:after="24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4.Evaluation</w:t>
      </w:r>
    </w:p>
    <w:p w14:paraId="12D52E5A" w14:textId="4D1B3DB0" w:rsidR="11CFE6B4" w:rsidRDefault="331FB5E6" w:rsidP="00223F56">
      <w:pPr>
        <w:spacing w:before="240" w:after="240" w:line="276" w:lineRule="auto"/>
        <w:jc w:val="both"/>
        <w:rPr>
          <w:rFonts w:ascii="Times New Roman" w:eastAsia="Times New Roman" w:hAnsi="Times New Roman" w:cs="Times New Roman"/>
          <w:sz w:val="24"/>
          <w:szCs w:val="24"/>
        </w:rPr>
      </w:pPr>
      <w:r>
        <w:rPr>
          <w:noProof/>
        </w:rPr>
        <w:drawing>
          <wp:inline distT="0" distB="0" distL="0" distR="0" wp14:anchorId="6B3F5C3C" wp14:editId="48811A71">
            <wp:extent cx="6105526" cy="1409700"/>
            <wp:effectExtent l="0" t="0" r="0" b="0"/>
            <wp:docPr id="1134743012" name="Picture 113474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05526" cy="1409700"/>
                    </a:xfrm>
                    <a:prstGeom prst="rect">
                      <a:avLst/>
                    </a:prstGeom>
                  </pic:spPr>
                </pic:pic>
              </a:graphicData>
            </a:graphic>
          </wp:inline>
        </w:drawing>
      </w:r>
      <w:r>
        <w:t xml:space="preserve">                                                                            </w:t>
      </w:r>
      <w:r w:rsidRPr="7C510EF7">
        <w:rPr>
          <w:rFonts w:ascii="Times New Roman" w:eastAsia="Times New Roman" w:hAnsi="Times New Roman" w:cs="Times New Roman"/>
          <w:sz w:val="24"/>
          <w:szCs w:val="24"/>
        </w:rPr>
        <w:t xml:space="preserve"> Figure-4.4 Evaluation</w:t>
      </w:r>
    </w:p>
    <w:p w14:paraId="3B7B01AB" w14:textId="1512A48B" w:rsidR="11CFE6B4" w:rsidRDefault="11CFE6B4" w:rsidP="00223F56">
      <w:pPr>
        <w:spacing w:before="240" w:after="240" w:line="276" w:lineRule="auto"/>
        <w:jc w:val="both"/>
        <w:rPr>
          <w:rFonts w:ascii="Times New Roman" w:eastAsia="Times New Roman" w:hAnsi="Times New Roman" w:cs="Times New Roman"/>
          <w:i/>
          <w:iCs/>
          <w:sz w:val="24"/>
          <w:szCs w:val="24"/>
        </w:rPr>
      </w:pPr>
    </w:p>
    <w:p w14:paraId="034B978D" w14:textId="09838FA2" w:rsidR="11CFE6B4" w:rsidRDefault="11CFE6B4" w:rsidP="00223F56">
      <w:pPr>
        <w:spacing w:before="240" w:after="240" w:line="276" w:lineRule="auto"/>
        <w:jc w:val="both"/>
        <w:rPr>
          <w:rFonts w:ascii="Times New Roman" w:eastAsia="Times New Roman" w:hAnsi="Times New Roman" w:cs="Times New Roman"/>
          <w:i/>
          <w:iCs/>
          <w:sz w:val="24"/>
          <w:szCs w:val="24"/>
        </w:rPr>
      </w:pPr>
    </w:p>
    <w:p w14:paraId="2CCC94C1" w14:textId="1DB8B375" w:rsidR="11CFE6B4" w:rsidRDefault="11CFE6B4" w:rsidP="00223F56">
      <w:pPr>
        <w:spacing w:before="240" w:after="240" w:line="276" w:lineRule="auto"/>
        <w:jc w:val="both"/>
        <w:rPr>
          <w:rFonts w:ascii="Times New Roman" w:eastAsia="Times New Roman" w:hAnsi="Times New Roman" w:cs="Times New Roman"/>
          <w:i/>
          <w:iCs/>
          <w:sz w:val="24"/>
          <w:szCs w:val="24"/>
        </w:rPr>
      </w:pPr>
    </w:p>
    <w:p w14:paraId="67EAF51C" w14:textId="21EF7258" w:rsidR="11CFE6B4" w:rsidRDefault="11CFE6B4" w:rsidP="00223F56">
      <w:pPr>
        <w:spacing w:before="240" w:after="240" w:line="276" w:lineRule="auto"/>
        <w:jc w:val="both"/>
        <w:rPr>
          <w:rFonts w:ascii="Times New Roman" w:eastAsia="Times New Roman" w:hAnsi="Times New Roman" w:cs="Times New Roman"/>
          <w:i/>
          <w:iCs/>
          <w:sz w:val="24"/>
          <w:szCs w:val="24"/>
        </w:rPr>
      </w:pPr>
    </w:p>
    <w:p w14:paraId="3AFFC677" w14:textId="1DE73E60" w:rsidR="11CFE6B4" w:rsidRDefault="11CFE6B4" w:rsidP="00223F56">
      <w:pPr>
        <w:spacing w:before="240" w:after="240" w:line="276" w:lineRule="auto"/>
        <w:jc w:val="both"/>
        <w:rPr>
          <w:rFonts w:ascii="Times New Roman" w:eastAsia="Times New Roman" w:hAnsi="Times New Roman" w:cs="Times New Roman"/>
          <w:i/>
          <w:iCs/>
          <w:sz w:val="24"/>
          <w:szCs w:val="24"/>
        </w:rPr>
      </w:pPr>
      <w:r w:rsidRPr="7C510EF7">
        <w:rPr>
          <w:rFonts w:ascii="Times New Roman" w:eastAsia="Times New Roman" w:hAnsi="Times New Roman" w:cs="Times New Roman"/>
          <w:i/>
          <w:iCs/>
          <w:sz w:val="24"/>
          <w:szCs w:val="24"/>
        </w:rPr>
        <w:t>4.3. Results and Discussion</w:t>
      </w:r>
    </w:p>
    <w:p w14:paraId="135E4507" w14:textId="40358413"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Results:</w:t>
      </w:r>
    </w:p>
    <w:p w14:paraId="2AEAE659" w14:textId="010DD271" w:rsidR="11CFE6B4" w:rsidRDefault="11CFE6B4" w:rsidP="00223F56">
      <w:pPr>
        <w:pStyle w:val="ListParagraph"/>
        <w:numPr>
          <w:ilvl w:val="0"/>
          <w:numId w:val="17"/>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The final model achieved a high </w:t>
      </w:r>
      <w:r w:rsidR="0C14850E" w:rsidRPr="7C510EF7">
        <w:rPr>
          <w:rFonts w:ascii="Times New Roman" w:eastAsia="Times New Roman" w:hAnsi="Times New Roman" w:cs="Times New Roman"/>
          <w:sz w:val="24"/>
          <w:szCs w:val="24"/>
        </w:rPr>
        <w:t>AUC-ROC</w:t>
      </w:r>
      <w:r w:rsidRPr="7C510EF7">
        <w:rPr>
          <w:rFonts w:ascii="Times New Roman" w:eastAsia="Times New Roman" w:hAnsi="Times New Roman" w:cs="Times New Roman"/>
          <w:sz w:val="24"/>
          <w:szCs w:val="24"/>
        </w:rPr>
        <w:t xml:space="preserve"> of around </w:t>
      </w:r>
      <w:r w:rsidR="67AF38F2" w:rsidRPr="7C510EF7">
        <w:rPr>
          <w:rFonts w:ascii="Times New Roman" w:eastAsia="Times New Roman" w:hAnsi="Times New Roman" w:cs="Times New Roman"/>
          <w:sz w:val="24"/>
          <w:szCs w:val="24"/>
        </w:rPr>
        <w:t>0.</w:t>
      </w:r>
      <w:r w:rsidR="62C46238" w:rsidRPr="7C510EF7">
        <w:rPr>
          <w:rFonts w:ascii="Times New Roman" w:eastAsia="Times New Roman" w:hAnsi="Times New Roman" w:cs="Times New Roman"/>
          <w:sz w:val="24"/>
          <w:szCs w:val="24"/>
        </w:rPr>
        <w:t>97</w:t>
      </w:r>
      <w:r w:rsidRPr="7C510EF7">
        <w:rPr>
          <w:rFonts w:ascii="Times New Roman" w:eastAsia="Times New Roman" w:hAnsi="Times New Roman" w:cs="Times New Roman"/>
          <w:sz w:val="24"/>
          <w:szCs w:val="24"/>
        </w:rPr>
        <w:t xml:space="preserve"> with a precision of </w:t>
      </w:r>
      <w:r w:rsidR="396AD164" w:rsidRPr="7C510EF7">
        <w:rPr>
          <w:rFonts w:ascii="Times New Roman" w:eastAsia="Times New Roman" w:hAnsi="Times New Roman" w:cs="Times New Roman"/>
          <w:sz w:val="24"/>
          <w:szCs w:val="24"/>
        </w:rPr>
        <w:t>8</w:t>
      </w:r>
      <w:r w:rsidR="7265CDE3" w:rsidRPr="7C510EF7">
        <w:rPr>
          <w:rFonts w:ascii="Times New Roman" w:eastAsia="Times New Roman" w:hAnsi="Times New Roman" w:cs="Times New Roman"/>
          <w:sz w:val="24"/>
          <w:szCs w:val="24"/>
        </w:rPr>
        <w:t>7</w:t>
      </w:r>
      <w:r w:rsidRPr="7C510EF7">
        <w:rPr>
          <w:rFonts w:ascii="Times New Roman" w:eastAsia="Times New Roman" w:hAnsi="Times New Roman" w:cs="Times New Roman"/>
          <w:i/>
          <w:iCs/>
          <w:sz w:val="24"/>
          <w:szCs w:val="24"/>
        </w:rPr>
        <w:t>%</w:t>
      </w:r>
      <w:r w:rsidRPr="7C510EF7">
        <w:rPr>
          <w:rFonts w:ascii="Times New Roman" w:eastAsia="Times New Roman" w:hAnsi="Times New Roman" w:cs="Times New Roman"/>
          <w:sz w:val="24"/>
          <w:szCs w:val="24"/>
        </w:rPr>
        <w:t xml:space="preserve"> and a recall of </w:t>
      </w:r>
      <w:r w:rsidR="32726B74" w:rsidRPr="7C510EF7">
        <w:rPr>
          <w:rFonts w:ascii="Times New Roman" w:eastAsia="Times New Roman" w:hAnsi="Times New Roman" w:cs="Times New Roman"/>
          <w:sz w:val="24"/>
          <w:szCs w:val="24"/>
        </w:rPr>
        <w:t>90</w:t>
      </w:r>
      <w:r w:rsidRPr="7C510EF7">
        <w:rPr>
          <w:rFonts w:ascii="Times New Roman" w:eastAsia="Times New Roman" w:hAnsi="Times New Roman" w:cs="Times New Roman"/>
          <w:i/>
          <w:iCs/>
          <w:sz w:val="24"/>
          <w:szCs w:val="24"/>
        </w:rPr>
        <w:t>%</w:t>
      </w:r>
      <w:r w:rsidRPr="7C510EF7">
        <w:rPr>
          <w:rFonts w:ascii="Times New Roman" w:eastAsia="Times New Roman" w:hAnsi="Times New Roman" w:cs="Times New Roman"/>
          <w:sz w:val="24"/>
          <w:szCs w:val="24"/>
        </w:rPr>
        <w:t>.</w:t>
      </w:r>
    </w:p>
    <w:p w14:paraId="7B9E8ECF" w14:textId="6AB98D87" w:rsidR="11CFE6B4" w:rsidRDefault="11CFE6B4" w:rsidP="00223F56">
      <w:pPr>
        <w:pStyle w:val="ListParagraph"/>
        <w:numPr>
          <w:ilvl w:val="0"/>
          <w:numId w:val="17"/>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The confusion matrix showed a strong true positive rate, indicating reliable identification of ASD markers.</w:t>
      </w:r>
    </w:p>
    <w:p w14:paraId="7C0ED3E3" w14:textId="4E2C83EA" w:rsidR="11CFE6B4" w:rsidRDefault="11CFE6B4" w:rsidP="00223F56">
      <w:pPr>
        <w:pStyle w:val="ListParagraph"/>
        <w:numPr>
          <w:ilvl w:val="0"/>
          <w:numId w:val="17"/>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Real-world tests using external datasets confirmed the model's robustness and generalizability.</w:t>
      </w:r>
    </w:p>
    <w:p w14:paraId="15F55755" w14:textId="547BDEE6" w:rsidR="246B096C" w:rsidRDefault="246B096C" w:rsidP="00223F56">
      <w:pPr>
        <w:pStyle w:val="ListParagraph"/>
        <w:numPr>
          <w:ilvl w:val="0"/>
          <w:numId w:val="17"/>
        </w:numPr>
        <w:spacing w:after="120" w:line="276" w:lineRule="auto"/>
        <w:jc w:val="both"/>
      </w:pPr>
      <w:r>
        <w:rPr>
          <w:noProof/>
        </w:rPr>
        <w:lastRenderedPageBreak/>
        <w:drawing>
          <wp:inline distT="0" distB="0" distL="0" distR="0" wp14:anchorId="72FB97A4" wp14:editId="1A92ED08">
            <wp:extent cx="5876926" cy="2286000"/>
            <wp:effectExtent l="0" t="0" r="0" b="0"/>
            <wp:docPr id="567017560" name="Picture 567017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76926" cy="2286000"/>
                    </a:xfrm>
                    <a:prstGeom prst="rect">
                      <a:avLst/>
                    </a:prstGeom>
                  </pic:spPr>
                </pic:pic>
              </a:graphicData>
            </a:graphic>
          </wp:inline>
        </w:drawing>
      </w:r>
    </w:p>
    <w:p w14:paraId="048B2CF8" w14:textId="04253B3D" w:rsidR="2913FBB7" w:rsidRDefault="2913FBB7" w:rsidP="00223F56">
      <w:pPr>
        <w:pStyle w:val="ListParagraph"/>
        <w:spacing w:after="120" w:line="276" w:lineRule="auto"/>
        <w:jc w:val="both"/>
      </w:pPr>
      <w:r>
        <w:t xml:space="preserve">                                                                             </w:t>
      </w:r>
      <w:r w:rsidRPr="7C510EF7">
        <w:rPr>
          <w:rFonts w:ascii="Times New Roman" w:eastAsia="Times New Roman" w:hAnsi="Times New Roman" w:cs="Times New Roman"/>
          <w:sz w:val="24"/>
          <w:szCs w:val="24"/>
        </w:rPr>
        <w:t xml:space="preserve"> Fig-5.1 Model accuracy and loss</w:t>
      </w:r>
    </w:p>
    <w:p w14:paraId="15AF4844" w14:textId="462D6FE7" w:rsidR="0180B83B" w:rsidRDefault="0180B83B" w:rsidP="00223F56">
      <w:pPr>
        <w:pStyle w:val="ListParagraph"/>
        <w:spacing w:after="120" w:line="276" w:lineRule="auto"/>
        <w:jc w:val="both"/>
      </w:pPr>
      <w:r>
        <w:rPr>
          <w:noProof/>
        </w:rPr>
        <w:drawing>
          <wp:inline distT="0" distB="0" distL="0" distR="0" wp14:anchorId="213A8D92" wp14:editId="5B643C3D">
            <wp:extent cx="3530782" cy="482625"/>
            <wp:effectExtent l="0" t="0" r="0" b="0"/>
            <wp:docPr id="755088572" name="Picture 755088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530782" cy="482625"/>
                    </a:xfrm>
                    <a:prstGeom prst="rect">
                      <a:avLst/>
                    </a:prstGeom>
                  </pic:spPr>
                </pic:pic>
              </a:graphicData>
            </a:graphic>
          </wp:inline>
        </w:drawing>
      </w:r>
    </w:p>
    <w:p w14:paraId="7D1139B4" w14:textId="7027DEF6" w:rsidR="2531C72E" w:rsidRDefault="2531C72E" w:rsidP="00223F56">
      <w:pPr>
        <w:pStyle w:val="ListParagraph"/>
        <w:spacing w:after="120" w:line="276" w:lineRule="auto"/>
        <w:jc w:val="both"/>
      </w:pPr>
      <w:r>
        <w:t xml:space="preserve">                                                                           </w:t>
      </w:r>
      <w:r w:rsidRPr="7C510EF7">
        <w:rPr>
          <w:rFonts w:ascii="Times New Roman" w:eastAsia="Times New Roman" w:hAnsi="Times New Roman" w:cs="Times New Roman"/>
          <w:sz w:val="24"/>
          <w:szCs w:val="24"/>
        </w:rPr>
        <w:t xml:space="preserve">    Fig-5.2</w:t>
      </w:r>
      <w:r w:rsidR="448AC67D" w:rsidRPr="7C510EF7">
        <w:rPr>
          <w:rFonts w:ascii="Times New Roman" w:eastAsia="Times New Roman" w:hAnsi="Times New Roman" w:cs="Times New Roman"/>
          <w:sz w:val="24"/>
          <w:szCs w:val="24"/>
        </w:rPr>
        <w:t>P</w:t>
      </w:r>
      <w:r w:rsidRPr="7C510EF7">
        <w:rPr>
          <w:rFonts w:ascii="Times New Roman" w:eastAsia="Times New Roman" w:hAnsi="Times New Roman" w:cs="Times New Roman"/>
          <w:sz w:val="24"/>
          <w:szCs w:val="24"/>
        </w:rPr>
        <w:t>recision,</w:t>
      </w:r>
      <w:r w:rsidR="69B5581D" w:rsidRPr="7C510EF7">
        <w:rPr>
          <w:rFonts w:ascii="Times New Roman" w:eastAsia="Times New Roman" w:hAnsi="Times New Roman" w:cs="Times New Roman"/>
          <w:sz w:val="24"/>
          <w:szCs w:val="24"/>
        </w:rPr>
        <w:t>R</w:t>
      </w:r>
      <w:r w:rsidRPr="7C510EF7">
        <w:rPr>
          <w:rFonts w:ascii="Times New Roman" w:eastAsia="Times New Roman" w:hAnsi="Times New Roman" w:cs="Times New Roman"/>
          <w:sz w:val="24"/>
          <w:szCs w:val="24"/>
        </w:rPr>
        <w:t>ecall,</w:t>
      </w:r>
      <w:r w:rsidR="561DCF95" w:rsidRPr="7C510EF7">
        <w:rPr>
          <w:rFonts w:ascii="Times New Roman" w:eastAsia="Times New Roman" w:hAnsi="Times New Roman" w:cs="Times New Roman"/>
          <w:sz w:val="24"/>
          <w:szCs w:val="24"/>
        </w:rPr>
        <w:t>F</w:t>
      </w:r>
      <w:r w:rsidR="6836428E" w:rsidRPr="7C510EF7">
        <w:rPr>
          <w:rFonts w:ascii="Times New Roman" w:eastAsia="Times New Roman" w:hAnsi="Times New Roman" w:cs="Times New Roman"/>
          <w:sz w:val="24"/>
          <w:szCs w:val="24"/>
        </w:rPr>
        <w:t>1-</w:t>
      </w:r>
      <w:r w:rsidR="1B75CFD8" w:rsidRPr="7C510EF7">
        <w:rPr>
          <w:rFonts w:ascii="Times New Roman" w:eastAsia="Times New Roman" w:hAnsi="Times New Roman" w:cs="Times New Roman"/>
          <w:sz w:val="24"/>
          <w:szCs w:val="24"/>
        </w:rPr>
        <w:t>Score</w:t>
      </w:r>
    </w:p>
    <w:p w14:paraId="3883089F" w14:textId="2A02C566" w:rsidR="1594A0B4" w:rsidRDefault="1594A0B4" w:rsidP="00223F56">
      <w:pPr>
        <w:pStyle w:val="ListParagraph"/>
        <w:spacing w:after="120" w:line="276" w:lineRule="auto"/>
        <w:jc w:val="both"/>
        <w:rPr>
          <w:rFonts w:ascii="Times New Roman" w:eastAsia="Times New Roman" w:hAnsi="Times New Roman" w:cs="Times New Roman"/>
          <w:sz w:val="24"/>
          <w:szCs w:val="24"/>
        </w:rPr>
      </w:pPr>
      <w:r>
        <w:rPr>
          <w:noProof/>
        </w:rPr>
        <w:drawing>
          <wp:inline distT="0" distB="0" distL="0" distR="0" wp14:anchorId="1A7C5CFB" wp14:editId="15E9A5CD">
            <wp:extent cx="6105526" cy="3338666"/>
            <wp:effectExtent l="0" t="0" r="0" b="0"/>
            <wp:docPr id="2139693518" name="Picture 213969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05526" cy="3338666"/>
                    </a:xfrm>
                    <a:prstGeom prst="rect">
                      <a:avLst/>
                    </a:prstGeom>
                  </pic:spPr>
                </pic:pic>
              </a:graphicData>
            </a:graphic>
          </wp:inline>
        </w:drawing>
      </w:r>
      <w:r>
        <w:t xml:space="preserve">                                                                                 </w:t>
      </w:r>
      <w:r w:rsidRPr="7C510EF7">
        <w:rPr>
          <w:rFonts w:ascii="Times New Roman" w:eastAsia="Times New Roman" w:hAnsi="Times New Roman" w:cs="Times New Roman"/>
          <w:sz w:val="24"/>
          <w:szCs w:val="24"/>
        </w:rPr>
        <w:t xml:space="preserve"> Fig-5.3 AUC-ROC Curve</w:t>
      </w:r>
    </w:p>
    <w:p w14:paraId="6D652E5A" w14:textId="4EAE1025"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Discussion:</w:t>
      </w:r>
    </w:p>
    <w:p w14:paraId="723B4383" w14:textId="6065C262" w:rsidR="11CFE6B4" w:rsidRDefault="11CFE6B4" w:rsidP="00223F56">
      <w:pPr>
        <w:pStyle w:val="ListParagraph"/>
        <w:numPr>
          <w:ilvl w:val="0"/>
          <w:numId w:val="16"/>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The model performed well in identifying ASD characteristics, demonstrating the potential of deep learning as a tool for early screening.</w:t>
      </w:r>
    </w:p>
    <w:p w14:paraId="0A97701F" w14:textId="19EFB130" w:rsidR="11CFE6B4" w:rsidRDefault="11CFE6B4" w:rsidP="00223F56">
      <w:pPr>
        <w:pStyle w:val="ListParagraph"/>
        <w:numPr>
          <w:ilvl w:val="0"/>
          <w:numId w:val="16"/>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Limitations include the need for larger and more diverse datasets to improve generalizability.</w:t>
      </w:r>
    </w:p>
    <w:p w14:paraId="09E90CBD" w14:textId="09BD1892" w:rsidR="718CB5DE" w:rsidRDefault="718CB5DE" w:rsidP="00223F56">
      <w:pPr>
        <w:spacing w:before="240" w:after="120" w:line="276" w:lineRule="auto"/>
        <w:jc w:val="both"/>
        <w:rPr>
          <w:rFonts w:ascii="Times New Roman" w:eastAsia="Times New Roman" w:hAnsi="Times New Roman" w:cs="Times New Roman"/>
          <w:sz w:val="24"/>
          <w:szCs w:val="24"/>
        </w:rPr>
      </w:pPr>
    </w:p>
    <w:p w14:paraId="129D3309" w14:textId="25F487FE"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4.4. Month-Wise Plan of Work (Progress Chart/Timeline Chart)</w:t>
      </w:r>
    </w:p>
    <w:p w14:paraId="2CD8CAEA" w14:textId="29E885FA"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Month 1:</w:t>
      </w:r>
    </w:p>
    <w:p w14:paraId="54A59D6C" w14:textId="71F7A947" w:rsidR="11CFE6B4" w:rsidRDefault="11CFE6B4" w:rsidP="00223F56">
      <w:pPr>
        <w:pStyle w:val="ListParagraph"/>
        <w:numPr>
          <w:ilvl w:val="0"/>
          <w:numId w:val="15"/>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lastRenderedPageBreak/>
        <w:t>Task: Initial project planning, literature review, and data acquisition.</w:t>
      </w:r>
    </w:p>
    <w:p w14:paraId="06991971" w14:textId="25445010" w:rsidR="11CFE6B4" w:rsidRDefault="11CFE6B4" w:rsidP="00223F56">
      <w:pPr>
        <w:pStyle w:val="ListParagraph"/>
        <w:numPr>
          <w:ilvl w:val="0"/>
          <w:numId w:val="15"/>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Outcome: Detailed project plan, dataset collected.</w:t>
      </w:r>
    </w:p>
    <w:p w14:paraId="0B08411C" w14:textId="7125B7E4"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Month 2:</w:t>
      </w:r>
    </w:p>
    <w:p w14:paraId="33186817" w14:textId="554ADF1E" w:rsidR="11CFE6B4" w:rsidRDefault="11CFE6B4" w:rsidP="00223F56">
      <w:pPr>
        <w:pStyle w:val="ListParagraph"/>
        <w:numPr>
          <w:ilvl w:val="0"/>
          <w:numId w:val="14"/>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 xml:space="preserve">Task: Data pre-processing </w:t>
      </w:r>
    </w:p>
    <w:p w14:paraId="465D9384" w14:textId="54727E1F" w:rsidR="11CFE6B4" w:rsidRDefault="11CFE6B4" w:rsidP="00223F56">
      <w:pPr>
        <w:pStyle w:val="ListParagraph"/>
        <w:numPr>
          <w:ilvl w:val="0"/>
          <w:numId w:val="14"/>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Outcome: Data cleaning, augmentation, and feature extraction methods implemented.</w:t>
      </w:r>
    </w:p>
    <w:p w14:paraId="12412F8D" w14:textId="36EB72F6"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Month 3:</w:t>
      </w:r>
    </w:p>
    <w:p w14:paraId="3D577828" w14:textId="77BA0F53" w:rsidR="11CFE6B4" w:rsidRDefault="11CFE6B4" w:rsidP="00223F56">
      <w:pPr>
        <w:pStyle w:val="ListParagraph"/>
        <w:numPr>
          <w:ilvl w:val="0"/>
          <w:numId w:val="13"/>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Task: Model architecture design and initial training.</w:t>
      </w:r>
    </w:p>
    <w:p w14:paraId="2049BD58" w14:textId="6B21A904" w:rsidR="11CFE6B4" w:rsidRDefault="11CFE6B4" w:rsidP="00223F56">
      <w:pPr>
        <w:pStyle w:val="ListParagraph"/>
        <w:numPr>
          <w:ilvl w:val="0"/>
          <w:numId w:val="13"/>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Outcome: Basic RNN model created, preliminary training started.</w:t>
      </w:r>
    </w:p>
    <w:p w14:paraId="1181469B" w14:textId="0D82FB73" w:rsidR="11CFE6B4" w:rsidRDefault="11CFE6B4"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 xml:space="preserve">Month </w:t>
      </w:r>
      <w:r w:rsidR="6069C0A6" w:rsidRPr="4CE40D5E">
        <w:rPr>
          <w:rFonts w:ascii="Times New Roman" w:eastAsia="Times New Roman" w:hAnsi="Times New Roman" w:cs="Times New Roman"/>
          <w:sz w:val="24"/>
          <w:szCs w:val="24"/>
        </w:rPr>
        <w:t>4</w:t>
      </w:r>
      <w:r w:rsidRPr="4CE40D5E">
        <w:rPr>
          <w:rFonts w:ascii="Times New Roman" w:eastAsia="Times New Roman" w:hAnsi="Times New Roman" w:cs="Times New Roman"/>
          <w:sz w:val="24"/>
          <w:szCs w:val="24"/>
        </w:rPr>
        <w:t>:</w:t>
      </w:r>
    </w:p>
    <w:p w14:paraId="4DAEDD80" w14:textId="460B6E80" w:rsidR="11CFE6B4" w:rsidRDefault="11CFE6B4" w:rsidP="00223F56">
      <w:pPr>
        <w:pStyle w:val="ListParagraph"/>
        <w:numPr>
          <w:ilvl w:val="0"/>
          <w:numId w:val="9"/>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Task: Final presentation and report preparation.</w:t>
      </w:r>
    </w:p>
    <w:p w14:paraId="0C2D189E" w14:textId="6BFE6EF5" w:rsidR="11CFE6B4" w:rsidRDefault="11CFE6B4" w:rsidP="00223F56">
      <w:pPr>
        <w:pStyle w:val="ListParagraph"/>
        <w:numPr>
          <w:ilvl w:val="0"/>
          <w:numId w:val="9"/>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 xml:space="preserve">Outcome: Comprehensive report </w:t>
      </w:r>
      <w:proofErr w:type="gramStart"/>
      <w:r w:rsidRPr="4CE40D5E">
        <w:rPr>
          <w:rFonts w:ascii="Times New Roman" w:eastAsia="Times New Roman" w:hAnsi="Times New Roman" w:cs="Times New Roman"/>
          <w:sz w:val="24"/>
          <w:szCs w:val="24"/>
        </w:rPr>
        <w:t>compiled,</w:t>
      </w:r>
      <w:proofErr w:type="gramEnd"/>
      <w:r w:rsidRPr="4CE40D5E">
        <w:rPr>
          <w:rFonts w:ascii="Times New Roman" w:eastAsia="Times New Roman" w:hAnsi="Times New Roman" w:cs="Times New Roman"/>
          <w:sz w:val="24"/>
          <w:szCs w:val="24"/>
        </w:rPr>
        <w:t xml:space="preserve"> final project demonstration conducted.</w:t>
      </w:r>
    </w:p>
    <w:p w14:paraId="11C1A275"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3413C10F"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211F1689"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486ABFB1"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7A0BE96C"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3EEE1FFD"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5949893E"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5BA6952F"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0269AF8C"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6FC22FA9"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517E1C17"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56B87F2C"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60708208"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4D83C63A"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0639FC44" w14:textId="77777777" w:rsidR="009D17ED" w:rsidRDefault="009D17ED" w:rsidP="00223F56">
      <w:pPr>
        <w:spacing w:before="240" w:after="120" w:line="276" w:lineRule="auto"/>
        <w:jc w:val="both"/>
        <w:rPr>
          <w:rFonts w:ascii="Times New Roman" w:eastAsia="Times New Roman" w:hAnsi="Times New Roman" w:cs="Times New Roman"/>
          <w:b/>
          <w:bCs/>
          <w:sz w:val="28"/>
          <w:szCs w:val="28"/>
        </w:rPr>
      </w:pPr>
    </w:p>
    <w:p w14:paraId="5AEAA29F" w14:textId="798F707A" w:rsidR="078E1D12" w:rsidRDefault="078E1D12" w:rsidP="00223F56">
      <w:p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b/>
          <w:bCs/>
          <w:sz w:val="28"/>
          <w:szCs w:val="28"/>
        </w:rPr>
        <w:lastRenderedPageBreak/>
        <w:t>5. Conclusion and Future Plan</w:t>
      </w:r>
    </w:p>
    <w:p w14:paraId="48B5BF0C" w14:textId="3BC94E2C" w:rsidR="078E1D12" w:rsidRDefault="078E1D12" w:rsidP="00223F56">
      <w:pPr>
        <w:spacing w:before="240" w:after="120" w:line="276" w:lineRule="auto"/>
        <w:jc w:val="both"/>
      </w:pPr>
      <w:r w:rsidRPr="4CE40D5E">
        <w:rPr>
          <w:rFonts w:ascii="Times New Roman" w:eastAsia="Times New Roman" w:hAnsi="Times New Roman" w:cs="Times New Roman"/>
          <w:sz w:val="24"/>
          <w:szCs w:val="24"/>
        </w:rPr>
        <w:t xml:space="preserve">Conclusion: This project explored the use of deep learning for the early detection of Autism Spectrum Disorder (ASD), addressing challenges inherent in traditional diagnostic methods that rely on subjective clinical observations. The developed system integrated advanced deep learning techniques, such as </w:t>
      </w:r>
      <w:r w:rsidR="51829249" w:rsidRPr="4CE40D5E">
        <w:rPr>
          <w:rFonts w:ascii="Times New Roman" w:eastAsia="Times New Roman" w:hAnsi="Times New Roman" w:cs="Times New Roman"/>
          <w:sz w:val="24"/>
          <w:szCs w:val="24"/>
        </w:rPr>
        <w:t>Reccurent</w:t>
      </w:r>
      <w:r w:rsidRPr="4CE40D5E">
        <w:rPr>
          <w:rFonts w:ascii="Times New Roman" w:eastAsia="Times New Roman" w:hAnsi="Times New Roman" w:cs="Times New Roman"/>
          <w:sz w:val="24"/>
          <w:szCs w:val="24"/>
        </w:rPr>
        <w:t xml:space="preserve"> neural networks (</w:t>
      </w:r>
      <w:r w:rsidR="78E8ECE4" w:rsidRPr="4CE40D5E">
        <w:rPr>
          <w:rFonts w:ascii="Times New Roman" w:eastAsia="Times New Roman" w:hAnsi="Times New Roman" w:cs="Times New Roman"/>
          <w:sz w:val="24"/>
          <w:szCs w:val="24"/>
        </w:rPr>
        <w:t>R</w:t>
      </w:r>
      <w:r w:rsidRPr="4CE40D5E">
        <w:rPr>
          <w:rFonts w:ascii="Times New Roman" w:eastAsia="Times New Roman" w:hAnsi="Times New Roman" w:cs="Times New Roman"/>
          <w:sz w:val="24"/>
          <w:szCs w:val="24"/>
        </w:rPr>
        <w:t>NNs), to analyze data types like neuroimaging, speech patterns, and behavioral assessments. The results demonstrated that the proposed model can accurately identify potential early markers of ASD, providing a supplementary tool for clinicians that enhances diagnostic efficiency, consistency, and accessibility. The user-friendly interface further supports real-world applications, making it easier for healthcare professionals to leverage AI technology in routine screening practices.</w:t>
      </w:r>
    </w:p>
    <w:p w14:paraId="6BE4DD16" w14:textId="3301DBB7" w:rsidR="078E1D12" w:rsidRDefault="078E1D12" w:rsidP="00223F56">
      <w:pPr>
        <w:spacing w:before="240" w:after="120" w:line="276" w:lineRule="auto"/>
        <w:jc w:val="both"/>
      </w:pPr>
      <w:r w:rsidRPr="4CE40D5E">
        <w:rPr>
          <w:rFonts w:ascii="Times New Roman" w:eastAsia="Times New Roman" w:hAnsi="Times New Roman" w:cs="Times New Roman"/>
          <w:sz w:val="24"/>
          <w:szCs w:val="24"/>
        </w:rPr>
        <w:t>While the project met its objectives, including developing a reliable model and creating a user-centric interface, certain limitations were acknowledged. These include the need for a larger, more diverse dataset to improve generalizability and the challenge of model interpretability inherent in deep learning systems.</w:t>
      </w:r>
    </w:p>
    <w:p w14:paraId="1170B07C" w14:textId="51717E41" w:rsidR="078E1D12" w:rsidRDefault="078E1D12" w:rsidP="00223F56">
      <w:pPr>
        <w:spacing w:before="240" w:after="120" w:line="276" w:lineRule="auto"/>
        <w:jc w:val="both"/>
      </w:pPr>
      <w:r w:rsidRPr="4CE40D5E">
        <w:rPr>
          <w:rFonts w:ascii="Times New Roman" w:eastAsia="Times New Roman" w:hAnsi="Times New Roman" w:cs="Times New Roman"/>
          <w:b/>
          <w:bCs/>
          <w:sz w:val="24"/>
          <w:szCs w:val="24"/>
        </w:rPr>
        <w:t>Future Plan</w:t>
      </w:r>
      <w:r w:rsidRPr="4CE40D5E">
        <w:rPr>
          <w:rFonts w:ascii="Times New Roman" w:eastAsia="Times New Roman" w:hAnsi="Times New Roman" w:cs="Times New Roman"/>
          <w:sz w:val="24"/>
          <w:szCs w:val="24"/>
        </w:rPr>
        <w:t>:</w:t>
      </w:r>
    </w:p>
    <w:p w14:paraId="2A734365" w14:textId="2AD1838A" w:rsidR="078E1D12" w:rsidRDefault="078E1D12" w:rsidP="00223F56">
      <w:pPr>
        <w:pStyle w:val="ListParagraph"/>
        <w:numPr>
          <w:ilvl w:val="0"/>
          <w:numId w:val="8"/>
        </w:num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Expanding the Datase</w:t>
      </w:r>
      <w:r w:rsidR="00155960">
        <w:rPr>
          <w:rFonts w:ascii="Times New Roman" w:eastAsia="Times New Roman" w:hAnsi="Times New Roman" w:cs="Times New Roman"/>
          <w:sz w:val="24"/>
          <w:szCs w:val="24"/>
        </w:rPr>
        <w:t>t</w:t>
      </w:r>
      <w:r w:rsidRPr="4CE40D5E">
        <w:rPr>
          <w:rFonts w:ascii="Times New Roman" w:eastAsia="Times New Roman" w:hAnsi="Times New Roman" w:cs="Times New Roman"/>
          <w:sz w:val="24"/>
          <w:szCs w:val="24"/>
        </w:rPr>
        <w:t>:</w:t>
      </w:r>
    </w:p>
    <w:p w14:paraId="30D4FE09" w14:textId="0ED3D579"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Collect and incorporate data from more diverse and larger sample populations to improve the model’s generalizability across different demographics and clinical settings.</w:t>
      </w:r>
    </w:p>
    <w:p w14:paraId="64339F22" w14:textId="410E9F4D"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Include additional types of data, such as eye-tracking and behavioral video analysis, to enhance the model's predictive capabilities.</w:t>
      </w:r>
    </w:p>
    <w:p w14:paraId="768F53ED" w14:textId="4CFA18F8" w:rsidR="078E1D12" w:rsidRDefault="078E1D12" w:rsidP="00223F56">
      <w:pPr>
        <w:pStyle w:val="ListParagraph"/>
        <w:numPr>
          <w:ilvl w:val="0"/>
          <w:numId w:val="8"/>
        </w:num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Improving Model Interpretability:</w:t>
      </w:r>
    </w:p>
    <w:p w14:paraId="5CD56659" w14:textId="6F922FEF"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Integrate advanced model interpretability tools like SHAP (SHapley Additive exPlanations) to make the decision-making process clearer to healthcare providers.</w:t>
      </w:r>
    </w:p>
    <w:p w14:paraId="43E0212E" w14:textId="39341139"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Develop visual explanations for clinicians to understand which features influenced the predictions.</w:t>
      </w:r>
    </w:p>
    <w:p w14:paraId="2B03BAE3" w14:textId="2E573295" w:rsidR="078E1D12" w:rsidRPr="00353D66" w:rsidRDefault="078E1D12" w:rsidP="00223F56">
      <w:pPr>
        <w:pStyle w:val="ListParagraph"/>
        <w:numPr>
          <w:ilvl w:val="0"/>
          <w:numId w:val="8"/>
        </w:numPr>
        <w:spacing w:before="240" w:after="120" w:line="276" w:lineRule="auto"/>
        <w:jc w:val="both"/>
        <w:rPr>
          <w:rFonts w:ascii="Times New Roman" w:eastAsia="Times New Roman" w:hAnsi="Times New Roman" w:cs="Times New Roman"/>
          <w:sz w:val="24"/>
          <w:szCs w:val="24"/>
        </w:rPr>
      </w:pPr>
      <w:r w:rsidRPr="00353D66">
        <w:rPr>
          <w:rFonts w:ascii="Times New Roman" w:eastAsia="Times New Roman" w:hAnsi="Times New Roman" w:cs="Times New Roman"/>
          <w:sz w:val="24"/>
          <w:szCs w:val="24"/>
        </w:rPr>
        <w:t>Integration with Clinical Systems:</w:t>
      </w:r>
    </w:p>
    <w:p w14:paraId="073F3C16" w14:textId="519BF517"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Collaborate with healthcare facilities to integrate the model into existing diagnostic systems, enabling practical, real-world use.</w:t>
      </w:r>
    </w:p>
    <w:p w14:paraId="11DC0517" w14:textId="508D307D"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Conduct pilot studies to measure the system’s effectiveness in clinical environments and gather feedback for further refinement.</w:t>
      </w:r>
    </w:p>
    <w:p w14:paraId="0516BED7" w14:textId="5E54F039" w:rsidR="078E1D12" w:rsidRDefault="078E1D12" w:rsidP="00223F56">
      <w:pPr>
        <w:pStyle w:val="ListParagraph"/>
        <w:numPr>
          <w:ilvl w:val="0"/>
          <w:numId w:val="8"/>
        </w:numPr>
        <w:spacing w:before="240"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Continuous Model Training and Adaptation:</w:t>
      </w:r>
    </w:p>
    <w:p w14:paraId="68E207E6" w14:textId="068E21C7"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4CE40D5E">
        <w:rPr>
          <w:rFonts w:ascii="Times New Roman" w:eastAsia="Times New Roman" w:hAnsi="Times New Roman" w:cs="Times New Roman"/>
          <w:sz w:val="24"/>
          <w:szCs w:val="24"/>
        </w:rPr>
        <w:t>Implement a system for continual model training, where new data from clinical trials or patient assessments can be fed into the model to keep it updated and relevant.</w:t>
      </w:r>
    </w:p>
    <w:p w14:paraId="6B3808E3" w14:textId="0D4C4301" w:rsidR="078E1D12" w:rsidRDefault="078E1D12" w:rsidP="00223F56">
      <w:pPr>
        <w:pStyle w:val="ListParagraph"/>
        <w:numPr>
          <w:ilvl w:val="1"/>
          <w:numId w:val="8"/>
        </w:numPr>
        <w:spacing w:after="120" w:line="276" w:lineRule="auto"/>
        <w:jc w:val="both"/>
        <w:rPr>
          <w:rFonts w:ascii="Times New Roman" w:eastAsia="Times New Roman" w:hAnsi="Times New Roman" w:cs="Times New Roman"/>
          <w:sz w:val="24"/>
          <w:szCs w:val="24"/>
        </w:rPr>
      </w:pPr>
      <w:r w:rsidRPr="7C510EF7">
        <w:rPr>
          <w:rFonts w:ascii="Times New Roman" w:eastAsia="Times New Roman" w:hAnsi="Times New Roman" w:cs="Times New Roman"/>
          <w:sz w:val="24"/>
          <w:szCs w:val="24"/>
        </w:rPr>
        <w:t>Introduce adaptive learning features to tailor the system’s outputs based on specific patient populations or regional needs.</w:t>
      </w:r>
    </w:p>
    <w:p w14:paraId="70BF5D0C" w14:textId="77777777" w:rsidR="009D17ED" w:rsidRDefault="009D17ED" w:rsidP="00155960">
      <w:pPr>
        <w:widowControl w:val="0"/>
        <w:spacing w:after="120" w:line="276" w:lineRule="auto"/>
        <w:ind w:left="100"/>
        <w:jc w:val="both"/>
        <w:rPr>
          <w:rFonts w:ascii="Times New Roman" w:eastAsia="Times New Roman" w:hAnsi="Times New Roman" w:cs="Times New Roman"/>
          <w:sz w:val="24"/>
          <w:szCs w:val="24"/>
        </w:rPr>
      </w:pPr>
    </w:p>
    <w:p w14:paraId="01929B31" w14:textId="7EB13EB3" w:rsidR="00155960" w:rsidRDefault="00733120" w:rsidP="00155960">
      <w:pPr>
        <w:widowControl w:val="0"/>
        <w:spacing w:after="120" w:line="276" w:lineRule="auto"/>
        <w:ind w:left="100"/>
        <w:jc w:val="both"/>
        <w:rPr>
          <w:rFonts w:ascii="Times New Roman" w:hAnsi="Times New Roman"/>
          <w:b/>
          <w:bCs/>
          <w:sz w:val="28"/>
          <w:szCs w:val="28"/>
        </w:rPr>
      </w:pPr>
      <w:r w:rsidRPr="00733120">
        <w:rPr>
          <w:rFonts w:ascii="Times New Roman" w:hAnsi="Times New Roman"/>
          <w:b/>
          <w:bCs/>
          <w:sz w:val="28"/>
          <w:szCs w:val="28"/>
        </w:rPr>
        <w:lastRenderedPageBreak/>
        <w:t>6.References</w:t>
      </w:r>
    </w:p>
    <w:p w14:paraId="5E308735" w14:textId="3BB749AF" w:rsidR="00733120" w:rsidRPr="00155960" w:rsidRDefault="00733120" w:rsidP="00155960">
      <w:pPr>
        <w:widowControl w:val="0"/>
        <w:spacing w:after="120" w:line="276" w:lineRule="auto"/>
        <w:jc w:val="both"/>
        <w:rPr>
          <w:rFonts w:ascii="Times New Roman" w:hAnsi="Times New Roman"/>
          <w:b/>
          <w:bCs/>
          <w:sz w:val="28"/>
          <w:szCs w:val="28"/>
        </w:rPr>
      </w:pPr>
      <w:r>
        <w:rPr>
          <w:rFonts w:ascii="Times New Roman" w:hAnsi="Times New Roman" w:cs="Times New Roman"/>
          <w:sz w:val="24"/>
          <w:szCs w:val="24"/>
        </w:rPr>
        <w:t xml:space="preserve"> </w:t>
      </w:r>
      <w:r w:rsidRPr="00733120">
        <w:rPr>
          <w:rFonts w:ascii="Times New Roman" w:hAnsi="Times New Roman" w:cs="Times New Roman"/>
          <w:sz w:val="24"/>
          <w:szCs w:val="24"/>
        </w:rPr>
        <w:t>1.</w:t>
      </w:r>
      <w:r w:rsidRPr="00733120">
        <w:rPr>
          <w:rFonts w:ascii="Times New Roman" w:eastAsia="Times New Roman" w:hAnsi="Times New Roman" w:cs="Times New Roman"/>
          <w:sz w:val="24"/>
          <w:szCs w:val="24"/>
          <w:lang w:val="en-IN" w:eastAsia="en-IN"/>
        </w:rPr>
        <w:t xml:space="preserve"> </w:t>
      </w:r>
      <w:r w:rsidRPr="00733120">
        <w:rPr>
          <w:rFonts w:ascii="Times New Roman" w:hAnsi="Times New Roman" w:cs="Times New Roman"/>
          <w:sz w:val="24"/>
          <w:szCs w:val="24"/>
          <w:lang w:val="en-IN"/>
        </w:rPr>
        <w:t xml:space="preserve">Hussain, A., &amp; Shah, M. (2018). </w:t>
      </w:r>
      <w:r w:rsidRPr="00733120">
        <w:rPr>
          <w:rFonts w:ascii="Times New Roman" w:hAnsi="Times New Roman" w:cs="Times New Roman"/>
          <w:i/>
          <w:iCs/>
          <w:sz w:val="24"/>
          <w:szCs w:val="24"/>
          <w:lang w:val="en-IN"/>
        </w:rPr>
        <w:t>Machine Learning for Autism Diagnosis: A Systematic Review</w:t>
      </w:r>
      <w:r w:rsidRPr="00733120">
        <w:rPr>
          <w:rFonts w:ascii="Times New Roman" w:hAnsi="Times New Roman" w:cs="Times New Roman"/>
          <w:sz w:val="24"/>
          <w:szCs w:val="24"/>
          <w:lang w:val="en-IN"/>
        </w:rPr>
        <w:t xml:space="preserve">. </w:t>
      </w:r>
      <w:r w:rsidRPr="00733120">
        <w:rPr>
          <w:rFonts w:ascii="Times New Roman" w:hAnsi="Times New Roman" w:cs="Times New Roman"/>
          <w:i/>
          <w:iCs/>
          <w:sz w:val="24"/>
          <w:szCs w:val="24"/>
          <w:lang w:val="en-IN"/>
        </w:rPr>
        <w:t>Neurocomputing, 341</w:t>
      </w:r>
      <w:r w:rsidRPr="00733120">
        <w:rPr>
          <w:rFonts w:ascii="Times New Roman" w:hAnsi="Times New Roman" w:cs="Times New Roman"/>
          <w:sz w:val="24"/>
          <w:szCs w:val="24"/>
          <w:lang w:val="en-IN"/>
        </w:rPr>
        <w:t>, 63-78.</w:t>
      </w:r>
    </w:p>
    <w:p w14:paraId="06BFE169" w14:textId="7682A8B5" w:rsidR="00733120" w:rsidRPr="00155960" w:rsidRDefault="00733120" w:rsidP="00155960">
      <w:pPr>
        <w:pStyle w:val="ListParagraph"/>
        <w:widowControl w:val="0"/>
        <w:numPr>
          <w:ilvl w:val="0"/>
          <w:numId w:val="60"/>
        </w:numPr>
        <w:spacing w:after="120" w:line="276" w:lineRule="auto"/>
        <w:ind w:left="357" w:hanging="357"/>
        <w:jc w:val="both"/>
        <w:rPr>
          <w:rFonts w:ascii="Times New Roman" w:hAnsi="Times New Roman" w:cs="Times New Roman"/>
          <w:sz w:val="24"/>
          <w:szCs w:val="24"/>
          <w:lang w:val="en-IN"/>
        </w:rPr>
      </w:pPr>
      <w:r w:rsidRPr="00155960">
        <w:rPr>
          <w:rFonts w:ascii="Times New Roman" w:hAnsi="Times New Roman" w:cs="Times New Roman"/>
          <w:sz w:val="24"/>
          <w:szCs w:val="24"/>
          <w:lang w:val="en-IN"/>
        </w:rPr>
        <w:t>A review of machine learning approaches to autism diagnosis, discussing the effectiveness of deep learning techniques in various ASD-related applications.</w:t>
      </w:r>
    </w:p>
    <w:p w14:paraId="36E018CD" w14:textId="46E5AB13" w:rsidR="00733120" w:rsidRPr="00733120" w:rsidRDefault="00733120" w:rsidP="00155960">
      <w:pPr>
        <w:widowControl w:val="0"/>
        <w:spacing w:after="12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Pr="00733120">
        <w:rPr>
          <w:rFonts w:ascii="Times New Roman" w:hAnsi="Times New Roman" w:cs="Times New Roman"/>
          <w:sz w:val="24"/>
          <w:szCs w:val="24"/>
          <w:lang w:val="en-IN"/>
        </w:rPr>
        <w:t>.</w:t>
      </w:r>
      <w:r w:rsidRPr="00733120">
        <w:rPr>
          <w:rFonts w:ascii="Times New Roman" w:eastAsia="Times New Roman" w:hAnsi="Times New Roman" w:cs="Times New Roman"/>
          <w:b/>
          <w:bCs/>
          <w:sz w:val="24"/>
          <w:szCs w:val="24"/>
          <w:lang w:val="en-IN" w:eastAsia="en-IN"/>
        </w:rPr>
        <w:t xml:space="preserve"> </w:t>
      </w:r>
      <w:proofErr w:type="spellStart"/>
      <w:r w:rsidRPr="00733120">
        <w:rPr>
          <w:rFonts w:ascii="Times New Roman" w:hAnsi="Times New Roman" w:cs="Times New Roman"/>
          <w:sz w:val="24"/>
          <w:szCs w:val="24"/>
          <w:lang w:val="en-IN"/>
        </w:rPr>
        <w:t>Grzadzinski</w:t>
      </w:r>
      <w:proofErr w:type="spellEnd"/>
      <w:r w:rsidRPr="00733120">
        <w:rPr>
          <w:rFonts w:ascii="Times New Roman" w:hAnsi="Times New Roman" w:cs="Times New Roman"/>
          <w:sz w:val="24"/>
          <w:szCs w:val="24"/>
          <w:lang w:val="en-IN"/>
        </w:rPr>
        <w:t>, R. M., Huerta, M., &amp; Lord, C. (2013</w:t>
      </w:r>
      <w:r w:rsidRPr="00733120">
        <w:rPr>
          <w:rFonts w:ascii="Times New Roman" w:hAnsi="Times New Roman" w:cs="Times New Roman"/>
          <w:b/>
          <w:bCs/>
          <w:sz w:val="24"/>
          <w:szCs w:val="24"/>
          <w:lang w:val="en-IN"/>
        </w:rPr>
        <w:t>).</w:t>
      </w:r>
      <w:r w:rsidRPr="00733120">
        <w:rPr>
          <w:rFonts w:ascii="Times New Roman" w:hAnsi="Times New Roman" w:cs="Times New Roman"/>
          <w:sz w:val="24"/>
          <w:szCs w:val="24"/>
          <w:lang w:val="en-IN"/>
        </w:rPr>
        <w:t xml:space="preserve"> </w:t>
      </w:r>
      <w:r w:rsidRPr="00733120">
        <w:rPr>
          <w:rFonts w:ascii="Times New Roman" w:hAnsi="Times New Roman" w:cs="Times New Roman"/>
          <w:i/>
          <w:iCs/>
          <w:sz w:val="24"/>
          <w:szCs w:val="24"/>
          <w:lang w:val="en-IN"/>
        </w:rPr>
        <w:t xml:space="preserve">DSM-5 and </w:t>
      </w:r>
      <w:proofErr w:type="gramStart"/>
      <w:r w:rsidRPr="00733120">
        <w:rPr>
          <w:rFonts w:ascii="Times New Roman" w:hAnsi="Times New Roman" w:cs="Times New Roman"/>
          <w:i/>
          <w:iCs/>
          <w:sz w:val="24"/>
          <w:szCs w:val="24"/>
          <w:lang w:val="en-IN"/>
        </w:rPr>
        <w:t>Autism Spectrum Disorders</w:t>
      </w:r>
      <w:proofErr w:type="gramEnd"/>
      <w:r w:rsidRPr="00733120">
        <w:rPr>
          <w:rFonts w:ascii="Times New Roman" w:hAnsi="Times New Roman" w:cs="Times New Roman"/>
          <w:i/>
          <w:iCs/>
          <w:sz w:val="24"/>
          <w:szCs w:val="24"/>
          <w:lang w:val="en-IN"/>
        </w:rPr>
        <w:t xml:space="preserve"> (ASD): The Impact of Changes in Diagnostic Criteria on the Diagnosis of ASD</w:t>
      </w:r>
      <w:r w:rsidRPr="00733120">
        <w:rPr>
          <w:rFonts w:ascii="Times New Roman" w:hAnsi="Times New Roman" w:cs="Times New Roman"/>
          <w:sz w:val="24"/>
          <w:szCs w:val="24"/>
          <w:lang w:val="en-IN"/>
        </w:rPr>
        <w:t xml:space="preserve">. </w:t>
      </w:r>
      <w:r w:rsidRPr="00733120">
        <w:rPr>
          <w:rFonts w:ascii="Times New Roman" w:hAnsi="Times New Roman" w:cs="Times New Roman"/>
          <w:i/>
          <w:iCs/>
          <w:sz w:val="24"/>
          <w:szCs w:val="24"/>
          <w:lang w:val="en-IN"/>
        </w:rPr>
        <w:t>Journal of Autism and Developmental Disorders, 43</w:t>
      </w:r>
      <w:r w:rsidRPr="00733120">
        <w:rPr>
          <w:rFonts w:ascii="Times New Roman" w:hAnsi="Times New Roman" w:cs="Times New Roman"/>
          <w:sz w:val="24"/>
          <w:szCs w:val="24"/>
          <w:lang w:val="en-IN"/>
        </w:rPr>
        <w:t>(3), 551-559.</w:t>
      </w:r>
    </w:p>
    <w:p w14:paraId="4E2448BD" w14:textId="77777777" w:rsidR="00733120" w:rsidRPr="00155960" w:rsidRDefault="00733120" w:rsidP="00155960">
      <w:pPr>
        <w:pStyle w:val="ListParagraph"/>
        <w:widowControl w:val="0"/>
        <w:numPr>
          <w:ilvl w:val="0"/>
          <w:numId w:val="61"/>
        </w:numPr>
        <w:spacing w:after="120" w:line="276" w:lineRule="auto"/>
        <w:ind w:left="357" w:hanging="357"/>
        <w:jc w:val="both"/>
        <w:rPr>
          <w:rFonts w:ascii="Times New Roman" w:hAnsi="Times New Roman" w:cs="Times New Roman"/>
          <w:sz w:val="24"/>
          <w:szCs w:val="24"/>
          <w:lang w:val="en-IN"/>
        </w:rPr>
      </w:pPr>
      <w:r w:rsidRPr="00155960">
        <w:rPr>
          <w:rFonts w:ascii="Times New Roman" w:hAnsi="Times New Roman" w:cs="Times New Roman"/>
          <w:sz w:val="24"/>
          <w:szCs w:val="24"/>
          <w:lang w:val="en-IN"/>
        </w:rPr>
        <w:t xml:space="preserve">This paper provides insights into the evolution of diagnostic criteria for ASD, which may </w:t>
      </w:r>
      <w:proofErr w:type="gramStart"/>
      <w:r w:rsidRPr="00155960">
        <w:rPr>
          <w:rFonts w:ascii="Times New Roman" w:hAnsi="Times New Roman" w:cs="Times New Roman"/>
          <w:sz w:val="24"/>
          <w:szCs w:val="24"/>
          <w:lang w:val="en-IN"/>
        </w:rPr>
        <w:t>be helpful in understanding</w:t>
      </w:r>
      <w:proofErr w:type="gramEnd"/>
      <w:r w:rsidRPr="00155960">
        <w:rPr>
          <w:rFonts w:ascii="Times New Roman" w:hAnsi="Times New Roman" w:cs="Times New Roman"/>
          <w:sz w:val="24"/>
          <w:szCs w:val="24"/>
          <w:lang w:val="en-IN"/>
        </w:rPr>
        <w:t xml:space="preserve"> the limitations of traditional diagnostic methods.</w:t>
      </w:r>
    </w:p>
    <w:p w14:paraId="1F244304" w14:textId="3CDEEF49" w:rsidR="00155960" w:rsidRPr="00155960" w:rsidRDefault="00733120" w:rsidP="00155960">
      <w:pPr>
        <w:widowControl w:val="0"/>
        <w:spacing w:after="12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3.</w:t>
      </w:r>
      <w:r w:rsidR="00155960" w:rsidRPr="00155960">
        <w:rPr>
          <w:rFonts w:ascii="Times New Roman" w:eastAsia="Times New Roman" w:hAnsi="Times New Roman" w:cs="Times New Roman"/>
          <w:b/>
          <w:bCs/>
          <w:sz w:val="24"/>
          <w:szCs w:val="24"/>
          <w:lang w:val="en-IN" w:eastAsia="en-IN"/>
        </w:rPr>
        <w:t xml:space="preserve"> </w:t>
      </w:r>
      <w:r w:rsidR="00155960" w:rsidRPr="00155960">
        <w:rPr>
          <w:rFonts w:ascii="Times New Roman" w:hAnsi="Times New Roman" w:cs="Times New Roman"/>
          <w:sz w:val="24"/>
          <w:szCs w:val="24"/>
          <w:lang w:val="en-IN"/>
        </w:rPr>
        <w:t xml:space="preserve">Liu, F., </w:t>
      </w:r>
      <w:proofErr w:type="spellStart"/>
      <w:r w:rsidR="00155960" w:rsidRPr="00155960">
        <w:rPr>
          <w:rFonts w:ascii="Times New Roman" w:hAnsi="Times New Roman" w:cs="Times New Roman"/>
          <w:sz w:val="24"/>
          <w:szCs w:val="24"/>
          <w:lang w:val="en-IN"/>
        </w:rPr>
        <w:t>Sourina</w:t>
      </w:r>
      <w:proofErr w:type="spellEnd"/>
      <w:r w:rsidR="00155960" w:rsidRPr="00155960">
        <w:rPr>
          <w:rFonts w:ascii="Times New Roman" w:hAnsi="Times New Roman" w:cs="Times New Roman"/>
          <w:sz w:val="24"/>
          <w:szCs w:val="24"/>
          <w:lang w:val="en-IN"/>
        </w:rPr>
        <w:t xml:space="preserve">, O., &amp; Nguyen, M. (2017). </w:t>
      </w:r>
      <w:r w:rsidR="00155960" w:rsidRPr="00155960">
        <w:rPr>
          <w:rFonts w:ascii="Times New Roman" w:hAnsi="Times New Roman" w:cs="Times New Roman"/>
          <w:i/>
          <w:iCs/>
          <w:sz w:val="24"/>
          <w:szCs w:val="24"/>
          <w:lang w:val="en-IN"/>
        </w:rPr>
        <w:t>A Study on Machine Learning Techniques for Autism Diagnosis</w:t>
      </w:r>
      <w:r w:rsidR="00155960" w:rsidRPr="00155960">
        <w:rPr>
          <w:rFonts w:ascii="Times New Roman" w:hAnsi="Times New Roman" w:cs="Times New Roman"/>
          <w:sz w:val="24"/>
          <w:szCs w:val="24"/>
          <w:lang w:val="en-IN"/>
        </w:rPr>
        <w:t xml:space="preserve">. </w:t>
      </w:r>
      <w:r w:rsidR="00155960" w:rsidRPr="00155960">
        <w:rPr>
          <w:rFonts w:ascii="Times New Roman" w:hAnsi="Times New Roman" w:cs="Times New Roman"/>
          <w:i/>
          <w:iCs/>
          <w:sz w:val="24"/>
          <w:szCs w:val="24"/>
          <w:lang w:val="en-IN"/>
        </w:rPr>
        <w:t>Proceedings of the International Conference on Biomedical Engineering</w:t>
      </w:r>
      <w:r w:rsidR="00155960" w:rsidRPr="00155960">
        <w:rPr>
          <w:rFonts w:ascii="Times New Roman" w:hAnsi="Times New Roman" w:cs="Times New Roman"/>
          <w:sz w:val="24"/>
          <w:szCs w:val="24"/>
          <w:lang w:val="en-IN"/>
        </w:rPr>
        <w:t>.</w:t>
      </w:r>
    </w:p>
    <w:p w14:paraId="4D2BACC6" w14:textId="77777777" w:rsidR="00155960" w:rsidRPr="00155960" w:rsidRDefault="00155960" w:rsidP="00155960">
      <w:pPr>
        <w:pStyle w:val="ListParagraph"/>
        <w:widowControl w:val="0"/>
        <w:numPr>
          <w:ilvl w:val="0"/>
          <w:numId w:val="61"/>
        </w:numPr>
        <w:spacing w:after="120" w:line="276" w:lineRule="auto"/>
        <w:ind w:left="357" w:hanging="357"/>
        <w:jc w:val="both"/>
        <w:rPr>
          <w:rFonts w:ascii="Times New Roman" w:hAnsi="Times New Roman" w:cs="Times New Roman"/>
          <w:sz w:val="24"/>
          <w:szCs w:val="24"/>
          <w:lang w:val="en-IN"/>
        </w:rPr>
      </w:pPr>
      <w:r w:rsidRPr="00155960">
        <w:rPr>
          <w:rFonts w:ascii="Times New Roman" w:hAnsi="Times New Roman" w:cs="Times New Roman"/>
          <w:sz w:val="24"/>
          <w:szCs w:val="24"/>
          <w:lang w:val="en-IN"/>
        </w:rPr>
        <w:t>This paper explores different machine learning techniques, which can support the discussion on which models might be best suited for ASD detection.</w:t>
      </w:r>
    </w:p>
    <w:p w14:paraId="5CC37956" w14:textId="0D8F2FFA" w:rsidR="00155960" w:rsidRPr="00155960" w:rsidRDefault="00155960" w:rsidP="00155960">
      <w:pPr>
        <w:widowControl w:val="0"/>
        <w:spacing w:after="12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Pr="00155960">
        <w:rPr>
          <w:rFonts w:ascii="Times New Roman" w:hAnsi="Times New Roman" w:cs="Times New Roman"/>
          <w:sz w:val="24"/>
          <w:szCs w:val="24"/>
          <w:lang w:val="en-IN"/>
        </w:rPr>
        <w:t>.</w:t>
      </w:r>
      <w:r w:rsidRPr="00155960">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J</w:t>
      </w:r>
      <w:r w:rsidRPr="00155960">
        <w:rPr>
          <w:rFonts w:ascii="Times New Roman" w:hAnsi="Times New Roman" w:cs="Times New Roman"/>
          <w:sz w:val="24"/>
          <w:szCs w:val="24"/>
          <w:lang w:val="en-IN"/>
        </w:rPr>
        <w:t>este</w:t>
      </w:r>
      <w:proofErr w:type="spellEnd"/>
      <w:r w:rsidRPr="00155960">
        <w:rPr>
          <w:rFonts w:ascii="Times New Roman" w:hAnsi="Times New Roman" w:cs="Times New Roman"/>
          <w:sz w:val="24"/>
          <w:szCs w:val="24"/>
          <w:lang w:val="en-IN"/>
        </w:rPr>
        <w:t xml:space="preserve">, S. S., &amp; Geschwind, D. H. (2014). </w:t>
      </w:r>
      <w:r w:rsidRPr="00155960">
        <w:rPr>
          <w:rFonts w:ascii="Times New Roman" w:hAnsi="Times New Roman" w:cs="Times New Roman"/>
          <w:i/>
          <w:iCs/>
          <w:sz w:val="24"/>
          <w:szCs w:val="24"/>
          <w:lang w:val="en-IN"/>
        </w:rPr>
        <w:t>Disruptions of Brain Development in Autism: Implications for Diagnosis and Treatment</w:t>
      </w:r>
      <w:r w:rsidRPr="00155960">
        <w:rPr>
          <w:rFonts w:ascii="Times New Roman" w:hAnsi="Times New Roman" w:cs="Times New Roman"/>
          <w:sz w:val="24"/>
          <w:szCs w:val="24"/>
          <w:lang w:val="en-IN"/>
        </w:rPr>
        <w:t xml:space="preserve">. </w:t>
      </w:r>
      <w:r w:rsidRPr="00155960">
        <w:rPr>
          <w:rFonts w:ascii="Times New Roman" w:hAnsi="Times New Roman" w:cs="Times New Roman"/>
          <w:i/>
          <w:iCs/>
          <w:sz w:val="24"/>
          <w:szCs w:val="24"/>
          <w:lang w:val="en-IN"/>
        </w:rPr>
        <w:t>Neurotherapeutics, 11</w:t>
      </w:r>
      <w:r w:rsidRPr="00155960">
        <w:rPr>
          <w:rFonts w:ascii="Times New Roman" w:hAnsi="Times New Roman" w:cs="Times New Roman"/>
          <w:sz w:val="24"/>
          <w:szCs w:val="24"/>
          <w:lang w:val="en-IN"/>
        </w:rPr>
        <w:t>(4), 717-729.</w:t>
      </w:r>
    </w:p>
    <w:p w14:paraId="5212C99C" w14:textId="77777777" w:rsidR="00155960" w:rsidRPr="00155960" w:rsidRDefault="00155960" w:rsidP="00155960">
      <w:pPr>
        <w:pStyle w:val="ListParagraph"/>
        <w:widowControl w:val="0"/>
        <w:numPr>
          <w:ilvl w:val="0"/>
          <w:numId w:val="61"/>
        </w:numPr>
        <w:spacing w:after="120" w:line="276" w:lineRule="auto"/>
        <w:ind w:left="357" w:hanging="357"/>
        <w:jc w:val="both"/>
        <w:rPr>
          <w:rFonts w:ascii="Times New Roman" w:hAnsi="Times New Roman" w:cs="Times New Roman"/>
          <w:sz w:val="24"/>
          <w:szCs w:val="24"/>
          <w:lang w:val="en-IN"/>
        </w:rPr>
      </w:pPr>
      <w:r w:rsidRPr="00155960">
        <w:rPr>
          <w:rFonts w:ascii="Times New Roman" w:hAnsi="Times New Roman" w:cs="Times New Roman"/>
          <w:sz w:val="24"/>
          <w:szCs w:val="24"/>
          <w:lang w:val="en-IN"/>
        </w:rPr>
        <w:t>This article provides a clinical perspective on the neurodevelopmental aspects of autism, which will add context to the discussion of biological markers and clinical data for ASD detection.</w:t>
      </w:r>
    </w:p>
    <w:p w14:paraId="35CD4428" w14:textId="1043186E" w:rsidR="00155960" w:rsidRPr="00155960" w:rsidRDefault="00155960" w:rsidP="00155960">
      <w:pPr>
        <w:widowControl w:val="0"/>
        <w:spacing w:after="120" w:line="276" w:lineRule="auto"/>
        <w:jc w:val="both"/>
        <w:rPr>
          <w:rFonts w:ascii="Times New Roman" w:hAnsi="Times New Roman" w:cs="Times New Roman"/>
          <w:sz w:val="24"/>
          <w:szCs w:val="24"/>
          <w:lang w:val="en-IN"/>
        </w:rPr>
      </w:pPr>
      <w:r w:rsidRPr="00155960">
        <w:rPr>
          <w:rFonts w:ascii="Times New Roman" w:hAnsi="Times New Roman" w:cs="Times New Roman"/>
          <w:sz w:val="24"/>
          <w:szCs w:val="24"/>
          <w:lang w:val="en-IN"/>
        </w:rPr>
        <w:t>5.</w:t>
      </w:r>
      <w:r w:rsidRPr="00155960">
        <w:rPr>
          <w:rFonts w:ascii="Times New Roman" w:hAnsi="Times New Roman" w:cs="Times New Roman"/>
          <w:sz w:val="24"/>
          <w:szCs w:val="24"/>
          <w:lang w:val="en-IN"/>
        </w:rPr>
        <w:t xml:space="preserve"> Sinha, P., &amp; Bhat, S. (2021). </w:t>
      </w:r>
      <w:r w:rsidRPr="00155960">
        <w:rPr>
          <w:rFonts w:ascii="Times New Roman" w:hAnsi="Times New Roman" w:cs="Times New Roman"/>
          <w:i/>
          <w:iCs/>
          <w:sz w:val="24"/>
          <w:szCs w:val="24"/>
          <w:lang w:val="en-IN"/>
        </w:rPr>
        <w:t>Applications of Deep Learning in Autism Diagnosis: Current Trends and Future Prospects</w:t>
      </w:r>
      <w:r w:rsidRPr="00155960">
        <w:rPr>
          <w:rFonts w:ascii="Times New Roman" w:hAnsi="Times New Roman" w:cs="Times New Roman"/>
          <w:sz w:val="24"/>
          <w:szCs w:val="24"/>
          <w:lang w:val="en-IN"/>
        </w:rPr>
        <w:t xml:space="preserve">. </w:t>
      </w:r>
      <w:r w:rsidRPr="00155960">
        <w:rPr>
          <w:rFonts w:ascii="Times New Roman" w:hAnsi="Times New Roman" w:cs="Times New Roman"/>
          <w:i/>
          <w:iCs/>
          <w:sz w:val="24"/>
          <w:szCs w:val="24"/>
          <w:lang w:val="en-IN"/>
        </w:rPr>
        <w:t>Journal of Healthcare Engineering, 2021</w:t>
      </w:r>
      <w:r w:rsidRPr="00155960">
        <w:rPr>
          <w:rFonts w:ascii="Times New Roman" w:hAnsi="Times New Roman" w:cs="Times New Roman"/>
          <w:sz w:val="24"/>
          <w:szCs w:val="24"/>
          <w:lang w:val="en-IN"/>
        </w:rPr>
        <w:t>.</w:t>
      </w:r>
    </w:p>
    <w:p w14:paraId="1EBC8E3F" w14:textId="77777777" w:rsidR="00155960" w:rsidRPr="00155960" w:rsidRDefault="00155960" w:rsidP="00155960">
      <w:pPr>
        <w:pStyle w:val="ListParagraph"/>
        <w:widowControl w:val="0"/>
        <w:numPr>
          <w:ilvl w:val="0"/>
          <w:numId w:val="61"/>
        </w:numPr>
        <w:spacing w:after="120" w:line="276" w:lineRule="auto"/>
        <w:ind w:left="357" w:hanging="357"/>
        <w:jc w:val="both"/>
        <w:rPr>
          <w:rFonts w:ascii="Times New Roman" w:hAnsi="Times New Roman" w:cs="Times New Roman"/>
          <w:sz w:val="24"/>
          <w:szCs w:val="24"/>
          <w:lang w:val="en-IN"/>
        </w:rPr>
      </w:pPr>
      <w:r w:rsidRPr="00155960">
        <w:rPr>
          <w:rFonts w:ascii="Times New Roman" w:hAnsi="Times New Roman" w:cs="Times New Roman"/>
          <w:sz w:val="24"/>
          <w:szCs w:val="24"/>
          <w:lang w:val="en-IN"/>
        </w:rPr>
        <w:t>This paper offers insights into deep learning applications specifically for autism diagnosis, which can provide more recent advancements and methods directly relevant to your report.</w:t>
      </w:r>
    </w:p>
    <w:p w14:paraId="7CB15113" w14:textId="42A9C6F3" w:rsidR="00155960" w:rsidRPr="00155960" w:rsidRDefault="00155960" w:rsidP="00155960">
      <w:pPr>
        <w:widowControl w:val="0"/>
        <w:spacing w:after="120" w:line="276" w:lineRule="auto"/>
        <w:ind w:left="360"/>
        <w:jc w:val="both"/>
        <w:rPr>
          <w:rFonts w:ascii="Times New Roman" w:hAnsi="Times New Roman" w:cs="Times New Roman"/>
          <w:sz w:val="24"/>
          <w:szCs w:val="24"/>
          <w:lang w:val="en-IN"/>
        </w:rPr>
      </w:pPr>
    </w:p>
    <w:p w14:paraId="7FDCF269" w14:textId="1F8FFAE1" w:rsidR="00733120" w:rsidRPr="00733120" w:rsidRDefault="00733120" w:rsidP="00733120">
      <w:pPr>
        <w:widowControl w:val="0"/>
        <w:spacing w:after="120" w:line="276" w:lineRule="auto"/>
        <w:ind w:left="360"/>
        <w:jc w:val="both"/>
        <w:rPr>
          <w:rFonts w:ascii="Times New Roman" w:hAnsi="Times New Roman" w:cs="Times New Roman"/>
          <w:sz w:val="24"/>
          <w:szCs w:val="24"/>
          <w:lang w:val="en-IN"/>
        </w:rPr>
      </w:pPr>
    </w:p>
    <w:p w14:paraId="70636A55" w14:textId="61075373" w:rsidR="00733120" w:rsidRPr="00733120" w:rsidRDefault="00733120" w:rsidP="00733120">
      <w:pPr>
        <w:widowControl w:val="0"/>
        <w:spacing w:after="120" w:line="276" w:lineRule="auto"/>
        <w:jc w:val="both"/>
        <w:rPr>
          <w:rFonts w:ascii="Times New Roman" w:hAnsi="Times New Roman" w:cs="Times New Roman"/>
          <w:sz w:val="24"/>
          <w:szCs w:val="24"/>
          <w:lang w:val="en-IN"/>
        </w:rPr>
      </w:pPr>
    </w:p>
    <w:p w14:paraId="30D631C5" w14:textId="0A3734DE" w:rsidR="718CB5DE" w:rsidRDefault="718CB5DE" w:rsidP="00733120">
      <w:pPr>
        <w:widowControl w:val="0"/>
        <w:spacing w:after="120" w:line="276" w:lineRule="auto"/>
        <w:jc w:val="both"/>
        <w:rPr>
          <w:rFonts w:ascii="Times New Roman" w:hAnsi="Times New Roman"/>
          <w:b/>
          <w:bCs/>
          <w:sz w:val="24"/>
          <w:szCs w:val="24"/>
        </w:rPr>
      </w:pPr>
    </w:p>
    <w:p w14:paraId="5A626A49" w14:textId="1FF5D9E0" w:rsidR="718CB5DE" w:rsidRDefault="718CB5DE" w:rsidP="00223F56">
      <w:pPr>
        <w:widowControl w:val="0"/>
        <w:spacing w:after="120" w:line="276" w:lineRule="auto"/>
        <w:ind w:left="100"/>
        <w:jc w:val="both"/>
        <w:rPr>
          <w:rFonts w:ascii="Times New Roman" w:hAnsi="Times New Roman"/>
          <w:b/>
          <w:bCs/>
          <w:sz w:val="24"/>
          <w:szCs w:val="24"/>
        </w:rPr>
      </w:pPr>
    </w:p>
    <w:p w14:paraId="01C0CBB0" w14:textId="50B2B8E5" w:rsidR="718CB5DE" w:rsidRDefault="718CB5DE" w:rsidP="00223F56">
      <w:pPr>
        <w:widowControl w:val="0"/>
        <w:spacing w:after="120" w:line="276" w:lineRule="auto"/>
        <w:ind w:left="100"/>
        <w:jc w:val="both"/>
        <w:rPr>
          <w:rFonts w:ascii="Times New Roman" w:hAnsi="Times New Roman"/>
          <w:b/>
          <w:bCs/>
          <w:sz w:val="24"/>
          <w:szCs w:val="24"/>
        </w:rPr>
      </w:pPr>
    </w:p>
    <w:p w14:paraId="07D4C11D" w14:textId="5AFBF750" w:rsidR="718CB5DE" w:rsidRDefault="718CB5DE" w:rsidP="00223F56">
      <w:pPr>
        <w:widowControl w:val="0"/>
        <w:spacing w:after="120" w:line="276" w:lineRule="auto"/>
        <w:ind w:left="100"/>
        <w:jc w:val="both"/>
        <w:rPr>
          <w:rFonts w:ascii="Times New Roman" w:hAnsi="Times New Roman"/>
          <w:b/>
          <w:bCs/>
          <w:sz w:val="24"/>
          <w:szCs w:val="24"/>
        </w:rPr>
      </w:pPr>
    </w:p>
    <w:p w14:paraId="03F47FCE" w14:textId="0B1EF7B8" w:rsidR="718CB5DE" w:rsidRDefault="718CB5DE" w:rsidP="00223F56">
      <w:pPr>
        <w:widowControl w:val="0"/>
        <w:spacing w:after="120" w:line="276" w:lineRule="auto"/>
        <w:ind w:left="100"/>
        <w:jc w:val="both"/>
        <w:rPr>
          <w:rFonts w:ascii="Times New Roman" w:hAnsi="Times New Roman"/>
          <w:b/>
          <w:bCs/>
          <w:sz w:val="24"/>
          <w:szCs w:val="24"/>
        </w:rPr>
      </w:pPr>
    </w:p>
    <w:p w14:paraId="1950DD09" w14:textId="48350B01" w:rsidR="718CB5DE" w:rsidRDefault="718CB5DE" w:rsidP="00223F56">
      <w:pPr>
        <w:widowControl w:val="0"/>
        <w:spacing w:after="120" w:line="276" w:lineRule="auto"/>
        <w:ind w:left="100"/>
        <w:jc w:val="both"/>
        <w:rPr>
          <w:rFonts w:ascii="Times New Roman" w:hAnsi="Times New Roman"/>
          <w:b/>
          <w:bCs/>
          <w:sz w:val="24"/>
          <w:szCs w:val="24"/>
        </w:rPr>
      </w:pPr>
    </w:p>
    <w:p w14:paraId="25F6D58D" w14:textId="52868717" w:rsidR="718CB5DE" w:rsidRDefault="718CB5DE" w:rsidP="00223F56">
      <w:pPr>
        <w:widowControl w:val="0"/>
        <w:spacing w:after="120" w:line="276" w:lineRule="auto"/>
        <w:ind w:left="100"/>
        <w:jc w:val="both"/>
        <w:rPr>
          <w:rFonts w:ascii="Times New Roman" w:hAnsi="Times New Roman"/>
          <w:b/>
          <w:bCs/>
          <w:sz w:val="24"/>
          <w:szCs w:val="24"/>
        </w:rPr>
      </w:pPr>
    </w:p>
    <w:p w14:paraId="554CD053" w14:textId="0AF3E6CE" w:rsidR="718CB5DE" w:rsidRDefault="718CB5DE" w:rsidP="00223F56">
      <w:pPr>
        <w:widowControl w:val="0"/>
        <w:spacing w:after="120" w:line="276" w:lineRule="auto"/>
        <w:ind w:left="100"/>
        <w:jc w:val="both"/>
        <w:rPr>
          <w:rFonts w:ascii="Times New Roman" w:hAnsi="Times New Roman"/>
          <w:b/>
          <w:bCs/>
          <w:sz w:val="24"/>
          <w:szCs w:val="24"/>
        </w:rPr>
      </w:pPr>
    </w:p>
    <w:p w14:paraId="125B2A2B" w14:textId="58F7EC2D" w:rsidR="718CB5DE" w:rsidRDefault="718CB5DE" w:rsidP="00223F56">
      <w:pPr>
        <w:widowControl w:val="0"/>
        <w:spacing w:after="120" w:line="276" w:lineRule="auto"/>
        <w:ind w:left="100"/>
        <w:jc w:val="both"/>
        <w:rPr>
          <w:rFonts w:ascii="Times New Roman" w:hAnsi="Times New Roman"/>
          <w:b/>
          <w:bCs/>
          <w:sz w:val="24"/>
          <w:szCs w:val="24"/>
        </w:rPr>
      </w:pPr>
    </w:p>
    <w:p w14:paraId="156A60E3" w14:textId="4DA7D265" w:rsidR="718CB5DE" w:rsidRDefault="718CB5DE" w:rsidP="00223F56">
      <w:pPr>
        <w:widowControl w:val="0"/>
        <w:spacing w:after="120" w:line="276" w:lineRule="auto"/>
        <w:ind w:left="100"/>
        <w:jc w:val="both"/>
        <w:rPr>
          <w:rFonts w:ascii="Times New Roman" w:hAnsi="Times New Roman"/>
          <w:b/>
          <w:bCs/>
          <w:sz w:val="24"/>
          <w:szCs w:val="24"/>
        </w:rPr>
      </w:pPr>
    </w:p>
    <w:sectPr w:rsidR="718CB5DE">
      <w:headerReference w:type="default" r:id="rId22"/>
      <w:footerReference w:type="default" r:id="rId23"/>
      <w:pgSz w:w="11900" w:h="16840"/>
      <w:pgMar w:top="1008" w:right="1008" w:bottom="1008" w:left="1008" w:header="0" w:footer="0" w:gutter="0"/>
      <w:cols w:space="0" w:equalWidth="0">
        <w:col w:w="962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04E38" w14:textId="77777777" w:rsidR="00E700B2" w:rsidRDefault="00E700B2" w:rsidP="008B4CF0">
      <w:r>
        <w:separator/>
      </w:r>
    </w:p>
  </w:endnote>
  <w:endnote w:type="continuationSeparator" w:id="0">
    <w:p w14:paraId="37DF086F" w14:textId="77777777" w:rsidR="00E700B2" w:rsidRDefault="00E700B2"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028217"/>
      <w:docPartObj>
        <w:docPartGallery w:val="Page Numbers (Bottom of Page)"/>
        <w:docPartUnique/>
      </w:docPartObj>
    </w:sdtPr>
    <w:sdtEndPr>
      <w:rPr>
        <w:noProof/>
      </w:rPr>
    </w:sdtEndPr>
    <w:sdtContent>
      <w:p w14:paraId="6B35EFAC" w14:textId="6E822F5A" w:rsidR="00223F56" w:rsidRDefault="00223F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EF1D23" w14:textId="2E3F0945" w:rsidR="718CB5DE" w:rsidRDefault="718CB5DE" w:rsidP="718CB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DE7C1" w14:textId="77777777" w:rsidR="00223F56" w:rsidRDefault="00223F56">
    <w:pPr>
      <w:pStyle w:val="Footer"/>
    </w:pPr>
  </w:p>
  <w:p w14:paraId="18C85F0B" w14:textId="77777777" w:rsidR="00223F56" w:rsidRDefault="00223F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031943"/>
      <w:docPartObj>
        <w:docPartGallery w:val="Page Numbers (Bottom of Page)"/>
        <w:docPartUnique/>
      </w:docPartObj>
    </w:sdtPr>
    <w:sdtEndPr>
      <w:rPr>
        <w:noProof/>
      </w:rPr>
    </w:sdtEndPr>
    <w:sdtContent>
      <w:p w14:paraId="100196FD" w14:textId="72B026AA" w:rsidR="00353D66" w:rsidRDefault="00353D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44780E" w14:textId="34C87050" w:rsidR="718CB5DE" w:rsidRDefault="718CB5DE" w:rsidP="718CB5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396343"/>
      <w:docPartObj>
        <w:docPartGallery w:val="Page Numbers (Bottom of Page)"/>
        <w:docPartUnique/>
      </w:docPartObj>
    </w:sdtPr>
    <w:sdtEndPr>
      <w:rPr>
        <w:noProof/>
      </w:rPr>
    </w:sdtEndPr>
    <w:sdtContent>
      <w:p w14:paraId="45CBF7A3" w14:textId="565F9B4E" w:rsidR="00353D66" w:rsidRDefault="00353D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14A1E3" w14:textId="05912B97" w:rsidR="718CB5DE" w:rsidRDefault="718CB5DE" w:rsidP="718CB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FE947" w14:textId="77777777" w:rsidR="00E700B2" w:rsidRDefault="00E700B2" w:rsidP="008B4CF0">
      <w:r>
        <w:separator/>
      </w:r>
    </w:p>
  </w:footnote>
  <w:footnote w:type="continuationSeparator" w:id="0">
    <w:p w14:paraId="4B2E0C03" w14:textId="77777777" w:rsidR="00E700B2" w:rsidRDefault="00E700B2" w:rsidP="008B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90"/>
      <w:gridCol w:w="3290"/>
      <w:gridCol w:w="3290"/>
    </w:tblGrid>
    <w:tr w:rsidR="718CB5DE" w14:paraId="0B55EC4B" w14:textId="77777777" w:rsidTr="718CB5DE">
      <w:trPr>
        <w:trHeight w:val="300"/>
      </w:trPr>
      <w:tc>
        <w:tcPr>
          <w:tcW w:w="3290" w:type="dxa"/>
        </w:tcPr>
        <w:p w14:paraId="6D84920C" w14:textId="7951E03F" w:rsidR="718CB5DE" w:rsidRDefault="718CB5DE" w:rsidP="718CB5DE">
          <w:pPr>
            <w:pStyle w:val="Header"/>
            <w:ind w:left="-115"/>
          </w:pPr>
        </w:p>
      </w:tc>
      <w:tc>
        <w:tcPr>
          <w:tcW w:w="3290" w:type="dxa"/>
        </w:tcPr>
        <w:p w14:paraId="4FF12DFC" w14:textId="3226436D" w:rsidR="718CB5DE" w:rsidRDefault="718CB5DE" w:rsidP="718CB5DE">
          <w:pPr>
            <w:pStyle w:val="Header"/>
            <w:jc w:val="center"/>
          </w:pPr>
        </w:p>
      </w:tc>
      <w:tc>
        <w:tcPr>
          <w:tcW w:w="3290" w:type="dxa"/>
        </w:tcPr>
        <w:p w14:paraId="60028333" w14:textId="7291B5B2" w:rsidR="718CB5DE" w:rsidRDefault="718CB5DE" w:rsidP="718CB5DE">
          <w:pPr>
            <w:pStyle w:val="Header"/>
            <w:ind w:right="-115"/>
            <w:jc w:val="right"/>
          </w:pPr>
        </w:p>
      </w:tc>
    </w:tr>
  </w:tbl>
  <w:p w14:paraId="535234D6" w14:textId="595C9281" w:rsidR="718CB5DE" w:rsidRDefault="718CB5DE" w:rsidP="718CB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5"/>
      <w:gridCol w:w="3365"/>
      <w:gridCol w:w="3365"/>
    </w:tblGrid>
    <w:tr w:rsidR="718CB5DE" w14:paraId="51F1354E" w14:textId="77777777" w:rsidTr="718CB5DE">
      <w:trPr>
        <w:trHeight w:val="300"/>
      </w:trPr>
      <w:tc>
        <w:tcPr>
          <w:tcW w:w="3365" w:type="dxa"/>
        </w:tcPr>
        <w:p w14:paraId="2A4B2747" w14:textId="7EF58D0A" w:rsidR="718CB5DE" w:rsidRDefault="718CB5DE" w:rsidP="718CB5DE">
          <w:pPr>
            <w:pStyle w:val="Header"/>
            <w:ind w:left="-115"/>
          </w:pPr>
        </w:p>
      </w:tc>
      <w:tc>
        <w:tcPr>
          <w:tcW w:w="3365" w:type="dxa"/>
        </w:tcPr>
        <w:p w14:paraId="5A477A57" w14:textId="03F8FBAE" w:rsidR="718CB5DE" w:rsidRDefault="718CB5DE" w:rsidP="718CB5DE">
          <w:pPr>
            <w:pStyle w:val="Header"/>
            <w:jc w:val="center"/>
          </w:pPr>
        </w:p>
      </w:tc>
      <w:tc>
        <w:tcPr>
          <w:tcW w:w="3365" w:type="dxa"/>
        </w:tcPr>
        <w:p w14:paraId="2CEF6C1B" w14:textId="60A252DD" w:rsidR="718CB5DE" w:rsidRDefault="718CB5DE" w:rsidP="718CB5DE">
          <w:pPr>
            <w:pStyle w:val="Header"/>
            <w:ind w:right="-115"/>
            <w:jc w:val="right"/>
          </w:pPr>
        </w:p>
      </w:tc>
    </w:tr>
  </w:tbl>
  <w:p w14:paraId="570620A9" w14:textId="10CABA4A" w:rsidR="718CB5DE" w:rsidRDefault="718CB5DE" w:rsidP="718CB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90"/>
      <w:gridCol w:w="3290"/>
      <w:gridCol w:w="3290"/>
    </w:tblGrid>
    <w:tr w:rsidR="718CB5DE" w14:paraId="2FF6A61F" w14:textId="77777777" w:rsidTr="718CB5DE">
      <w:trPr>
        <w:trHeight w:val="300"/>
      </w:trPr>
      <w:tc>
        <w:tcPr>
          <w:tcW w:w="3290" w:type="dxa"/>
        </w:tcPr>
        <w:p w14:paraId="1A19D144" w14:textId="2B4AD03D" w:rsidR="718CB5DE" w:rsidRDefault="718CB5DE" w:rsidP="718CB5DE">
          <w:pPr>
            <w:pStyle w:val="Header"/>
            <w:ind w:left="-115"/>
          </w:pPr>
        </w:p>
      </w:tc>
      <w:tc>
        <w:tcPr>
          <w:tcW w:w="3290" w:type="dxa"/>
        </w:tcPr>
        <w:p w14:paraId="12FDA693" w14:textId="7C344E3C" w:rsidR="718CB5DE" w:rsidRDefault="718CB5DE" w:rsidP="718CB5DE">
          <w:pPr>
            <w:pStyle w:val="Header"/>
            <w:jc w:val="center"/>
          </w:pPr>
        </w:p>
      </w:tc>
      <w:tc>
        <w:tcPr>
          <w:tcW w:w="3290" w:type="dxa"/>
        </w:tcPr>
        <w:p w14:paraId="374776DC" w14:textId="376A8EA5" w:rsidR="718CB5DE" w:rsidRDefault="718CB5DE" w:rsidP="718CB5DE">
          <w:pPr>
            <w:pStyle w:val="Header"/>
            <w:ind w:right="-115"/>
            <w:jc w:val="right"/>
          </w:pPr>
        </w:p>
      </w:tc>
    </w:tr>
  </w:tbl>
  <w:p w14:paraId="2D3026C6" w14:textId="4A56133C" w:rsidR="718CB5DE" w:rsidRDefault="718CB5DE" w:rsidP="718CB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9495CF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20815BC"/>
    <w:multiLevelType w:val="hybridMultilevel"/>
    <w:tmpl w:val="B1EE7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993521"/>
    <w:multiLevelType w:val="hybridMultilevel"/>
    <w:tmpl w:val="1D66566A"/>
    <w:lvl w:ilvl="0" w:tplc="B672CC3C">
      <w:start w:val="1"/>
      <w:numFmt w:val="bullet"/>
      <w:lvlText w:val=""/>
      <w:lvlJc w:val="left"/>
      <w:pPr>
        <w:ind w:left="720" w:hanging="360"/>
      </w:pPr>
      <w:rPr>
        <w:rFonts w:ascii="Symbol" w:hAnsi="Symbol" w:hint="default"/>
      </w:rPr>
    </w:lvl>
    <w:lvl w:ilvl="1" w:tplc="91AE5C70">
      <w:start w:val="1"/>
      <w:numFmt w:val="bullet"/>
      <w:lvlText w:val="o"/>
      <w:lvlJc w:val="left"/>
      <w:pPr>
        <w:ind w:left="1440" w:hanging="360"/>
      </w:pPr>
      <w:rPr>
        <w:rFonts w:ascii="Courier New" w:hAnsi="Courier New" w:hint="default"/>
      </w:rPr>
    </w:lvl>
    <w:lvl w:ilvl="2" w:tplc="8C2625D8">
      <w:start w:val="1"/>
      <w:numFmt w:val="bullet"/>
      <w:lvlText w:val=""/>
      <w:lvlJc w:val="left"/>
      <w:pPr>
        <w:ind w:left="2160" w:hanging="360"/>
      </w:pPr>
      <w:rPr>
        <w:rFonts w:ascii="Wingdings" w:hAnsi="Wingdings" w:hint="default"/>
      </w:rPr>
    </w:lvl>
    <w:lvl w:ilvl="3" w:tplc="11D20C1A">
      <w:start w:val="1"/>
      <w:numFmt w:val="bullet"/>
      <w:lvlText w:val=""/>
      <w:lvlJc w:val="left"/>
      <w:pPr>
        <w:ind w:left="2880" w:hanging="360"/>
      </w:pPr>
      <w:rPr>
        <w:rFonts w:ascii="Symbol" w:hAnsi="Symbol" w:hint="default"/>
      </w:rPr>
    </w:lvl>
    <w:lvl w:ilvl="4" w:tplc="A9E6613C">
      <w:start w:val="1"/>
      <w:numFmt w:val="bullet"/>
      <w:lvlText w:val="o"/>
      <w:lvlJc w:val="left"/>
      <w:pPr>
        <w:ind w:left="3600" w:hanging="360"/>
      </w:pPr>
      <w:rPr>
        <w:rFonts w:ascii="Courier New" w:hAnsi="Courier New" w:hint="default"/>
      </w:rPr>
    </w:lvl>
    <w:lvl w:ilvl="5" w:tplc="C1DA797C">
      <w:start w:val="1"/>
      <w:numFmt w:val="bullet"/>
      <w:lvlText w:val=""/>
      <w:lvlJc w:val="left"/>
      <w:pPr>
        <w:ind w:left="4320" w:hanging="360"/>
      </w:pPr>
      <w:rPr>
        <w:rFonts w:ascii="Wingdings" w:hAnsi="Wingdings" w:hint="default"/>
      </w:rPr>
    </w:lvl>
    <w:lvl w:ilvl="6" w:tplc="12DCFBC2">
      <w:start w:val="1"/>
      <w:numFmt w:val="bullet"/>
      <w:lvlText w:val=""/>
      <w:lvlJc w:val="left"/>
      <w:pPr>
        <w:ind w:left="5040" w:hanging="360"/>
      </w:pPr>
      <w:rPr>
        <w:rFonts w:ascii="Symbol" w:hAnsi="Symbol" w:hint="default"/>
      </w:rPr>
    </w:lvl>
    <w:lvl w:ilvl="7" w:tplc="FC0871F6">
      <w:start w:val="1"/>
      <w:numFmt w:val="bullet"/>
      <w:lvlText w:val="o"/>
      <w:lvlJc w:val="left"/>
      <w:pPr>
        <w:ind w:left="5760" w:hanging="360"/>
      </w:pPr>
      <w:rPr>
        <w:rFonts w:ascii="Courier New" w:hAnsi="Courier New" w:hint="default"/>
      </w:rPr>
    </w:lvl>
    <w:lvl w:ilvl="8" w:tplc="5C20A394">
      <w:start w:val="1"/>
      <w:numFmt w:val="bullet"/>
      <w:lvlText w:val=""/>
      <w:lvlJc w:val="left"/>
      <w:pPr>
        <w:ind w:left="6480" w:hanging="360"/>
      </w:pPr>
      <w:rPr>
        <w:rFonts w:ascii="Wingdings" w:hAnsi="Wingdings" w:hint="default"/>
      </w:rPr>
    </w:lvl>
  </w:abstractNum>
  <w:abstractNum w:abstractNumId="12" w15:restartNumberingAfterBreak="0">
    <w:nsid w:val="03E44319"/>
    <w:multiLevelType w:val="hybridMultilevel"/>
    <w:tmpl w:val="7C50AFEC"/>
    <w:lvl w:ilvl="0" w:tplc="5CF8175A">
      <w:start w:val="1"/>
      <w:numFmt w:val="bullet"/>
      <w:lvlText w:val=""/>
      <w:lvlJc w:val="left"/>
      <w:pPr>
        <w:ind w:left="720" w:hanging="360"/>
      </w:pPr>
      <w:rPr>
        <w:rFonts w:ascii="Symbol" w:hAnsi="Symbol" w:hint="default"/>
      </w:rPr>
    </w:lvl>
    <w:lvl w:ilvl="1" w:tplc="3434FBEA">
      <w:start w:val="1"/>
      <w:numFmt w:val="bullet"/>
      <w:lvlText w:val="o"/>
      <w:lvlJc w:val="left"/>
      <w:pPr>
        <w:ind w:left="1440" w:hanging="360"/>
      </w:pPr>
      <w:rPr>
        <w:rFonts w:ascii="Courier New" w:hAnsi="Courier New" w:hint="default"/>
      </w:rPr>
    </w:lvl>
    <w:lvl w:ilvl="2" w:tplc="045A5DDC">
      <w:start w:val="1"/>
      <w:numFmt w:val="bullet"/>
      <w:lvlText w:val=""/>
      <w:lvlJc w:val="left"/>
      <w:pPr>
        <w:ind w:left="2160" w:hanging="360"/>
      </w:pPr>
      <w:rPr>
        <w:rFonts w:ascii="Wingdings" w:hAnsi="Wingdings" w:hint="default"/>
      </w:rPr>
    </w:lvl>
    <w:lvl w:ilvl="3" w:tplc="2B049EC0">
      <w:start w:val="1"/>
      <w:numFmt w:val="bullet"/>
      <w:lvlText w:val=""/>
      <w:lvlJc w:val="left"/>
      <w:pPr>
        <w:ind w:left="2880" w:hanging="360"/>
      </w:pPr>
      <w:rPr>
        <w:rFonts w:ascii="Symbol" w:hAnsi="Symbol" w:hint="default"/>
      </w:rPr>
    </w:lvl>
    <w:lvl w:ilvl="4" w:tplc="9AFAEE84">
      <w:start w:val="1"/>
      <w:numFmt w:val="bullet"/>
      <w:lvlText w:val="o"/>
      <w:lvlJc w:val="left"/>
      <w:pPr>
        <w:ind w:left="3600" w:hanging="360"/>
      </w:pPr>
      <w:rPr>
        <w:rFonts w:ascii="Courier New" w:hAnsi="Courier New" w:hint="default"/>
      </w:rPr>
    </w:lvl>
    <w:lvl w:ilvl="5" w:tplc="0190302E">
      <w:start w:val="1"/>
      <w:numFmt w:val="bullet"/>
      <w:lvlText w:val=""/>
      <w:lvlJc w:val="left"/>
      <w:pPr>
        <w:ind w:left="4320" w:hanging="360"/>
      </w:pPr>
      <w:rPr>
        <w:rFonts w:ascii="Wingdings" w:hAnsi="Wingdings" w:hint="default"/>
      </w:rPr>
    </w:lvl>
    <w:lvl w:ilvl="6" w:tplc="C17C604C">
      <w:start w:val="1"/>
      <w:numFmt w:val="bullet"/>
      <w:lvlText w:val=""/>
      <w:lvlJc w:val="left"/>
      <w:pPr>
        <w:ind w:left="5040" w:hanging="360"/>
      </w:pPr>
      <w:rPr>
        <w:rFonts w:ascii="Symbol" w:hAnsi="Symbol" w:hint="default"/>
      </w:rPr>
    </w:lvl>
    <w:lvl w:ilvl="7" w:tplc="B8366DA4">
      <w:start w:val="1"/>
      <w:numFmt w:val="bullet"/>
      <w:lvlText w:val="o"/>
      <w:lvlJc w:val="left"/>
      <w:pPr>
        <w:ind w:left="5760" w:hanging="360"/>
      </w:pPr>
      <w:rPr>
        <w:rFonts w:ascii="Courier New" w:hAnsi="Courier New" w:hint="default"/>
      </w:rPr>
    </w:lvl>
    <w:lvl w:ilvl="8" w:tplc="951CC028">
      <w:start w:val="1"/>
      <w:numFmt w:val="bullet"/>
      <w:lvlText w:val=""/>
      <w:lvlJc w:val="left"/>
      <w:pPr>
        <w:ind w:left="6480" w:hanging="360"/>
      </w:pPr>
      <w:rPr>
        <w:rFonts w:ascii="Wingdings" w:hAnsi="Wingdings" w:hint="default"/>
      </w:rPr>
    </w:lvl>
  </w:abstractNum>
  <w:abstractNum w:abstractNumId="13" w15:restartNumberingAfterBreak="0">
    <w:nsid w:val="0B0C0DEF"/>
    <w:multiLevelType w:val="multilevel"/>
    <w:tmpl w:val="885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A4294"/>
    <w:multiLevelType w:val="hybridMultilevel"/>
    <w:tmpl w:val="E4CC1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290214"/>
    <w:multiLevelType w:val="hybridMultilevel"/>
    <w:tmpl w:val="831E9E9A"/>
    <w:lvl w:ilvl="0" w:tplc="16B8FEEA">
      <w:start w:val="1"/>
      <w:numFmt w:val="bullet"/>
      <w:lvlText w:val=""/>
      <w:lvlJc w:val="left"/>
      <w:pPr>
        <w:ind w:left="720" w:hanging="360"/>
      </w:pPr>
      <w:rPr>
        <w:rFonts w:ascii="Symbol" w:hAnsi="Symbol" w:hint="default"/>
      </w:rPr>
    </w:lvl>
    <w:lvl w:ilvl="1" w:tplc="18FCDCAA">
      <w:start w:val="1"/>
      <w:numFmt w:val="bullet"/>
      <w:lvlText w:val="o"/>
      <w:lvlJc w:val="left"/>
      <w:pPr>
        <w:ind w:left="1440" w:hanging="360"/>
      </w:pPr>
      <w:rPr>
        <w:rFonts w:ascii="Courier New" w:hAnsi="Courier New" w:hint="default"/>
      </w:rPr>
    </w:lvl>
    <w:lvl w:ilvl="2" w:tplc="1C621C8E">
      <w:start w:val="1"/>
      <w:numFmt w:val="bullet"/>
      <w:lvlText w:val=""/>
      <w:lvlJc w:val="left"/>
      <w:pPr>
        <w:ind w:left="2160" w:hanging="360"/>
      </w:pPr>
      <w:rPr>
        <w:rFonts w:ascii="Wingdings" w:hAnsi="Wingdings" w:hint="default"/>
      </w:rPr>
    </w:lvl>
    <w:lvl w:ilvl="3" w:tplc="C7F8F9C2">
      <w:start w:val="1"/>
      <w:numFmt w:val="bullet"/>
      <w:lvlText w:val=""/>
      <w:lvlJc w:val="left"/>
      <w:pPr>
        <w:ind w:left="2880" w:hanging="360"/>
      </w:pPr>
      <w:rPr>
        <w:rFonts w:ascii="Symbol" w:hAnsi="Symbol" w:hint="default"/>
      </w:rPr>
    </w:lvl>
    <w:lvl w:ilvl="4" w:tplc="0B448CA4">
      <w:start w:val="1"/>
      <w:numFmt w:val="bullet"/>
      <w:lvlText w:val="o"/>
      <w:lvlJc w:val="left"/>
      <w:pPr>
        <w:ind w:left="3600" w:hanging="360"/>
      </w:pPr>
      <w:rPr>
        <w:rFonts w:ascii="Courier New" w:hAnsi="Courier New" w:hint="default"/>
      </w:rPr>
    </w:lvl>
    <w:lvl w:ilvl="5" w:tplc="0AB2A4CE">
      <w:start w:val="1"/>
      <w:numFmt w:val="bullet"/>
      <w:lvlText w:val=""/>
      <w:lvlJc w:val="left"/>
      <w:pPr>
        <w:ind w:left="4320" w:hanging="360"/>
      </w:pPr>
      <w:rPr>
        <w:rFonts w:ascii="Wingdings" w:hAnsi="Wingdings" w:hint="default"/>
      </w:rPr>
    </w:lvl>
    <w:lvl w:ilvl="6" w:tplc="1428AA0A">
      <w:start w:val="1"/>
      <w:numFmt w:val="bullet"/>
      <w:lvlText w:val=""/>
      <w:lvlJc w:val="left"/>
      <w:pPr>
        <w:ind w:left="5040" w:hanging="360"/>
      </w:pPr>
      <w:rPr>
        <w:rFonts w:ascii="Symbol" w:hAnsi="Symbol" w:hint="default"/>
      </w:rPr>
    </w:lvl>
    <w:lvl w:ilvl="7" w:tplc="DCBCCCB2">
      <w:start w:val="1"/>
      <w:numFmt w:val="bullet"/>
      <w:lvlText w:val="o"/>
      <w:lvlJc w:val="left"/>
      <w:pPr>
        <w:ind w:left="5760" w:hanging="360"/>
      </w:pPr>
      <w:rPr>
        <w:rFonts w:ascii="Courier New" w:hAnsi="Courier New" w:hint="default"/>
      </w:rPr>
    </w:lvl>
    <w:lvl w:ilvl="8" w:tplc="5D10C8C2">
      <w:start w:val="1"/>
      <w:numFmt w:val="bullet"/>
      <w:lvlText w:val=""/>
      <w:lvlJc w:val="left"/>
      <w:pPr>
        <w:ind w:left="6480" w:hanging="360"/>
      </w:pPr>
      <w:rPr>
        <w:rFonts w:ascii="Wingdings" w:hAnsi="Wingdings" w:hint="default"/>
      </w:rPr>
    </w:lvl>
  </w:abstractNum>
  <w:abstractNum w:abstractNumId="16" w15:restartNumberingAfterBreak="0">
    <w:nsid w:val="0FFBC800"/>
    <w:multiLevelType w:val="hybridMultilevel"/>
    <w:tmpl w:val="992245E4"/>
    <w:lvl w:ilvl="0" w:tplc="C2A27DB0">
      <w:start w:val="1"/>
      <w:numFmt w:val="decimal"/>
      <w:lvlText w:val="%1."/>
      <w:lvlJc w:val="left"/>
      <w:pPr>
        <w:ind w:left="720" w:hanging="360"/>
      </w:pPr>
    </w:lvl>
    <w:lvl w:ilvl="1" w:tplc="59326E7C">
      <w:start w:val="1"/>
      <w:numFmt w:val="lowerLetter"/>
      <w:lvlText w:val="%2."/>
      <w:lvlJc w:val="left"/>
      <w:pPr>
        <w:ind w:left="1440" w:hanging="360"/>
      </w:pPr>
    </w:lvl>
    <w:lvl w:ilvl="2" w:tplc="1F1E1EA2">
      <w:start w:val="1"/>
      <w:numFmt w:val="lowerRoman"/>
      <w:lvlText w:val="%3."/>
      <w:lvlJc w:val="right"/>
      <w:pPr>
        <w:ind w:left="2160" w:hanging="180"/>
      </w:pPr>
    </w:lvl>
    <w:lvl w:ilvl="3" w:tplc="B71C506C">
      <w:start w:val="1"/>
      <w:numFmt w:val="decimal"/>
      <w:lvlText w:val="%4."/>
      <w:lvlJc w:val="left"/>
      <w:pPr>
        <w:ind w:left="2880" w:hanging="360"/>
      </w:pPr>
    </w:lvl>
    <w:lvl w:ilvl="4" w:tplc="CA8E4496">
      <w:start w:val="1"/>
      <w:numFmt w:val="lowerLetter"/>
      <w:lvlText w:val="%5."/>
      <w:lvlJc w:val="left"/>
      <w:pPr>
        <w:ind w:left="3600" w:hanging="360"/>
      </w:pPr>
    </w:lvl>
    <w:lvl w:ilvl="5" w:tplc="7C764514">
      <w:start w:val="1"/>
      <w:numFmt w:val="lowerRoman"/>
      <w:lvlText w:val="%6."/>
      <w:lvlJc w:val="right"/>
      <w:pPr>
        <w:ind w:left="4320" w:hanging="180"/>
      </w:pPr>
    </w:lvl>
    <w:lvl w:ilvl="6" w:tplc="7A8852E6">
      <w:start w:val="1"/>
      <w:numFmt w:val="decimal"/>
      <w:lvlText w:val="%7."/>
      <w:lvlJc w:val="left"/>
      <w:pPr>
        <w:ind w:left="5040" w:hanging="360"/>
      </w:pPr>
    </w:lvl>
    <w:lvl w:ilvl="7" w:tplc="960E1A12">
      <w:start w:val="1"/>
      <w:numFmt w:val="lowerLetter"/>
      <w:lvlText w:val="%8."/>
      <w:lvlJc w:val="left"/>
      <w:pPr>
        <w:ind w:left="5760" w:hanging="360"/>
      </w:pPr>
    </w:lvl>
    <w:lvl w:ilvl="8" w:tplc="7A22E44C">
      <w:start w:val="1"/>
      <w:numFmt w:val="lowerRoman"/>
      <w:lvlText w:val="%9."/>
      <w:lvlJc w:val="right"/>
      <w:pPr>
        <w:ind w:left="6480" w:hanging="180"/>
      </w:pPr>
    </w:lvl>
  </w:abstractNum>
  <w:abstractNum w:abstractNumId="17" w15:restartNumberingAfterBreak="0">
    <w:nsid w:val="110E2726"/>
    <w:multiLevelType w:val="multilevel"/>
    <w:tmpl w:val="88B2AD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729A3BB"/>
    <w:multiLevelType w:val="hybridMultilevel"/>
    <w:tmpl w:val="9A5A1BE0"/>
    <w:lvl w:ilvl="0" w:tplc="A3B29230">
      <w:start w:val="1"/>
      <w:numFmt w:val="bullet"/>
      <w:lvlText w:val=""/>
      <w:lvlJc w:val="left"/>
      <w:pPr>
        <w:ind w:left="720" w:hanging="360"/>
      </w:pPr>
      <w:rPr>
        <w:rFonts w:ascii="Symbol" w:hAnsi="Symbol" w:hint="default"/>
      </w:rPr>
    </w:lvl>
    <w:lvl w:ilvl="1" w:tplc="E620E5E6">
      <w:start w:val="1"/>
      <w:numFmt w:val="bullet"/>
      <w:lvlText w:val="o"/>
      <w:lvlJc w:val="left"/>
      <w:pPr>
        <w:ind w:left="1440" w:hanging="360"/>
      </w:pPr>
      <w:rPr>
        <w:rFonts w:ascii="Courier New" w:hAnsi="Courier New" w:hint="default"/>
      </w:rPr>
    </w:lvl>
    <w:lvl w:ilvl="2" w:tplc="49C45B82">
      <w:start w:val="1"/>
      <w:numFmt w:val="bullet"/>
      <w:lvlText w:val=""/>
      <w:lvlJc w:val="left"/>
      <w:pPr>
        <w:ind w:left="2160" w:hanging="360"/>
      </w:pPr>
      <w:rPr>
        <w:rFonts w:ascii="Wingdings" w:hAnsi="Wingdings" w:hint="default"/>
      </w:rPr>
    </w:lvl>
    <w:lvl w:ilvl="3" w:tplc="20441DA6">
      <w:start w:val="1"/>
      <w:numFmt w:val="bullet"/>
      <w:lvlText w:val=""/>
      <w:lvlJc w:val="left"/>
      <w:pPr>
        <w:ind w:left="2880" w:hanging="360"/>
      </w:pPr>
      <w:rPr>
        <w:rFonts w:ascii="Symbol" w:hAnsi="Symbol" w:hint="default"/>
      </w:rPr>
    </w:lvl>
    <w:lvl w:ilvl="4" w:tplc="C5DE8D30">
      <w:start w:val="1"/>
      <w:numFmt w:val="bullet"/>
      <w:lvlText w:val="o"/>
      <w:lvlJc w:val="left"/>
      <w:pPr>
        <w:ind w:left="3600" w:hanging="360"/>
      </w:pPr>
      <w:rPr>
        <w:rFonts w:ascii="Courier New" w:hAnsi="Courier New" w:hint="default"/>
      </w:rPr>
    </w:lvl>
    <w:lvl w:ilvl="5" w:tplc="ED568654">
      <w:start w:val="1"/>
      <w:numFmt w:val="bullet"/>
      <w:lvlText w:val=""/>
      <w:lvlJc w:val="left"/>
      <w:pPr>
        <w:ind w:left="4320" w:hanging="360"/>
      </w:pPr>
      <w:rPr>
        <w:rFonts w:ascii="Wingdings" w:hAnsi="Wingdings" w:hint="default"/>
      </w:rPr>
    </w:lvl>
    <w:lvl w:ilvl="6" w:tplc="DF763FCC">
      <w:start w:val="1"/>
      <w:numFmt w:val="bullet"/>
      <w:lvlText w:val=""/>
      <w:lvlJc w:val="left"/>
      <w:pPr>
        <w:ind w:left="5040" w:hanging="360"/>
      </w:pPr>
      <w:rPr>
        <w:rFonts w:ascii="Symbol" w:hAnsi="Symbol" w:hint="default"/>
      </w:rPr>
    </w:lvl>
    <w:lvl w:ilvl="7" w:tplc="0A4E987E">
      <w:start w:val="1"/>
      <w:numFmt w:val="bullet"/>
      <w:lvlText w:val="o"/>
      <w:lvlJc w:val="left"/>
      <w:pPr>
        <w:ind w:left="5760" w:hanging="360"/>
      </w:pPr>
      <w:rPr>
        <w:rFonts w:ascii="Courier New" w:hAnsi="Courier New" w:hint="default"/>
      </w:rPr>
    </w:lvl>
    <w:lvl w:ilvl="8" w:tplc="97BA4CD0">
      <w:start w:val="1"/>
      <w:numFmt w:val="bullet"/>
      <w:lvlText w:val=""/>
      <w:lvlJc w:val="left"/>
      <w:pPr>
        <w:ind w:left="6480" w:hanging="360"/>
      </w:pPr>
      <w:rPr>
        <w:rFonts w:ascii="Wingdings" w:hAnsi="Wingdings" w:hint="default"/>
      </w:rPr>
    </w:lvl>
  </w:abstractNum>
  <w:abstractNum w:abstractNumId="19" w15:restartNumberingAfterBreak="0">
    <w:nsid w:val="17FDB835"/>
    <w:multiLevelType w:val="hybridMultilevel"/>
    <w:tmpl w:val="DC786322"/>
    <w:lvl w:ilvl="0" w:tplc="669CEF40">
      <w:start w:val="1"/>
      <w:numFmt w:val="bullet"/>
      <w:lvlText w:val=""/>
      <w:lvlJc w:val="left"/>
      <w:pPr>
        <w:ind w:left="720" w:hanging="360"/>
      </w:pPr>
      <w:rPr>
        <w:rFonts w:ascii="Symbol" w:hAnsi="Symbol" w:hint="default"/>
      </w:rPr>
    </w:lvl>
    <w:lvl w:ilvl="1" w:tplc="F1EA5990">
      <w:start w:val="1"/>
      <w:numFmt w:val="bullet"/>
      <w:lvlText w:val="o"/>
      <w:lvlJc w:val="left"/>
      <w:pPr>
        <w:ind w:left="1440" w:hanging="360"/>
      </w:pPr>
      <w:rPr>
        <w:rFonts w:ascii="Courier New" w:hAnsi="Courier New" w:hint="default"/>
      </w:rPr>
    </w:lvl>
    <w:lvl w:ilvl="2" w:tplc="7D00C9BE">
      <w:start w:val="1"/>
      <w:numFmt w:val="bullet"/>
      <w:lvlText w:val=""/>
      <w:lvlJc w:val="left"/>
      <w:pPr>
        <w:ind w:left="2160" w:hanging="360"/>
      </w:pPr>
      <w:rPr>
        <w:rFonts w:ascii="Wingdings" w:hAnsi="Wingdings" w:hint="default"/>
      </w:rPr>
    </w:lvl>
    <w:lvl w:ilvl="3" w:tplc="FD703CA6">
      <w:start w:val="1"/>
      <w:numFmt w:val="bullet"/>
      <w:lvlText w:val=""/>
      <w:lvlJc w:val="left"/>
      <w:pPr>
        <w:ind w:left="2880" w:hanging="360"/>
      </w:pPr>
      <w:rPr>
        <w:rFonts w:ascii="Symbol" w:hAnsi="Symbol" w:hint="default"/>
      </w:rPr>
    </w:lvl>
    <w:lvl w:ilvl="4" w:tplc="192AE2AE">
      <w:start w:val="1"/>
      <w:numFmt w:val="bullet"/>
      <w:lvlText w:val="o"/>
      <w:lvlJc w:val="left"/>
      <w:pPr>
        <w:ind w:left="3600" w:hanging="360"/>
      </w:pPr>
      <w:rPr>
        <w:rFonts w:ascii="Courier New" w:hAnsi="Courier New" w:hint="default"/>
      </w:rPr>
    </w:lvl>
    <w:lvl w:ilvl="5" w:tplc="A7F4BA44">
      <w:start w:val="1"/>
      <w:numFmt w:val="bullet"/>
      <w:lvlText w:val=""/>
      <w:lvlJc w:val="left"/>
      <w:pPr>
        <w:ind w:left="4320" w:hanging="360"/>
      </w:pPr>
      <w:rPr>
        <w:rFonts w:ascii="Wingdings" w:hAnsi="Wingdings" w:hint="default"/>
      </w:rPr>
    </w:lvl>
    <w:lvl w:ilvl="6" w:tplc="765E8074">
      <w:start w:val="1"/>
      <w:numFmt w:val="bullet"/>
      <w:lvlText w:val=""/>
      <w:lvlJc w:val="left"/>
      <w:pPr>
        <w:ind w:left="5040" w:hanging="360"/>
      </w:pPr>
      <w:rPr>
        <w:rFonts w:ascii="Symbol" w:hAnsi="Symbol" w:hint="default"/>
      </w:rPr>
    </w:lvl>
    <w:lvl w:ilvl="7" w:tplc="59989FD4">
      <w:start w:val="1"/>
      <w:numFmt w:val="bullet"/>
      <w:lvlText w:val="o"/>
      <w:lvlJc w:val="left"/>
      <w:pPr>
        <w:ind w:left="5760" w:hanging="360"/>
      </w:pPr>
      <w:rPr>
        <w:rFonts w:ascii="Courier New" w:hAnsi="Courier New" w:hint="default"/>
      </w:rPr>
    </w:lvl>
    <w:lvl w:ilvl="8" w:tplc="0E2ABAD8">
      <w:start w:val="1"/>
      <w:numFmt w:val="bullet"/>
      <w:lvlText w:val=""/>
      <w:lvlJc w:val="left"/>
      <w:pPr>
        <w:ind w:left="6480" w:hanging="360"/>
      </w:pPr>
      <w:rPr>
        <w:rFonts w:ascii="Wingdings" w:hAnsi="Wingdings" w:hint="default"/>
      </w:rPr>
    </w:lvl>
  </w:abstractNum>
  <w:abstractNum w:abstractNumId="20" w15:restartNumberingAfterBreak="0">
    <w:nsid w:val="1B582A02"/>
    <w:multiLevelType w:val="multilevel"/>
    <w:tmpl w:val="A13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6350D"/>
    <w:multiLevelType w:val="hybridMultilevel"/>
    <w:tmpl w:val="69265A7C"/>
    <w:lvl w:ilvl="0" w:tplc="B8BEFB3E">
      <w:start w:val="1"/>
      <w:numFmt w:val="bullet"/>
      <w:lvlText w:val=""/>
      <w:lvlJc w:val="left"/>
      <w:pPr>
        <w:ind w:left="720" w:hanging="360"/>
      </w:pPr>
      <w:rPr>
        <w:rFonts w:ascii="Symbol" w:hAnsi="Symbol" w:hint="default"/>
      </w:rPr>
    </w:lvl>
    <w:lvl w:ilvl="1" w:tplc="2B04946E">
      <w:start w:val="1"/>
      <w:numFmt w:val="bullet"/>
      <w:lvlText w:val="o"/>
      <w:lvlJc w:val="left"/>
      <w:pPr>
        <w:ind w:left="1440" w:hanging="360"/>
      </w:pPr>
      <w:rPr>
        <w:rFonts w:ascii="Courier New" w:hAnsi="Courier New" w:hint="default"/>
      </w:rPr>
    </w:lvl>
    <w:lvl w:ilvl="2" w:tplc="A73C5C0C">
      <w:start w:val="1"/>
      <w:numFmt w:val="bullet"/>
      <w:lvlText w:val=""/>
      <w:lvlJc w:val="left"/>
      <w:pPr>
        <w:ind w:left="2160" w:hanging="360"/>
      </w:pPr>
      <w:rPr>
        <w:rFonts w:ascii="Wingdings" w:hAnsi="Wingdings" w:hint="default"/>
      </w:rPr>
    </w:lvl>
    <w:lvl w:ilvl="3" w:tplc="A89CF210">
      <w:start w:val="1"/>
      <w:numFmt w:val="bullet"/>
      <w:lvlText w:val=""/>
      <w:lvlJc w:val="left"/>
      <w:pPr>
        <w:ind w:left="2880" w:hanging="360"/>
      </w:pPr>
      <w:rPr>
        <w:rFonts w:ascii="Symbol" w:hAnsi="Symbol" w:hint="default"/>
      </w:rPr>
    </w:lvl>
    <w:lvl w:ilvl="4" w:tplc="E82EEE22">
      <w:start w:val="1"/>
      <w:numFmt w:val="bullet"/>
      <w:lvlText w:val="o"/>
      <w:lvlJc w:val="left"/>
      <w:pPr>
        <w:ind w:left="3600" w:hanging="360"/>
      </w:pPr>
      <w:rPr>
        <w:rFonts w:ascii="Courier New" w:hAnsi="Courier New" w:hint="default"/>
      </w:rPr>
    </w:lvl>
    <w:lvl w:ilvl="5" w:tplc="4D5C3A6A">
      <w:start w:val="1"/>
      <w:numFmt w:val="bullet"/>
      <w:lvlText w:val=""/>
      <w:lvlJc w:val="left"/>
      <w:pPr>
        <w:ind w:left="4320" w:hanging="360"/>
      </w:pPr>
      <w:rPr>
        <w:rFonts w:ascii="Wingdings" w:hAnsi="Wingdings" w:hint="default"/>
      </w:rPr>
    </w:lvl>
    <w:lvl w:ilvl="6" w:tplc="40C67418">
      <w:start w:val="1"/>
      <w:numFmt w:val="bullet"/>
      <w:lvlText w:val=""/>
      <w:lvlJc w:val="left"/>
      <w:pPr>
        <w:ind w:left="5040" w:hanging="360"/>
      </w:pPr>
      <w:rPr>
        <w:rFonts w:ascii="Symbol" w:hAnsi="Symbol" w:hint="default"/>
      </w:rPr>
    </w:lvl>
    <w:lvl w:ilvl="7" w:tplc="2BD4AB6C">
      <w:start w:val="1"/>
      <w:numFmt w:val="bullet"/>
      <w:lvlText w:val="o"/>
      <w:lvlJc w:val="left"/>
      <w:pPr>
        <w:ind w:left="5760" w:hanging="360"/>
      </w:pPr>
      <w:rPr>
        <w:rFonts w:ascii="Courier New" w:hAnsi="Courier New" w:hint="default"/>
      </w:rPr>
    </w:lvl>
    <w:lvl w:ilvl="8" w:tplc="D1DECAA2">
      <w:start w:val="1"/>
      <w:numFmt w:val="bullet"/>
      <w:lvlText w:val=""/>
      <w:lvlJc w:val="left"/>
      <w:pPr>
        <w:ind w:left="6480" w:hanging="360"/>
      </w:pPr>
      <w:rPr>
        <w:rFonts w:ascii="Wingdings" w:hAnsi="Wingdings" w:hint="default"/>
      </w:rPr>
    </w:lvl>
  </w:abstractNum>
  <w:abstractNum w:abstractNumId="22" w15:restartNumberingAfterBreak="0">
    <w:nsid w:val="1DD0F254"/>
    <w:multiLevelType w:val="hybridMultilevel"/>
    <w:tmpl w:val="3E186F92"/>
    <w:lvl w:ilvl="0" w:tplc="D1F4FE1E">
      <w:start w:val="1"/>
      <w:numFmt w:val="bullet"/>
      <w:lvlText w:val=""/>
      <w:lvlJc w:val="left"/>
      <w:pPr>
        <w:ind w:left="720" w:hanging="360"/>
      </w:pPr>
      <w:rPr>
        <w:rFonts w:ascii="Symbol" w:hAnsi="Symbol" w:hint="default"/>
      </w:rPr>
    </w:lvl>
    <w:lvl w:ilvl="1" w:tplc="4AB43F18">
      <w:start w:val="1"/>
      <w:numFmt w:val="bullet"/>
      <w:lvlText w:val="o"/>
      <w:lvlJc w:val="left"/>
      <w:pPr>
        <w:ind w:left="1440" w:hanging="360"/>
      </w:pPr>
      <w:rPr>
        <w:rFonts w:ascii="Courier New" w:hAnsi="Courier New" w:hint="default"/>
      </w:rPr>
    </w:lvl>
    <w:lvl w:ilvl="2" w:tplc="F39E9D6A">
      <w:start w:val="1"/>
      <w:numFmt w:val="bullet"/>
      <w:lvlText w:val=""/>
      <w:lvlJc w:val="left"/>
      <w:pPr>
        <w:ind w:left="2160" w:hanging="360"/>
      </w:pPr>
      <w:rPr>
        <w:rFonts w:ascii="Wingdings" w:hAnsi="Wingdings" w:hint="default"/>
      </w:rPr>
    </w:lvl>
    <w:lvl w:ilvl="3" w:tplc="86E22F20">
      <w:start w:val="1"/>
      <w:numFmt w:val="bullet"/>
      <w:lvlText w:val=""/>
      <w:lvlJc w:val="left"/>
      <w:pPr>
        <w:ind w:left="2880" w:hanging="360"/>
      </w:pPr>
      <w:rPr>
        <w:rFonts w:ascii="Symbol" w:hAnsi="Symbol" w:hint="default"/>
      </w:rPr>
    </w:lvl>
    <w:lvl w:ilvl="4" w:tplc="2E725490">
      <w:start w:val="1"/>
      <w:numFmt w:val="bullet"/>
      <w:lvlText w:val="o"/>
      <w:lvlJc w:val="left"/>
      <w:pPr>
        <w:ind w:left="3600" w:hanging="360"/>
      </w:pPr>
      <w:rPr>
        <w:rFonts w:ascii="Courier New" w:hAnsi="Courier New" w:hint="default"/>
      </w:rPr>
    </w:lvl>
    <w:lvl w:ilvl="5" w:tplc="89560B00">
      <w:start w:val="1"/>
      <w:numFmt w:val="bullet"/>
      <w:lvlText w:val=""/>
      <w:lvlJc w:val="left"/>
      <w:pPr>
        <w:ind w:left="4320" w:hanging="360"/>
      </w:pPr>
      <w:rPr>
        <w:rFonts w:ascii="Wingdings" w:hAnsi="Wingdings" w:hint="default"/>
      </w:rPr>
    </w:lvl>
    <w:lvl w:ilvl="6" w:tplc="7A44EA1A">
      <w:start w:val="1"/>
      <w:numFmt w:val="bullet"/>
      <w:lvlText w:val=""/>
      <w:lvlJc w:val="left"/>
      <w:pPr>
        <w:ind w:left="5040" w:hanging="360"/>
      </w:pPr>
      <w:rPr>
        <w:rFonts w:ascii="Symbol" w:hAnsi="Symbol" w:hint="default"/>
      </w:rPr>
    </w:lvl>
    <w:lvl w:ilvl="7" w:tplc="A520252A">
      <w:start w:val="1"/>
      <w:numFmt w:val="bullet"/>
      <w:lvlText w:val="o"/>
      <w:lvlJc w:val="left"/>
      <w:pPr>
        <w:ind w:left="5760" w:hanging="360"/>
      </w:pPr>
      <w:rPr>
        <w:rFonts w:ascii="Courier New" w:hAnsi="Courier New" w:hint="default"/>
      </w:rPr>
    </w:lvl>
    <w:lvl w:ilvl="8" w:tplc="302C86B2">
      <w:start w:val="1"/>
      <w:numFmt w:val="bullet"/>
      <w:lvlText w:val=""/>
      <w:lvlJc w:val="left"/>
      <w:pPr>
        <w:ind w:left="6480" w:hanging="360"/>
      </w:pPr>
      <w:rPr>
        <w:rFonts w:ascii="Wingdings" w:hAnsi="Wingdings" w:hint="default"/>
      </w:rPr>
    </w:lvl>
  </w:abstractNum>
  <w:abstractNum w:abstractNumId="23" w15:restartNumberingAfterBreak="0">
    <w:nsid w:val="1E151F8C"/>
    <w:multiLevelType w:val="hybridMultilevel"/>
    <w:tmpl w:val="86D626F0"/>
    <w:lvl w:ilvl="0" w:tplc="2D0CAEFE">
      <w:start w:val="1"/>
      <w:numFmt w:val="bullet"/>
      <w:lvlText w:val=""/>
      <w:lvlJc w:val="left"/>
      <w:pPr>
        <w:ind w:left="720" w:hanging="360"/>
      </w:pPr>
      <w:rPr>
        <w:rFonts w:ascii="Symbol" w:hAnsi="Symbol" w:hint="default"/>
      </w:rPr>
    </w:lvl>
    <w:lvl w:ilvl="1" w:tplc="DBD8A018">
      <w:start w:val="1"/>
      <w:numFmt w:val="bullet"/>
      <w:lvlText w:val="o"/>
      <w:lvlJc w:val="left"/>
      <w:pPr>
        <w:ind w:left="1440" w:hanging="360"/>
      </w:pPr>
      <w:rPr>
        <w:rFonts w:ascii="Courier New" w:hAnsi="Courier New" w:hint="default"/>
      </w:rPr>
    </w:lvl>
    <w:lvl w:ilvl="2" w:tplc="508A42E8">
      <w:start w:val="1"/>
      <w:numFmt w:val="bullet"/>
      <w:lvlText w:val=""/>
      <w:lvlJc w:val="left"/>
      <w:pPr>
        <w:ind w:left="2160" w:hanging="360"/>
      </w:pPr>
      <w:rPr>
        <w:rFonts w:ascii="Wingdings" w:hAnsi="Wingdings" w:hint="default"/>
      </w:rPr>
    </w:lvl>
    <w:lvl w:ilvl="3" w:tplc="351A96C8">
      <w:start w:val="1"/>
      <w:numFmt w:val="bullet"/>
      <w:lvlText w:val=""/>
      <w:lvlJc w:val="left"/>
      <w:pPr>
        <w:ind w:left="2880" w:hanging="360"/>
      </w:pPr>
      <w:rPr>
        <w:rFonts w:ascii="Symbol" w:hAnsi="Symbol" w:hint="default"/>
      </w:rPr>
    </w:lvl>
    <w:lvl w:ilvl="4" w:tplc="DF345350">
      <w:start w:val="1"/>
      <w:numFmt w:val="bullet"/>
      <w:lvlText w:val="o"/>
      <w:lvlJc w:val="left"/>
      <w:pPr>
        <w:ind w:left="3600" w:hanging="360"/>
      </w:pPr>
      <w:rPr>
        <w:rFonts w:ascii="Courier New" w:hAnsi="Courier New" w:hint="default"/>
      </w:rPr>
    </w:lvl>
    <w:lvl w:ilvl="5" w:tplc="733AF2B8">
      <w:start w:val="1"/>
      <w:numFmt w:val="bullet"/>
      <w:lvlText w:val=""/>
      <w:lvlJc w:val="left"/>
      <w:pPr>
        <w:ind w:left="4320" w:hanging="360"/>
      </w:pPr>
      <w:rPr>
        <w:rFonts w:ascii="Wingdings" w:hAnsi="Wingdings" w:hint="default"/>
      </w:rPr>
    </w:lvl>
    <w:lvl w:ilvl="6" w:tplc="05A273EA">
      <w:start w:val="1"/>
      <w:numFmt w:val="bullet"/>
      <w:lvlText w:val=""/>
      <w:lvlJc w:val="left"/>
      <w:pPr>
        <w:ind w:left="5040" w:hanging="360"/>
      </w:pPr>
      <w:rPr>
        <w:rFonts w:ascii="Symbol" w:hAnsi="Symbol" w:hint="default"/>
      </w:rPr>
    </w:lvl>
    <w:lvl w:ilvl="7" w:tplc="3A3426EA">
      <w:start w:val="1"/>
      <w:numFmt w:val="bullet"/>
      <w:lvlText w:val="o"/>
      <w:lvlJc w:val="left"/>
      <w:pPr>
        <w:ind w:left="5760" w:hanging="360"/>
      </w:pPr>
      <w:rPr>
        <w:rFonts w:ascii="Courier New" w:hAnsi="Courier New" w:hint="default"/>
      </w:rPr>
    </w:lvl>
    <w:lvl w:ilvl="8" w:tplc="440E47C0">
      <w:start w:val="1"/>
      <w:numFmt w:val="bullet"/>
      <w:lvlText w:val=""/>
      <w:lvlJc w:val="left"/>
      <w:pPr>
        <w:ind w:left="6480" w:hanging="360"/>
      </w:pPr>
      <w:rPr>
        <w:rFonts w:ascii="Wingdings" w:hAnsi="Wingdings" w:hint="default"/>
      </w:rPr>
    </w:lvl>
  </w:abstractNum>
  <w:abstractNum w:abstractNumId="24" w15:restartNumberingAfterBreak="0">
    <w:nsid w:val="1EF5FFAE"/>
    <w:multiLevelType w:val="hybridMultilevel"/>
    <w:tmpl w:val="9944358C"/>
    <w:lvl w:ilvl="0" w:tplc="87D0CF9C">
      <w:start w:val="1"/>
      <w:numFmt w:val="bullet"/>
      <w:lvlText w:val=""/>
      <w:lvlJc w:val="left"/>
      <w:pPr>
        <w:ind w:left="720" w:hanging="360"/>
      </w:pPr>
      <w:rPr>
        <w:rFonts w:ascii="Symbol" w:hAnsi="Symbol" w:hint="default"/>
      </w:rPr>
    </w:lvl>
    <w:lvl w:ilvl="1" w:tplc="356A69C6">
      <w:start w:val="1"/>
      <w:numFmt w:val="bullet"/>
      <w:lvlText w:val="o"/>
      <w:lvlJc w:val="left"/>
      <w:pPr>
        <w:ind w:left="1440" w:hanging="360"/>
      </w:pPr>
      <w:rPr>
        <w:rFonts w:ascii="Courier New" w:hAnsi="Courier New" w:hint="default"/>
      </w:rPr>
    </w:lvl>
    <w:lvl w:ilvl="2" w:tplc="49104A94">
      <w:start w:val="1"/>
      <w:numFmt w:val="bullet"/>
      <w:lvlText w:val=""/>
      <w:lvlJc w:val="left"/>
      <w:pPr>
        <w:ind w:left="2160" w:hanging="360"/>
      </w:pPr>
      <w:rPr>
        <w:rFonts w:ascii="Wingdings" w:hAnsi="Wingdings" w:hint="default"/>
      </w:rPr>
    </w:lvl>
    <w:lvl w:ilvl="3" w:tplc="7AA8FD6A">
      <w:start w:val="1"/>
      <w:numFmt w:val="bullet"/>
      <w:lvlText w:val=""/>
      <w:lvlJc w:val="left"/>
      <w:pPr>
        <w:ind w:left="2880" w:hanging="360"/>
      </w:pPr>
      <w:rPr>
        <w:rFonts w:ascii="Symbol" w:hAnsi="Symbol" w:hint="default"/>
      </w:rPr>
    </w:lvl>
    <w:lvl w:ilvl="4" w:tplc="6638CA44">
      <w:start w:val="1"/>
      <w:numFmt w:val="bullet"/>
      <w:lvlText w:val="o"/>
      <w:lvlJc w:val="left"/>
      <w:pPr>
        <w:ind w:left="3600" w:hanging="360"/>
      </w:pPr>
      <w:rPr>
        <w:rFonts w:ascii="Courier New" w:hAnsi="Courier New" w:hint="default"/>
      </w:rPr>
    </w:lvl>
    <w:lvl w:ilvl="5" w:tplc="1DF46BA4">
      <w:start w:val="1"/>
      <w:numFmt w:val="bullet"/>
      <w:lvlText w:val=""/>
      <w:lvlJc w:val="left"/>
      <w:pPr>
        <w:ind w:left="4320" w:hanging="360"/>
      </w:pPr>
      <w:rPr>
        <w:rFonts w:ascii="Wingdings" w:hAnsi="Wingdings" w:hint="default"/>
      </w:rPr>
    </w:lvl>
    <w:lvl w:ilvl="6" w:tplc="CE0E97B4">
      <w:start w:val="1"/>
      <w:numFmt w:val="bullet"/>
      <w:lvlText w:val=""/>
      <w:lvlJc w:val="left"/>
      <w:pPr>
        <w:ind w:left="5040" w:hanging="360"/>
      </w:pPr>
      <w:rPr>
        <w:rFonts w:ascii="Symbol" w:hAnsi="Symbol" w:hint="default"/>
      </w:rPr>
    </w:lvl>
    <w:lvl w:ilvl="7" w:tplc="440A9DD0">
      <w:start w:val="1"/>
      <w:numFmt w:val="bullet"/>
      <w:lvlText w:val="o"/>
      <w:lvlJc w:val="left"/>
      <w:pPr>
        <w:ind w:left="5760" w:hanging="360"/>
      </w:pPr>
      <w:rPr>
        <w:rFonts w:ascii="Courier New" w:hAnsi="Courier New" w:hint="default"/>
      </w:rPr>
    </w:lvl>
    <w:lvl w:ilvl="8" w:tplc="D4E4D71C">
      <w:start w:val="1"/>
      <w:numFmt w:val="bullet"/>
      <w:lvlText w:val=""/>
      <w:lvlJc w:val="left"/>
      <w:pPr>
        <w:ind w:left="6480" w:hanging="360"/>
      </w:pPr>
      <w:rPr>
        <w:rFonts w:ascii="Wingdings" w:hAnsi="Wingdings" w:hint="default"/>
      </w:rPr>
    </w:lvl>
  </w:abstractNum>
  <w:abstractNum w:abstractNumId="25" w15:restartNumberingAfterBreak="0">
    <w:nsid w:val="223D8C9E"/>
    <w:multiLevelType w:val="hybridMultilevel"/>
    <w:tmpl w:val="57C4822C"/>
    <w:lvl w:ilvl="0" w:tplc="6FFA5BA8">
      <w:start w:val="1"/>
      <w:numFmt w:val="bullet"/>
      <w:lvlText w:val=""/>
      <w:lvlJc w:val="left"/>
      <w:pPr>
        <w:ind w:left="720" w:hanging="360"/>
      </w:pPr>
      <w:rPr>
        <w:rFonts w:ascii="Symbol" w:hAnsi="Symbol" w:hint="default"/>
      </w:rPr>
    </w:lvl>
    <w:lvl w:ilvl="1" w:tplc="BFE0A55E">
      <w:start w:val="1"/>
      <w:numFmt w:val="bullet"/>
      <w:lvlText w:val="o"/>
      <w:lvlJc w:val="left"/>
      <w:pPr>
        <w:ind w:left="1440" w:hanging="360"/>
      </w:pPr>
      <w:rPr>
        <w:rFonts w:ascii="Courier New" w:hAnsi="Courier New" w:hint="default"/>
      </w:rPr>
    </w:lvl>
    <w:lvl w:ilvl="2" w:tplc="8794C7CE">
      <w:start w:val="1"/>
      <w:numFmt w:val="bullet"/>
      <w:lvlText w:val=""/>
      <w:lvlJc w:val="left"/>
      <w:pPr>
        <w:ind w:left="2160" w:hanging="360"/>
      </w:pPr>
      <w:rPr>
        <w:rFonts w:ascii="Wingdings" w:hAnsi="Wingdings" w:hint="default"/>
      </w:rPr>
    </w:lvl>
    <w:lvl w:ilvl="3" w:tplc="E59E9ABE">
      <w:start w:val="1"/>
      <w:numFmt w:val="bullet"/>
      <w:lvlText w:val=""/>
      <w:lvlJc w:val="left"/>
      <w:pPr>
        <w:ind w:left="2880" w:hanging="360"/>
      </w:pPr>
      <w:rPr>
        <w:rFonts w:ascii="Symbol" w:hAnsi="Symbol" w:hint="default"/>
      </w:rPr>
    </w:lvl>
    <w:lvl w:ilvl="4" w:tplc="F4841BA4">
      <w:start w:val="1"/>
      <w:numFmt w:val="bullet"/>
      <w:lvlText w:val="o"/>
      <w:lvlJc w:val="left"/>
      <w:pPr>
        <w:ind w:left="3600" w:hanging="360"/>
      </w:pPr>
      <w:rPr>
        <w:rFonts w:ascii="Courier New" w:hAnsi="Courier New" w:hint="default"/>
      </w:rPr>
    </w:lvl>
    <w:lvl w:ilvl="5" w:tplc="ED58D8BA">
      <w:start w:val="1"/>
      <w:numFmt w:val="bullet"/>
      <w:lvlText w:val=""/>
      <w:lvlJc w:val="left"/>
      <w:pPr>
        <w:ind w:left="4320" w:hanging="360"/>
      </w:pPr>
      <w:rPr>
        <w:rFonts w:ascii="Wingdings" w:hAnsi="Wingdings" w:hint="default"/>
      </w:rPr>
    </w:lvl>
    <w:lvl w:ilvl="6" w:tplc="D93670BA">
      <w:start w:val="1"/>
      <w:numFmt w:val="bullet"/>
      <w:lvlText w:val=""/>
      <w:lvlJc w:val="left"/>
      <w:pPr>
        <w:ind w:left="5040" w:hanging="360"/>
      </w:pPr>
      <w:rPr>
        <w:rFonts w:ascii="Symbol" w:hAnsi="Symbol" w:hint="default"/>
      </w:rPr>
    </w:lvl>
    <w:lvl w:ilvl="7" w:tplc="FC1A0D3A">
      <w:start w:val="1"/>
      <w:numFmt w:val="bullet"/>
      <w:lvlText w:val="o"/>
      <w:lvlJc w:val="left"/>
      <w:pPr>
        <w:ind w:left="5760" w:hanging="360"/>
      </w:pPr>
      <w:rPr>
        <w:rFonts w:ascii="Courier New" w:hAnsi="Courier New" w:hint="default"/>
      </w:rPr>
    </w:lvl>
    <w:lvl w:ilvl="8" w:tplc="DEC6FB2E">
      <w:start w:val="1"/>
      <w:numFmt w:val="bullet"/>
      <w:lvlText w:val=""/>
      <w:lvlJc w:val="left"/>
      <w:pPr>
        <w:ind w:left="6480" w:hanging="360"/>
      </w:pPr>
      <w:rPr>
        <w:rFonts w:ascii="Wingdings" w:hAnsi="Wingdings" w:hint="default"/>
      </w:rPr>
    </w:lvl>
  </w:abstractNum>
  <w:abstractNum w:abstractNumId="26" w15:restartNumberingAfterBreak="0">
    <w:nsid w:val="226FC79C"/>
    <w:multiLevelType w:val="hybridMultilevel"/>
    <w:tmpl w:val="0BC03ECE"/>
    <w:lvl w:ilvl="0" w:tplc="AF561B54">
      <w:start w:val="1"/>
      <w:numFmt w:val="bullet"/>
      <w:lvlText w:val=""/>
      <w:lvlJc w:val="left"/>
      <w:pPr>
        <w:ind w:left="720" w:hanging="360"/>
      </w:pPr>
      <w:rPr>
        <w:rFonts w:ascii="Symbol" w:hAnsi="Symbol" w:hint="default"/>
      </w:rPr>
    </w:lvl>
    <w:lvl w:ilvl="1" w:tplc="A87419CE">
      <w:start w:val="1"/>
      <w:numFmt w:val="bullet"/>
      <w:lvlText w:val="o"/>
      <w:lvlJc w:val="left"/>
      <w:pPr>
        <w:ind w:left="1440" w:hanging="360"/>
      </w:pPr>
      <w:rPr>
        <w:rFonts w:ascii="Courier New" w:hAnsi="Courier New" w:hint="default"/>
      </w:rPr>
    </w:lvl>
    <w:lvl w:ilvl="2" w:tplc="4BEAC830">
      <w:start w:val="1"/>
      <w:numFmt w:val="bullet"/>
      <w:lvlText w:val=""/>
      <w:lvlJc w:val="left"/>
      <w:pPr>
        <w:ind w:left="2160" w:hanging="360"/>
      </w:pPr>
      <w:rPr>
        <w:rFonts w:ascii="Wingdings" w:hAnsi="Wingdings" w:hint="default"/>
      </w:rPr>
    </w:lvl>
    <w:lvl w:ilvl="3" w:tplc="546890B8">
      <w:start w:val="1"/>
      <w:numFmt w:val="bullet"/>
      <w:lvlText w:val=""/>
      <w:lvlJc w:val="left"/>
      <w:pPr>
        <w:ind w:left="2880" w:hanging="360"/>
      </w:pPr>
      <w:rPr>
        <w:rFonts w:ascii="Symbol" w:hAnsi="Symbol" w:hint="default"/>
      </w:rPr>
    </w:lvl>
    <w:lvl w:ilvl="4" w:tplc="82DA76FE">
      <w:start w:val="1"/>
      <w:numFmt w:val="bullet"/>
      <w:lvlText w:val="o"/>
      <w:lvlJc w:val="left"/>
      <w:pPr>
        <w:ind w:left="3600" w:hanging="360"/>
      </w:pPr>
      <w:rPr>
        <w:rFonts w:ascii="Courier New" w:hAnsi="Courier New" w:hint="default"/>
      </w:rPr>
    </w:lvl>
    <w:lvl w:ilvl="5" w:tplc="51127084">
      <w:start w:val="1"/>
      <w:numFmt w:val="bullet"/>
      <w:lvlText w:val=""/>
      <w:lvlJc w:val="left"/>
      <w:pPr>
        <w:ind w:left="4320" w:hanging="360"/>
      </w:pPr>
      <w:rPr>
        <w:rFonts w:ascii="Wingdings" w:hAnsi="Wingdings" w:hint="default"/>
      </w:rPr>
    </w:lvl>
    <w:lvl w:ilvl="6" w:tplc="F802E97A">
      <w:start w:val="1"/>
      <w:numFmt w:val="bullet"/>
      <w:lvlText w:val=""/>
      <w:lvlJc w:val="left"/>
      <w:pPr>
        <w:ind w:left="5040" w:hanging="360"/>
      </w:pPr>
      <w:rPr>
        <w:rFonts w:ascii="Symbol" w:hAnsi="Symbol" w:hint="default"/>
      </w:rPr>
    </w:lvl>
    <w:lvl w:ilvl="7" w:tplc="A598551E">
      <w:start w:val="1"/>
      <w:numFmt w:val="bullet"/>
      <w:lvlText w:val="o"/>
      <w:lvlJc w:val="left"/>
      <w:pPr>
        <w:ind w:left="5760" w:hanging="360"/>
      </w:pPr>
      <w:rPr>
        <w:rFonts w:ascii="Courier New" w:hAnsi="Courier New" w:hint="default"/>
      </w:rPr>
    </w:lvl>
    <w:lvl w:ilvl="8" w:tplc="BDA28B96">
      <w:start w:val="1"/>
      <w:numFmt w:val="bullet"/>
      <w:lvlText w:val=""/>
      <w:lvlJc w:val="left"/>
      <w:pPr>
        <w:ind w:left="6480" w:hanging="360"/>
      </w:pPr>
      <w:rPr>
        <w:rFonts w:ascii="Wingdings" w:hAnsi="Wingdings" w:hint="default"/>
      </w:rPr>
    </w:lvl>
  </w:abstractNum>
  <w:abstractNum w:abstractNumId="27" w15:restartNumberingAfterBreak="0">
    <w:nsid w:val="23D36E7F"/>
    <w:multiLevelType w:val="hybridMultilevel"/>
    <w:tmpl w:val="7E201528"/>
    <w:lvl w:ilvl="0" w:tplc="E264BE70">
      <w:start w:val="1"/>
      <w:numFmt w:val="bullet"/>
      <w:lvlText w:val=""/>
      <w:lvlJc w:val="left"/>
      <w:pPr>
        <w:ind w:left="720" w:hanging="360"/>
      </w:pPr>
      <w:rPr>
        <w:rFonts w:ascii="Symbol" w:hAnsi="Symbol" w:hint="default"/>
      </w:rPr>
    </w:lvl>
    <w:lvl w:ilvl="1" w:tplc="81480C48">
      <w:start w:val="1"/>
      <w:numFmt w:val="bullet"/>
      <w:lvlText w:val="o"/>
      <w:lvlJc w:val="left"/>
      <w:pPr>
        <w:ind w:left="1440" w:hanging="360"/>
      </w:pPr>
      <w:rPr>
        <w:rFonts w:ascii="Courier New" w:hAnsi="Courier New" w:hint="default"/>
      </w:rPr>
    </w:lvl>
    <w:lvl w:ilvl="2" w:tplc="87F430CC">
      <w:start w:val="1"/>
      <w:numFmt w:val="bullet"/>
      <w:lvlText w:val=""/>
      <w:lvlJc w:val="left"/>
      <w:pPr>
        <w:ind w:left="2160" w:hanging="360"/>
      </w:pPr>
      <w:rPr>
        <w:rFonts w:ascii="Wingdings" w:hAnsi="Wingdings" w:hint="default"/>
      </w:rPr>
    </w:lvl>
    <w:lvl w:ilvl="3" w:tplc="5D3E80D6">
      <w:start w:val="1"/>
      <w:numFmt w:val="bullet"/>
      <w:lvlText w:val=""/>
      <w:lvlJc w:val="left"/>
      <w:pPr>
        <w:ind w:left="2880" w:hanging="360"/>
      </w:pPr>
      <w:rPr>
        <w:rFonts w:ascii="Symbol" w:hAnsi="Symbol" w:hint="default"/>
      </w:rPr>
    </w:lvl>
    <w:lvl w:ilvl="4" w:tplc="337A2888">
      <w:start w:val="1"/>
      <w:numFmt w:val="bullet"/>
      <w:lvlText w:val="o"/>
      <w:lvlJc w:val="left"/>
      <w:pPr>
        <w:ind w:left="3600" w:hanging="360"/>
      </w:pPr>
      <w:rPr>
        <w:rFonts w:ascii="Courier New" w:hAnsi="Courier New" w:hint="default"/>
      </w:rPr>
    </w:lvl>
    <w:lvl w:ilvl="5" w:tplc="5BC404EA">
      <w:start w:val="1"/>
      <w:numFmt w:val="bullet"/>
      <w:lvlText w:val=""/>
      <w:lvlJc w:val="left"/>
      <w:pPr>
        <w:ind w:left="4320" w:hanging="360"/>
      </w:pPr>
      <w:rPr>
        <w:rFonts w:ascii="Wingdings" w:hAnsi="Wingdings" w:hint="default"/>
      </w:rPr>
    </w:lvl>
    <w:lvl w:ilvl="6" w:tplc="E8301478">
      <w:start w:val="1"/>
      <w:numFmt w:val="bullet"/>
      <w:lvlText w:val=""/>
      <w:lvlJc w:val="left"/>
      <w:pPr>
        <w:ind w:left="5040" w:hanging="360"/>
      </w:pPr>
      <w:rPr>
        <w:rFonts w:ascii="Symbol" w:hAnsi="Symbol" w:hint="default"/>
      </w:rPr>
    </w:lvl>
    <w:lvl w:ilvl="7" w:tplc="B6DA5D90">
      <w:start w:val="1"/>
      <w:numFmt w:val="bullet"/>
      <w:lvlText w:val="o"/>
      <w:lvlJc w:val="left"/>
      <w:pPr>
        <w:ind w:left="5760" w:hanging="360"/>
      </w:pPr>
      <w:rPr>
        <w:rFonts w:ascii="Courier New" w:hAnsi="Courier New" w:hint="default"/>
      </w:rPr>
    </w:lvl>
    <w:lvl w:ilvl="8" w:tplc="B54490A8">
      <w:start w:val="1"/>
      <w:numFmt w:val="bullet"/>
      <w:lvlText w:val=""/>
      <w:lvlJc w:val="left"/>
      <w:pPr>
        <w:ind w:left="6480" w:hanging="360"/>
      </w:pPr>
      <w:rPr>
        <w:rFonts w:ascii="Wingdings" w:hAnsi="Wingdings" w:hint="default"/>
      </w:rPr>
    </w:lvl>
  </w:abstractNum>
  <w:abstractNum w:abstractNumId="28" w15:restartNumberingAfterBreak="0">
    <w:nsid w:val="25DDC7E2"/>
    <w:multiLevelType w:val="hybridMultilevel"/>
    <w:tmpl w:val="0240CF2E"/>
    <w:lvl w:ilvl="0" w:tplc="D264D8D4">
      <w:start w:val="1"/>
      <w:numFmt w:val="bullet"/>
      <w:lvlText w:val=""/>
      <w:lvlJc w:val="left"/>
      <w:pPr>
        <w:ind w:left="720" w:hanging="360"/>
      </w:pPr>
      <w:rPr>
        <w:rFonts w:ascii="Symbol" w:hAnsi="Symbol" w:hint="default"/>
      </w:rPr>
    </w:lvl>
    <w:lvl w:ilvl="1" w:tplc="BB1CD598">
      <w:start w:val="1"/>
      <w:numFmt w:val="bullet"/>
      <w:lvlText w:val="o"/>
      <w:lvlJc w:val="left"/>
      <w:pPr>
        <w:ind w:left="1440" w:hanging="360"/>
      </w:pPr>
      <w:rPr>
        <w:rFonts w:ascii="Courier New" w:hAnsi="Courier New" w:hint="default"/>
      </w:rPr>
    </w:lvl>
    <w:lvl w:ilvl="2" w:tplc="C5E0B1D8">
      <w:start w:val="1"/>
      <w:numFmt w:val="bullet"/>
      <w:lvlText w:val=""/>
      <w:lvlJc w:val="left"/>
      <w:pPr>
        <w:ind w:left="2160" w:hanging="360"/>
      </w:pPr>
      <w:rPr>
        <w:rFonts w:ascii="Wingdings" w:hAnsi="Wingdings" w:hint="default"/>
      </w:rPr>
    </w:lvl>
    <w:lvl w:ilvl="3" w:tplc="60ECC744">
      <w:start w:val="1"/>
      <w:numFmt w:val="bullet"/>
      <w:lvlText w:val=""/>
      <w:lvlJc w:val="left"/>
      <w:pPr>
        <w:ind w:left="2880" w:hanging="360"/>
      </w:pPr>
      <w:rPr>
        <w:rFonts w:ascii="Symbol" w:hAnsi="Symbol" w:hint="default"/>
      </w:rPr>
    </w:lvl>
    <w:lvl w:ilvl="4" w:tplc="F7B6C7EA">
      <w:start w:val="1"/>
      <w:numFmt w:val="bullet"/>
      <w:lvlText w:val="o"/>
      <w:lvlJc w:val="left"/>
      <w:pPr>
        <w:ind w:left="3600" w:hanging="360"/>
      </w:pPr>
      <w:rPr>
        <w:rFonts w:ascii="Courier New" w:hAnsi="Courier New" w:hint="default"/>
      </w:rPr>
    </w:lvl>
    <w:lvl w:ilvl="5" w:tplc="073CD760">
      <w:start w:val="1"/>
      <w:numFmt w:val="bullet"/>
      <w:lvlText w:val=""/>
      <w:lvlJc w:val="left"/>
      <w:pPr>
        <w:ind w:left="4320" w:hanging="360"/>
      </w:pPr>
      <w:rPr>
        <w:rFonts w:ascii="Wingdings" w:hAnsi="Wingdings" w:hint="default"/>
      </w:rPr>
    </w:lvl>
    <w:lvl w:ilvl="6" w:tplc="FC1E9336">
      <w:start w:val="1"/>
      <w:numFmt w:val="bullet"/>
      <w:lvlText w:val=""/>
      <w:lvlJc w:val="left"/>
      <w:pPr>
        <w:ind w:left="5040" w:hanging="360"/>
      </w:pPr>
      <w:rPr>
        <w:rFonts w:ascii="Symbol" w:hAnsi="Symbol" w:hint="default"/>
      </w:rPr>
    </w:lvl>
    <w:lvl w:ilvl="7" w:tplc="E858FEDA">
      <w:start w:val="1"/>
      <w:numFmt w:val="bullet"/>
      <w:lvlText w:val="o"/>
      <w:lvlJc w:val="left"/>
      <w:pPr>
        <w:ind w:left="5760" w:hanging="360"/>
      </w:pPr>
      <w:rPr>
        <w:rFonts w:ascii="Courier New" w:hAnsi="Courier New" w:hint="default"/>
      </w:rPr>
    </w:lvl>
    <w:lvl w:ilvl="8" w:tplc="80F007CA">
      <w:start w:val="1"/>
      <w:numFmt w:val="bullet"/>
      <w:lvlText w:val=""/>
      <w:lvlJc w:val="left"/>
      <w:pPr>
        <w:ind w:left="6480" w:hanging="360"/>
      </w:pPr>
      <w:rPr>
        <w:rFonts w:ascii="Wingdings" w:hAnsi="Wingdings" w:hint="default"/>
      </w:rPr>
    </w:lvl>
  </w:abstractNum>
  <w:abstractNum w:abstractNumId="29" w15:restartNumberingAfterBreak="0">
    <w:nsid w:val="26C7D8A7"/>
    <w:multiLevelType w:val="hybridMultilevel"/>
    <w:tmpl w:val="AAD40A1A"/>
    <w:lvl w:ilvl="0" w:tplc="FDA65C74">
      <w:start w:val="1"/>
      <w:numFmt w:val="bullet"/>
      <w:lvlText w:val=""/>
      <w:lvlJc w:val="left"/>
      <w:pPr>
        <w:ind w:left="720" w:hanging="360"/>
      </w:pPr>
      <w:rPr>
        <w:rFonts w:ascii="Symbol" w:hAnsi="Symbol" w:hint="default"/>
      </w:rPr>
    </w:lvl>
    <w:lvl w:ilvl="1" w:tplc="6C0C5EF8">
      <w:start w:val="1"/>
      <w:numFmt w:val="bullet"/>
      <w:lvlText w:val="o"/>
      <w:lvlJc w:val="left"/>
      <w:pPr>
        <w:ind w:left="1440" w:hanging="360"/>
      </w:pPr>
      <w:rPr>
        <w:rFonts w:ascii="Courier New" w:hAnsi="Courier New" w:hint="default"/>
      </w:rPr>
    </w:lvl>
    <w:lvl w:ilvl="2" w:tplc="C6007F14">
      <w:start w:val="1"/>
      <w:numFmt w:val="bullet"/>
      <w:lvlText w:val=""/>
      <w:lvlJc w:val="left"/>
      <w:pPr>
        <w:ind w:left="2160" w:hanging="360"/>
      </w:pPr>
      <w:rPr>
        <w:rFonts w:ascii="Wingdings" w:hAnsi="Wingdings" w:hint="default"/>
      </w:rPr>
    </w:lvl>
    <w:lvl w:ilvl="3" w:tplc="C0E25468">
      <w:start w:val="1"/>
      <w:numFmt w:val="bullet"/>
      <w:lvlText w:val=""/>
      <w:lvlJc w:val="left"/>
      <w:pPr>
        <w:ind w:left="2880" w:hanging="360"/>
      </w:pPr>
      <w:rPr>
        <w:rFonts w:ascii="Symbol" w:hAnsi="Symbol" w:hint="default"/>
      </w:rPr>
    </w:lvl>
    <w:lvl w:ilvl="4" w:tplc="A54CFC7E">
      <w:start w:val="1"/>
      <w:numFmt w:val="bullet"/>
      <w:lvlText w:val="o"/>
      <w:lvlJc w:val="left"/>
      <w:pPr>
        <w:ind w:left="3600" w:hanging="360"/>
      </w:pPr>
      <w:rPr>
        <w:rFonts w:ascii="Courier New" w:hAnsi="Courier New" w:hint="default"/>
      </w:rPr>
    </w:lvl>
    <w:lvl w:ilvl="5" w:tplc="03808A3E">
      <w:start w:val="1"/>
      <w:numFmt w:val="bullet"/>
      <w:lvlText w:val=""/>
      <w:lvlJc w:val="left"/>
      <w:pPr>
        <w:ind w:left="4320" w:hanging="360"/>
      </w:pPr>
      <w:rPr>
        <w:rFonts w:ascii="Wingdings" w:hAnsi="Wingdings" w:hint="default"/>
      </w:rPr>
    </w:lvl>
    <w:lvl w:ilvl="6" w:tplc="0A467D1C">
      <w:start w:val="1"/>
      <w:numFmt w:val="bullet"/>
      <w:lvlText w:val=""/>
      <w:lvlJc w:val="left"/>
      <w:pPr>
        <w:ind w:left="5040" w:hanging="360"/>
      </w:pPr>
      <w:rPr>
        <w:rFonts w:ascii="Symbol" w:hAnsi="Symbol" w:hint="default"/>
      </w:rPr>
    </w:lvl>
    <w:lvl w:ilvl="7" w:tplc="3D401650">
      <w:start w:val="1"/>
      <w:numFmt w:val="bullet"/>
      <w:lvlText w:val="o"/>
      <w:lvlJc w:val="left"/>
      <w:pPr>
        <w:ind w:left="5760" w:hanging="360"/>
      </w:pPr>
      <w:rPr>
        <w:rFonts w:ascii="Courier New" w:hAnsi="Courier New" w:hint="default"/>
      </w:rPr>
    </w:lvl>
    <w:lvl w:ilvl="8" w:tplc="3DA2FEF8">
      <w:start w:val="1"/>
      <w:numFmt w:val="bullet"/>
      <w:lvlText w:val=""/>
      <w:lvlJc w:val="left"/>
      <w:pPr>
        <w:ind w:left="6480" w:hanging="360"/>
      </w:pPr>
      <w:rPr>
        <w:rFonts w:ascii="Wingdings" w:hAnsi="Wingdings" w:hint="default"/>
      </w:rPr>
    </w:lvl>
  </w:abstractNum>
  <w:abstractNum w:abstractNumId="30" w15:restartNumberingAfterBreak="0">
    <w:nsid w:val="27988537"/>
    <w:multiLevelType w:val="hybridMultilevel"/>
    <w:tmpl w:val="F44CAE4C"/>
    <w:lvl w:ilvl="0" w:tplc="0722F9DE">
      <w:start w:val="1"/>
      <w:numFmt w:val="bullet"/>
      <w:lvlText w:val=""/>
      <w:lvlJc w:val="left"/>
      <w:pPr>
        <w:ind w:left="720" w:hanging="360"/>
      </w:pPr>
      <w:rPr>
        <w:rFonts w:ascii="Symbol" w:hAnsi="Symbol" w:hint="default"/>
      </w:rPr>
    </w:lvl>
    <w:lvl w:ilvl="1" w:tplc="49BAC590">
      <w:start w:val="1"/>
      <w:numFmt w:val="bullet"/>
      <w:lvlText w:val="o"/>
      <w:lvlJc w:val="left"/>
      <w:pPr>
        <w:ind w:left="1440" w:hanging="360"/>
      </w:pPr>
      <w:rPr>
        <w:rFonts w:ascii="Courier New" w:hAnsi="Courier New" w:hint="default"/>
      </w:rPr>
    </w:lvl>
    <w:lvl w:ilvl="2" w:tplc="D6F02E04">
      <w:start w:val="1"/>
      <w:numFmt w:val="bullet"/>
      <w:lvlText w:val=""/>
      <w:lvlJc w:val="left"/>
      <w:pPr>
        <w:ind w:left="2160" w:hanging="360"/>
      </w:pPr>
      <w:rPr>
        <w:rFonts w:ascii="Wingdings" w:hAnsi="Wingdings" w:hint="default"/>
      </w:rPr>
    </w:lvl>
    <w:lvl w:ilvl="3" w:tplc="C0FE56EE">
      <w:start w:val="1"/>
      <w:numFmt w:val="bullet"/>
      <w:lvlText w:val=""/>
      <w:lvlJc w:val="left"/>
      <w:pPr>
        <w:ind w:left="2880" w:hanging="360"/>
      </w:pPr>
      <w:rPr>
        <w:rFonts w:ascii="Symbol" w:hAnsi="Symbol" w:hint="default"/>
      </w:rPr>
    </w:lvl>
    <w:lvl w:ilvl="4" w:tplc="3F6C82B6">
      <w:start w:val="1"/>
      <w:numFmt w:val="bullet"/>
      <w:lvlText w:val="o"/>
      <w:lvlJc w:val="left"/>
      <w:pPr>
        <w:ind w:left="3600" w:hanging="360"/>
      </w:pPr>
      <w:rPr>
        <w:rFonts w:ascii="Courier New" w:hAnsi="Courier New" w:hint="default"/>
      </w:rPr>
    </w:lvl>
    <w:lvl w:ilvl="5" w:tplc="DD98B6B4">
      <w:start w:val="1"/>
      <w:numFmt w:val="bullet"/>
      <w:lvlText w:val=""/>
      <w:lvlJc w:val="left"/>
      <w:pPr>
        <w:ind w:left="4320" w:hanging="360"/>
      </w:pPr>
      <w:rPr>
        <w:rFonts w:ascii="Wingdings" w:hAnsi="Wingdings" w:hint="default"/>
      </w:rPr>
    </w:lvl>
    <w:lvl w:ilvl="6" w:tplc="C5CCD324">
      <w:start w:val="1"/>
      <w:numFmt w:val="bullet"/>
      <w:lvlText w:val=""/>
      <w:lvlJc w:val="left"/>
      <w:pPr>
        <w:ind w:left="5040" w:hanging="360"/>
      </w:pPr>
      <w:rPr>
        <w:rFonts w:ascii="Symbol" w:hAnsi="Symbol" w:hint="default"/>
      </w:rPr>
    </w:lvl>
    <w:lvl w:ilvl="7" w:tplc="A3743DC4">
      <w:start w:val="1"/>
      <w:numFmt w:val="bullet"/>
      <w:lvlText w:val="o"/>
      <w:lvlJc w:val="left"/>
      <w:pPr>
        <w:ind w:left="5760" w:hanging="360"/>
      </w:pPr>
      <w:rPr>
        <w:rFonts w:ascii="Courier New" w:hAnsi="Courier New" w:hint="default"/>
      </w:rPr>
    </w:lvl>
    <w:lvl w:ilvl="8" w:tplc="E556B9E2">
      <w:start w:val="1"/>
      <w:numFmt w:val="bullet"/>
      <w:lvlText w:val=""/>
      <w:lvlJc w:val="left"/>
      <w:pPr>
        <w:ind w:left="6480" w:hanging="360"/>
      </w:pPr>
      <w:rPr>
        <w:rFonts w:ascii="Wingdings" w:hAnsi="Wingdings" w:hint="default"/>
      </w:rPr>
    </w:lvl>
  </w:abstractNum>
  <w:abstractNum w:abstractNumId="31" w15:restartNumberingAfterBreak="0">
    <w:nsid w:val="27C04BB0"/>
    <w:multiLevelType w:val="hybridMultilevel"/>
    <w:tmpl w:val="9998E296"/>
    <w:lvl w:ilvl="0" w:tplc="481829BE">
      <w:start w:val="1"/>
      <w:numFmt w:val="bullet"/>
      <w:lvlText w:val=""/>
      <w:lvlJc w:val="left"/>
      <w:pPr>
        <w:ind w:left="720" w:hanging="360"/>
      </w:pPr>
      <w:rPr>
        <w:rFonts w:ascii="Symbol" w:hAnsi="Symbol" w:hint="default"/>
      </w:rPr>
    </w:lvl>
    <w:lvl w:ilvl="1" w:tplc="B6EAC846">
      <w:start w:val="1"/>
      <w:numFmt w:val="bullet"/>
      <w:lvlText w:val="o"/>
      <w:lvlJc w:val="left"/>
      <w:pPr>
        <w:ind w:left="1440" w:hanging="360"/>
      </w:pPr>
      <w:rPr>
        <w:rFonts w:ascii="Courier New" w:hAnsi="Courier New" w:hint="default"/>
      </w:rPr>
    </w:lvl>
    <w:lvl w:ilvl="2" w:tplc="DA1A96F6">
      <w:start w:val="1"/>
      <w:numFmt w:val="bullet"/>
      <w:lvlText w:val=""/>
      <w:lvlJc w:val="left"/>
      <w:pPr>
        <w:ind w:left="2160" w:hanging="360"/>
      </w:pPr>
      <w:rPr>
        <w:rFonts w:ascii="Wingdings" w:hAnsi="Wingdings" w:hint="default"/>
      </w:rPr>
    </w:lvl>
    <w:lvl w:ilvl="3" w:tplc="DD1E82F8">
      <w:start w:val="1"/>
      <w:numFmt w:val="bullet"/>
      <w:lvlText w:val=""/>
      <w:lvlJc w:val="left"/>
      <w:pPr>
        <w:ind w:left="2880" w:hanging="360"/>
      </w:pPr>
      <w:rPr>
        <w:rFonts w:ascii="Symbol" w:hAnsi="Symbol" w:hint="default"/>
      </w:rPr>
    </w:lvl>
    <w:lvl w:ilvl="4" w:tplc="FE9C2C80">
      <w:start w:val="1"/>
      <w:numFmt w:val="bullet"/>
      <w:lvlText w:val="o"/>
      <w:lvlJc w:val="left"/>
      <w:pPr>
        <w:ind w:left="3600" w:hanging="360"/>
      </w:pPr>
      <w:rPr>
        <w:rFonts w:ascii="Courier New" w:hAnsi="Courier New" w:hint="default"/>
      </w:rPr>
    </w:lvl>
    <w:lvl w:ilvl="5" w:tplc="8EBEB1EC">
      <w:start w:val="1"/>
      <w:numFmt w:val="bullet"/>
      <w:lvlText w:val=""/>
      <w:lvlJc w:val="left"/>
      <w:pPr>
        <w:ind w:left="4320" w:hanging="360"/>
      </w:pPr>
      <w:rPr>
        <w:rFonts w:ascii="Wingdings" w:hAnsi="Wingdings" w:hint="default"/>
      </w:rPr>
    </w:lvl>
    <w:lvl w:ilvl="6" w:tplc="28B896C0">
      <w:start w:val="1"/>
      <w:numFmt w:val="bullet"/>
      <w:lvlText w:val=""/>
      <w:lvlJc w:val="left"/>
      <w:pPr>
        <w:ind w:left="5040" w:hanging="360"/>
      </w:pPr>
      <w:rPr>
        <w:rFonts w:ascii="Symbol" w:hAnsi="Symbol" w:hint="default"/>
      </w:rPr>
    </w:lvl>
    <w:lvl w:ilvl="7" w:tplc="E5FC8D64">
      <w:start w:val="1"/>
      <w:numFmt w:val="bullet"/>
      <w:lvlText w:val="o"/>
      <w:lvlJc w:val="left"/>
      <w:pPr>
        <w:ind w:left="5760" w:hanging="360"/>
      </w:pPr>
      <w:rPr>
        <w:rFonts w:ascii="Courier New" w:hAnsi="Courier New" w:hint="default"/>
      </w:rPr>
    </w:lvl>
    <w:lvl w:ilvl="8" w:tplc="AFBC3662">
      <w:start w:val="1"/>
      <w:numFmt w:val="bullet"/>
      <w:lvlText w:val=""/>
      <w:lvlJc w:val="left"/>
      <w:pPr>
        <w:ind w:left="6480" w:hanging="360"/>
      </w:pPr>
      <w:rPr>
        <w:rFonts w:ascii="Wingdings" w:hAnsi="Wingdings" w:hint="default"/>
      </w:rPr>
    </w:lvl>
  </w:abstractNum>
  <w:abstractNum w:abstractNumId="32" w15:restartNumberingAfterBreak="0">
    <w:nsid w:val="2B212DB3"/>
    <w:multiLevelType w:val="hybridMultilevel"/>
    <w:tmpl w:val="2EACC6F4"/>
    <w:lvl w:ilvl="0" w:tplc="297005C4">
      <w:start w:val="1"/>
      <w:numFmt w:val="bullet"/>
      <w:lvlText w:val=""/>
      <w:lvlJc w:val="left"/>
      <w:pPr>
        <w:ind w:left="720" w:hanging="360"/>
      </w:pPr>
      <w:rPr>
        <w:rFonts w:ascii="Symbol" w:hAnsi="Symbol" w:hint="default"/>
      </w:rPr>
    </w:lvl>
    <w:lvl w:ilvl="1" w:tplc="ABD6DF48">
      <w:start w:val="1"/>
      <w:numFmt w:val="bullet"/>
      <w:lvlText w:val="o"/>
      <w:lvlJc w:val="left"/>
      <w:pPr>
        <w:ind w:left="1440" w:hanging="360"/>
      </w:pPr>
      <w:rPr>
        <w:rFonts w:ascii="Courier New" w:hAnsi="Courier New" w:hint="default"/>
      </w:rPr>
    </w:lvl>
    <w:lvl w:ilvl="2" w:tplc="79CCF43C">
      <w:start w:val="1"/>
      <w:numFmt w:val="bullet"/>
      <w:lvlText w:val=""/>
      <w:lvlJc w:val="left"/>
      <w:pPr>
        <w:ind w:left="2160" w:hanging="360"/>
      </w:pPr>
      <w:rPr>
        <w:rFonts w:ascii="Wingdings" w:hAnsi="Wingdings" w:hint="default"/>
      </w:rPr>
    </w:lvl>
    <w:lvl w:ilvl="3" w:tplc="35BA955A">
      <w:start w:val="1"/>
      <w:numFmt w:val="bullet"/>
      <w:lvlText w:val=""/>
      <w:lvlJc w:val="left"/>
      <w:pPr>
        <w:ind w:left="2880" w:hanging="360"/>
      </w:pPr>
      <w:rPr>
        <w:rFonts w:ascii="Symbol" w:hAnsi="Symbol" w:hint="default"/>
      </w:rPr>
    </w:lvl>
    <w:lvl w:ilvl="4" w:tplc="2A12783E">
      <w:start w:val="1"/>
      <w:numFmt w:val="bullet"/>
      <w:lvlText w:val="o"/>
      <w:lvlJc w:val="left"/>
      <w:pPr>
        <w:ind w:left="3600" w:hanging="360"/>
      </w:pPr>
      <w:rPr>
        <w:rFonts w:ascii="Courier New" w:hAnsi="Courier New" w:hint="default"/>
      </w:rPr>
    </w:lvl>
    <w:lvl w:ilvl="5" w:tplc="7E5619E6">
      <w:start w:val="1"/>
      <w:numFmt w:val="bullet"/>
      <w:lvlText w:val=""/>
      <w:lvlJc w:val="left"/>
      <w:pPr>
        <w:ind w:left="4320" w:hanging="360"/>
      </w:pPr>
      <w:rPr>
        <w:rFonts w:ascii="Wingdings" w:hAnsi="Wingdings" w:hint="default"/>
      </w:rPr>
    </w:lvl>
    <w:lvl w:ilvl="6" w:tplc="0A965EDA">
      <w:start w:val="1"/>
      <w:numFmt w:val="bullet"/>
      <w:lvlText w:val=""/>
      <w:lvlJc w:val="left"/>
      <w:pPr>
        <w:ind w:left="5040" w:hanging="360"/>
      </w:pPr>
      <w:rPr>
        <w:rFonts w:ascii="Symbol" w:hAnsi="Symbol" w:hint="default"/>
      </w:rPr>
    </w:lvl>
    <w:lvl w:ilvl="7" w:tplc="6522327E">
      <w:start w:val="1"/>
      <w:numFmt w:val="bullet"/>
      <w:lvlText w:val="o"/>
      <w:lvlJc w:val="left"/>
      <w:pPr>
        <w:ind w:left="5760" w:hanging="360"/>
      </w:pPr>
      <w:rPr>
        <w:rFonts w:ascii="Courier New" w:hAnsi="Courier New" w:hint="default"/>
      </w:rPr>
    </w:lvl>
    <w:lvl w:ilvl="8" w:tplc="615207EC">
      <w:start w:val="1"/>
      <w:numFmt w:val="bullet"/>
      <w:lvlText w:val=""/>
      <w:lvlJc w:val="left"/>
      <w:pPr>
        <w:ind w:left="6480" w:hanging="360"/>
      </w:pPr>
      <w:rPr>
        <w:rFonts w:ascii="Wingdings" w:hAnsi="Wingdings" w:hint="default"/>
      </w:rPr>
    </w:lvl>
  </w:abstractNum>
  <w:abstractNum w:abstractNumId="33" w15:restartNumberingAfterBreak="0">
    <w:nsid w:val="394255E0"/>
    <w:multiLevelType w:val="multilevel"/>
    <w:tmpl w:val="510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B3CA3"/>
    <w:multiLevelType w:val="hybridMultilevel"/>
    <w:tmpl w:val="E72E75D8"/>
    <w:lvl w:ilvl="0" w:tplc="5CFEF442">
      <w:start w:val="1"/>
      <w:numFmt w:val="bullet"/>
      <w:lvlText w:val=""/>
      <w:lvlJc w:val="left"/>
      <w:pPr>
        <w:ind w:left="720" w:hanging="360"/>
      </w:pPr>
      <w:rPr>
        <w:rFonts w:ascii="Symbol" w:hAnsi="Symbol" w:hint="default"/>
      </w:rPr>
    </w:lvl>
    <w:lvl w:ilvl="1" w:tplc="3768FBCE">
      <w:start w:val="1"/>
      <w:numFmt w:val="bullet"/>
      <w:lvlText w:val="o"/>
      <w:lvlJc w:val="left"/>
      <w:pPr>
        <w:ind w:left="1440" w:hanging="360"/>
      </w:pPr>
      <w:rPr>
        <w:rFonts w:ascii="Courier New" w:hAnsi="Courier New" w:hint="default"/>
      </w:rPr>
    </w:lvl>
    <w:lvl w:ilvl="2" w:tplc="DAB4B444">
      <w:start w:val="1"/>
      <w:numFmt w:val="bullet"/>
      <w:lvlText w:val=""/>
      <w:lvlJc w:val="left"/>
      <w:pPr>
        <w:ind w:left="2160" w:hanging="360"/>
      </w:pPr>
      <w:rPr>
        <w:rFonts w:ascii="Wingdings" w:hAnsi="Wingdings" w:hint="default"/>
      </w:rPr>
    </w:lvl>
    <w:lvl w:ilvl="3" w:tplc="0D68BA28">
      <w:start w:val="1"/>
      <w:numFmt w:val="bullet"/>
      <w:lvlText w:val=""/>
      <w:lvlJc w:val="left"/>
      <w:pPr>
        <w:ind w:left="2880" w:hanging="360"/>
      </w:pPr>
      <w:rPr>
        <w:rFonts w:ascii="Symbol" w:hAnsi="Symbol" w:hint="default"/>
      </w:rPr>
    </w:lvl>
    <w:lvl w:ilvl="4" w:tplc="2AB2455A">
      <w:start w:val="1"/>
      <w:numFmt w:val="bullet"/>
      <w:lvlText w:val="o"/>
      <w:lvlJc w:val="left"/>
      <w:pPr>
        <w:ind w:left="3600" w:hanging="360"/>
      </w:pPr>
      <w:rPr>
        <w:rFonts w:ascii="Courier New" w:hAnsi="Courier New" w:hint="default"/>
      </w:rPr>
    </w:lvl>
    <w:lvl w:ilvl="5" w:tplc="16C8790E">
      <w:start w:val="1"/>
      <w:numFmt w:val="bullet"/>
      <w:lvlText w:val=""/>
      <w:lvlJc w:val="left"/>
      <w:pPr>
        <w:ind w:left="4320" w:hanging="360"/>
      </w:pPr>
      <w:rPr>
        <w:rFonts w:ascii="Wingdings" w:hAnsi="Wingdings" w:hint="default"/>
      </w:rPr>
    </w:lvl>
    <w:lvl w:ilvl="6" w:tplc="87403142">
      <w:start w:val="1"/>
      <w:numFmt w:val="bullet"/>
      <w:lvlText w:val=""/>
      <w:lvlJc w:val="left"/>
      <w:pPr>
        <w:ind w:left="5040" w:hanging="360"/>
      </w:pPr>
      <w:rPr>
        <w:rFonts w:ascii="Symbol" w:hAnsi="Symbol" w:hint="default"/>
      </w:rPr>
    </w:lvl>
    <w:lvl w:ilvl="7" w:tplc="2D940F5A">
      <w:start w:val="1"/>
      <w:numFmt w:val="bullet"/>
      <w:lvlText w:val="o"/>
      <w:lvlJc w:val="left"/>
      <w:pPr>
        <w:ind w:left="5760" w:hanging="360"/>
      </w:pPr>
      <w:rPr>
        <w:rFonts w:ascii="Courier New" w:hAnsi="Courier New" w:hint="default"/>
      </w:rPr>
    </w:lvl>
    <w:lvl w:ilvl="8" w:tplc="429CB984">
      <w:start w:val="1"/>
      <w:numFmt w:val="bullet"/>
      <w:lvlText w:val=""/>
      <w:lvlJc w:val="left"/>
      <w:pPr>
        <w:ind w:left="6480" w:hanging="360"/>
      </w:pPr>
      <w:rPr>
        <w:rFonts w:ascii="Wingdings" w:hAnsi="Wingdings" w:hint="default"/>
      </w:rPr>
    </w:lvl>
  </w:abstractNum>
  <w:abstractNum w:abstractNumId="35" w15:restartNumberingAfterBreak="0">
    <w:nsid w:val="3BF6888A"/>
    <w:multiLevelType w:val="hybridMultilevel"/>
    <w:tmpl w:val="A928E1F8"/>
    <w:lvl w:ilvl="0" w:tplc="AA32C8C0">
      <w:start w:val="1"/>
      <w:numFmt w:val="bullet"/>
      <w:lvlText w:val=""/>
      <w:lvlJc w:val="left"/>
      <w:pPr>
        <w:ind w:left="720" w:hanging="360"/>
      </w:pPr>
      <w:rPr>
        <w:rFonts w:ascii="Symbol" w:hAnsi="Symbol" w:hint="default"/>
      </w:rPr>
    </w:lvl>
    <w:lvl w:ilvl="1" w:tplc="29A6385A">
      <w:start w:val="1"/>
      <w:numFmt w:val="bullet"/>
      <w:lvlText w:val="o"/>
      <w:lvlJc w:val="left"/>
      <w:pPr>
        <w:ind w:left="1440" w:hanging="360"/>
      </w:pPr>
      <w:rPr>
        <w:rFonts w:ascii="Courier New" w:hAnsi="Courier New" w:hint="default"/>
      </w:rPr>
    </w:lvl>
    <w:lvl w:ilvl="2" w:tplc="421CA5B6">
      <w:start w:val="1"/>
      <w:numFmt w:val="bullet"/>
      <w:lvlText w:val=""/>
      <w:lvlJc w:val="left"/>
      <w:pPr>
        <w:ind w:left="2160" w:hanging="360"/>
      </w:pPr>
      <w:rPr>
        <w:rFonts w:ascii="Wingdings" w:hAnsi="Wingdings" w:hint="default"/>
      </w:rPr>
    </w:lvl>
    <w:lvl w:ilvl="3" w:tplc="A0EAD324">
      <w:start w:val="1"/>
      <w:numFmt w:val="bullet"/>
      <w:lvlText w:val=""/>
      <w:lvlJc w:val="left"/>
      <w:pPr>
        <w:ind w:left="2880" w:hanging="360"/>
      </w:pPr>
      <w:rPr>
        <w:rFonts w:ascii="Symbol" w:hAnsi="Symbol" w:hint="default"/>
      </w:rPr>
    </w:lvl>
    <w:lvl w:ilvl="4" w:tplc="C07E348E">
      <w:start w:val="1"/>
      <w:numFmt w:val="bullet"/>
      <w:lvlText w:val="o"/>
      <w:lvlJc w:val="left"/>
      <w:pPr>
        <w:ind w:left="3600" w:hanging="360"/>
      </w:pPr>
      <w:rPr>
        <w:rFonts w:ascii="Courier New" w:hAnsi="Courier New" w:hint="default"/>
      </w:rPr>
    </w:lvl>
    <w:lvl w:ilvl="5" w:tplc="9C0AB3A4">
      <w:start w:val="1"/>
      <w:numFmt w:val="bullet"/>
      <w:lvlText w:val=""/>
      <w:lvlJc w:val="left"/>
      <w:pPr>
        <w:ind w:left="4320" w:hanging="360"/>
      </w:pPr>
      <w:rPr>
        <w:rFonts w:ascii="Wingdings" w:hAnsi="Wingdings" w:hint="default"/>
      </w:rPr>
    </w:lvl>
    <w:lvl w:ilvl="6" w:tplc="2BB046BC">
      <w:start w:val="1"/>
      <w:numFmt w:val="bullet"/>
      <w:lvlText w:val=""/>
      <w:lvlJc w:val="left"/>
      <w:pPr>
        <w:ind w:left="5040" w:hanging="360"/>
      </w:pPr>
      <w:rPr>
        <w:rFonts w:ascii="Symbol" w:hAnsi="Symbol" w:hint="default"/>
      </w:rPr>
    </w:lvl>
    <w:lvl w:ilvl="7" w:tplc="07A826EE">
      <w:start w:val="1"/>
      <w:numFmt w:val="bullet"/>
      <w:lvlText w:val="o"/>
      <w:lvlJc w:val="left"/>
      <w:pPr>
        <w:ind w:left="5760" w:hanging="360"/>
      </w:pPr>
      <w:rPr>
        <w:rFonts w:ascii="Courier New" w:hAnsi="Courier New" w:hint="default"/>
      </w:rPr>
    </w:lvl>
    <w:lvl w:ilvl="8" w:tplc="E7BA8DE4">
      <w:start w:val="1"/>
      <w:numFmt w:val="bullet"/>
      <w:lvlText w:val=""/>
      <w:lvlJc w:val="left"/>
      <w:pPr>
        <w:ind w:left="6480" w:hanging="360"/>
      </w:pPr>
      <w:rPr>
        <w:rFonts w:ascii="Wingdings" w:hAnsi="Wingdings" w:hint="default"/>
      </w:rPr>
    </w:lvl>
  </w:abstractNum>
  <w:abstractNum w:abstractNumId="36" w15:restartNumberingAfterBreak="0">
    <w:nsid w:val="40904AD6"/>
    <w:multiLevelType w:val="hybridMultilevel"/>
    <w:tmpl w:val="AA0C323C"/>
    <w:lvl w:ilvl="0" w:tplc="6FFE0286">
      <w:start w:val="1"/>
      <w:numFmt w:val="bullet"/>
      <w:lvlText w:val=""/>
      <w:lvlJc w:val="left"/>
      <w:pPr>
        <w:ind w:left="720" w:hanging="360"/>
      </w:pPr>
      <w:rPr>
        <w:rFonts w:ascii="Symbol" w:hAnsi="Symbol" w:hint="default"/>
      </w:rPr>
    </w:lvl>
    <w:lvl w:ilvl="1" w:tplc="0BDE85D4">
      <w:start w:val="1"/>
      <w:numFmt w:val="bullet"/>
      <w:lvlText w:val="o"/>
      <w:lvlJc w:val="left"/>
      <w:pPr>
        <w:ind w:left="1440" w:hanging="360"/>
      </w:pPr>
      <w:rPr>
        <w:rFonts w:ascii="Courier New" w:hAnsi="Courier New" w:hint="default"/>
      </w:rPr>
    </w:lvl>
    <w:lvl w:ilvl="2" w:tplc="8E5867CA">
      <w:start w:val="1"/>
      <w:numFmt w:val="bullet"/>
      <w:lvlText w:val=""/>
      <w:lvlJc w:val="left"/>
      <w:pPr>
        <w:ind w:left="2160" w:hanging="360"/>
      </w:pPr>
      <w:rPr>
        <w:rFonts w:ascii="Wingdings" w:hAnsi="Wingdings" w:hint="default"/>
      </w:rPr>
    </w:lvl>
    <w:lvl w:ilvl="3" w:tplc="24A41C4A">
      <w:start w:val="1"/>
      <w:numFmt w:val="bullet"/>
      <w:lvlText w:val=""/>
      <w:lvlJc w:val="left"/>
      <w:pPr>
        <w:ind w:left="2880" w:hanging="360"/>
      </w:pPr>
      <w:rPr>
        <w:rFonts w:ascii="Symbol" w:hAnsi="Symbol" w:hint="default"/>
      </w:rPr>
    </w:lvl>
    <w:lvl w:ilvl="4" w:tplc="C0C26838">
      <w:start w:val="1"/>
      <w:numFmt w:val="bullet"/>
      <w:lvlText w:val="o"/>
      <w:lvlJc w:val="left"/>
      <w:pPr>
        <w:ind w:left="3600" w:hanging="360"/>
      </w:pPr>
      <w:rPr>
        <w:rFonts w:ascii="Courier New" w:hAnsi="Courier New" w:hint="default"/>
      </w:rPr>
    </w:lvl>
    <w:lvl w:ilvl="5" w:tplc="C1C06270">
      <w:start w:val="1"/>
      <w:numFmt w:val="bullet"/>
      <w:lvlText w:val=""/>
      <w:lvlJc w:val="left"/>
      <w:pPr>
        <w:ind w:left="4320" w:hanging="360"/>
      </w:pPr>
      <w:rPr>
        <w:rFonts w:ascii="Wingdings" w:hAnsi="Wingdings" w:hint="default"/>
      </w:rPr>
    </w:lvl>
    <w:lvl w:ilvl="6" w:tplc="D570AA7A">
      <w:start w:val="1"/>
      <w:numFmt w:val="bullet"/>
      <w:lvlText w:val=""/>
      <w:lvlJc w:val="left"/>
      <w:pPr>
        <w:ind w:left="5040" w:hanging="360"/>
      </w:pPr>
      <w:rPr>
        <w:rFonts w:ascii="Symbol" w:hAnsi="Symbol" w:hint="default"/>
      </w:rPr>
    </w:lvl>
    <w:lvl w:ilvl="7" w:tplc="8F84396C">
      <w:start w:val="1"/>
      <w:numFmt w:val="bullet"/>
      <w:lvlText w:val="o"/>
      <w:lvlJc w:val="left"/>
      <w:pPr>
        <w:ind w:left="5760" w:hanging="360"/>
      </w:pPr>
      <w:rPr>
        <w:rFonts w:ascii="Courier New" w:hAnsi="Courier New" w:hint="default"/>
      </w:rPr>
    </w:lvl>
    <w:lvl w:ilvl="8" w:tplc="54827184">
      <w:start w:val="1"/>
      <w:numFmt w:val="bullet"/>
      <w:lvlText w:val=""/>
      <w:lvlJc w:val="left"/>
      <w:pPr>
        <w:ind w:left="6480" w:hanging="360"/>
      </w:pPr>
      <w:rPr>
        <w:rFonts w:ascii="Wingdings" w:hAnsi="Wingdings" w:hint="default"/>
      </w:rPr>
    </w:lvl>
  </w:abstractNum>
  <w:abstractNum w:abstractNumId="37" w15:restartNumberingAfterBreak="0">
    <w:nsid w:val="474C5CA6"/>
    <w:multiLevelType w:val="hybridMultilevel"/>
    <w:tmpl w:val="CE8C804E"/>
    <w:lvl w:ilvl="0" w:tplc="929ABA76">
      <w:start w:val="1"/>
      <w:numFmt w:val="bullet"/>
      <w:lvlText w:val=""/>
      <w:lvlJc w:val="left"/>
      <w:pPr>
        <w:ind w:left="720" w:hanging="360"/>
      </w:pPr>
      <w:rPr>
        <w:rFonts w:ascii="Symbol" w:hAnsi="Symbol" w:hint="default"/>
      </w:rPr>
    </w:lvl>
    <w:lvl w:ilvl="1" w:tplc="D76E196A">
      <w:start w:val="1"/>
      <w:numFmt w:val="bullet"/>
      <w:lvlText w:val="o"/>
      <w:lvlJc w:val="left"/>
      <w:pPr>
        <w:ind w:left="1440" w:hanging="360"/>
      </w:pPr>
      <w:rPr>
        <w:rFonts w:ascii="Courier New" w:hAnsi="Courier New" w:hint="default"/>
      </w:rPr>
    </w:lvl>
    <w:lvl w:ilvl="2" w:tplc="6988E1EA">
      <w:start w:val="1"/>
      <w:numFmt w:val="bullet"/>
      <w:lvlText w:val=""/>
      <w:lvlJc w:val="left"/>
      <w:pPr>
        <w:ind w:left="2160" w:hanging="360"/>
      </w:pPr>
      <w:rPr>
        <w:rFonts w:ascii="Wingdings" w:hAnsi="Wingdings" w:hint="default"/>
      </w:rPr>
    </w:lvl>
    <w:lvl w:ilvl="3" w:tplc="482C4DA0">
      <w:start w:val="1"/>
      <w:numFmt w:val="bullet"/>
      <w:lvlText w:val=""/>
      <w:lvlJc w:val="left"/>
      <w:pPr>
        <w:ind w:left="2880" w:hanging="360"/>
      </w:pPr>
      <w:rPr>
        <w:rFonts w:ascii="Symbol" w:hAnsi="Symbol" w:hint="default"/>
      </w:rPr>
    </w:lvl>
    <w:lvl w:ilvl="4" w:tplc="77AEC340">
      <w:start w:val="1"/>
      <w:numFmt w:val="bullet"/>
      <w:lvlText w:val="o"/>
      <w:lvlJc w:val="left"/>
      <w:pPr>
        <w:ind w:left="3600" w:hanging="360"/>
      </w:pPr>
      <w:rPr>
        <w:rFonts w:ascii="Courier New" w:hAnsi="Courier New" w:hint="default"/>
      </w:rPr>
    </w:lvl>
    <w:lvl w:ilvl="5" w:tplc="FACE5DD2">
      <w:start w:val="1"/>
      <w:numFmt w:val="bullet"/>
      <w:lvlText w:val=""/>
      <w:lvlJc w:val="left"/>
      <w:pPr>
        <w:ind w:left="4320" w:hanging="360"/>
      </w:pPr>
      <w:rPr>
        <w:rFonts w:ascii="Wingdings" w:hAnsi="Wingdings" w:hint="default"/>
      </w:rPr>
    </w:lvl>
    <w:lvl w:ilvl="6" w:tplc="D3643EE8">
      <w:start w:val="1"/>
      <w:numFmt w:val="bullet"/>
      <w:lvlText w:val=""/>
      <w:lvlJc w:val="left"/>
      <w:pPr>
        <w:ind w:left="5040" w:hanging="360"/>
      </w:pPr>
      <w:rPr>
        <w:rFonts w:ascii="Symbol" w:hAnsi="Symbol" w:hint="default"/>
      </w:rPr>
    </w:lvl>
    <w:lvl w:ilvl="7" w:tplc="BA9EF9CC">
      <w:start w:val="1"/>
      <w:numFmt w:val="bullet"/>
      <w:lvlText w:val="o"/>
      <w:lvlJc w:val="left"/>
      <w:pPr>
        <w:ind w:left="5760" w:hanging="360"/>
      </w:pPr>
      <w:rPr>
        <w:rFonts w:ascii="Courier New" w:hAnsi="Courier New" w:hint="default"/>
      </w:rPr>
    </w:lvl>
    <w:lvl w:ilvl="8" w:tplc="B578418C">
      <w:start w:val="1"/>
      <w:numFmt w:val="bullet"/>
      <w:lvlText w:val=""/>
      <w:lvlJc w:val="left"/>
      <w:pPr>
        <w:ind w:left="6480" w:hanging="360"/>
      </w:pPr>
      <w:rPr>
        <w:rFonts w:ascii="Wingdings" w:hAnsi="Wingdings" w:hint="default"/>
      </w:rPr>
    </w:lvl>
  </w:abstractNum>
  <w:abstractNum w:abstractNumId="38" w15:restartNumberingAfterBreak="0">
    <w:nsid w:val="47AA0128"/>
    <w:multiLevelType w:val="multilevel"/>
    <w:tmpl w:val="117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7FACC"/>
    <w:multiLevelType w:val="hybridMultilevel"/>
    <w:tmpl w:val="05B2B808"/>
    <w:lvl w:ilvl="0" w:tplc="A1A60060">
      <w:start w:val="1"/>
      <w:numFmt w:val="bullet"/>
      <w:lvlText w:val=""/>
      <w:lvlJc w:val="left"/>
      <w:pPr>
        <w:ind w:left="720" w:hanging="360"/>
      </w:pPr>
      <w:rPr>
        <w:rFonts w:ascii="Symbol" w:hAnsi="Symbol" w:hint="default"/>
      </w:rPr>
    </w:lvl>
    <w:lvl w:ilvl="1" w:tplc="A7805112">
      <w:start w:val="1"/>
      <w:numFmt w:val="bullet"/>
      <w:lvlText w:val="o"/>
      <w:lvlJc w:val="left"/>
      <w:pPr>
        <w:ind w:left="1440" w:hanging="360"/>
      </w:pPr>
      <w:rPr>
        <w:rFonts w:ascii="Courier New" w:hAnsi="Courier New" w:hint="default"/>
      </w:rPr>
    </w:lvl>
    <w:lvl w:ilvl="2" w:tplc="99E67F78">
      <w:start w:val="1"/>
      <w:numFmt w:val="bullet"/>
      <w:lvlText w:val=""/>
      <w:lvlJc w:val="left"/>
      <w:pPr>
        <w:ind w:left="2160" w:hanging="360"/>
      </w:pPr>
      <w:rPr>
        <w:rFonts w:ascii="Wingdings" w:hAnsi="Wingdings" w:hint="default"/>
      </w:rPr>
    </w:lvl>
    <w:lvl w:ilvl="3" w:tplc="BC28EB18">
      <w:start w:val="1"/>
      <w:numFmt w:val="bullet"/>
      <w:lvlText w:val=""/>
      <w:lvlJc w:val="left"/>
      <w:pPr>
        <w:ind w:left="2880" w:hanging="360"/>
      </w:pPr>
      <w:rPr>
        <w:rFonts w:ascii="Symbol" w:hAnsi="Symbol" w:hint="default"/>
      </w:rPr>
    </w:lvl>
    <w:lvl w:ilvl="4" w:tplc="B310143E">
      <w:start w:val="1"/>
      <w:numFmt w:val="bullet"/>
      <w:lvlText w:val="o"/>
      <w:lvlJc w:val="left"/>
      <w:pPr>
        <w:ind w:left="3600" w:hanging="360"/>
      </w:pPr>
      <w:rPr>
        <w:rFonts w:ascii="Courier New" w:hAnsi="Courier New" w:hint="default"/>
      </w:rPr>
    </w:lvl>
    <w:lvl w:ilvl="5" w:tplc="04FC8A90">
      <w:start w:val="1"/>
      <w:numFmt w:val="bullet"/>
      <w:lvlText w:val=""/>
      <w:lvlJc w:val="left"/>
      <w:pPr>
        <w:ind w:left="4320" w:hanging="360"/>
      </w:pPr>
      <w:rPr>
        <w:rFonts w:ascii="Wingdings" w:hAnsi="Wingdings" w:hint="default"/>
      </w:rPr>
    </w:lvl>
    <w:lvl w:ilvl="6" w:tplc="530EA7AE">
      <w:start w:val="1"/>
      <w:numFmt w:val="bullet"/>
      <w:lvlText w:val=""/>
      <w:lvlJc w:val="left"/>
      <w:pPr>
        <w:ind w:left="5040" w:hanging="360"/>
      </w:pPr>
      <w:rPr>
        <w:rFonts w:ascii="Symbol" w:hAnsi="Symbol" w:hint="default"/>
      </w:rPr>
    </w:lvl>
    <w:lvl w:ilvl="7" w:tplc="5AF26574">
      <w:start w:val="1"/>
      <w:numFmt w:val="bullet"/>
      <w:lvlText w:val="o"/>
      <w:lvlJc w:val="left"/>
      <w:pPr>
        <w:ind w:left="5760" w:hanging="360"/>
      </w:pPr>
      <w:rPr>
        <w:rFonts w:ascii="Courier New" w:hAnsi="Courier New" w:hint="default"/>
      </w:rPr>
    </w:lvl>
    <w:lvl w:ilvl="8" w:tplc="7CA8D3E8">
      <w:start w:val="1"/>
      <w:numFmt w:val="bullet"/>
      <w:lvlText w:val=""/>
      <w:lvlJc w:val="left"/>
      <w:pPr>
        <w:ind w:left="6480" w:hanging="360"/>
      </w:pPr>
      <w:rPr>
        <w:rFonts w:ascii="Wingdings" w:hAnsi="Wingdings" w:hint="default"/>
      </w:rPr>
    </w:lvl>
  </w:abstractNum>
  <w:abstractNum w:abstractNumId="40" w15:restartNumberingAfterBreak="0">
    <w:nsid w:val="4BF93BAE"/>
    <w:multiLevelType w:val="hybridMultilevel"/>
    <w:tmpl w:val="C750BE5E"/>
    <w:lvl w:ilvl="0" w:tplc="BA32966E">
      <w:start w:val="1"/>
      <w:numFmt w:val="decimal"/>
      <w:lvlText w:val="%1."/>
      <w:lvlJc w:val="left"/>
      <w:pPr>
        <w:ind w:left="720" w:hanging="360"/>
      </w:pPr>
    </w:lvl>
    <w:lvl w:ilvl="1" w:tplc="81E6DDCE">
      <w:start w:val="1"/>
      <w:numFmt w:val="lowerLetter"/>
      <w:lvlText w:val="%2."/>
      <w:lvlJc w:val="left"/>
      <w:pPr>
        <w:ind w:left="1440" w:hanging="360"/>
      </w:pPr>
    </w:lvl>
    <w:lvl w:ilvl="2" w:tplc="C2EC6026">
      <w:start w:val="1"/>
      <w:numFmt w:val="lowerRoman"/>
      <w:lvlText w:val="%3."/>
      <w:lvlJc w:val="right"/>
      <w:pPr>
        <w:ind w:left="2160" w:hanging="180"/>
      </w:pPr>
    </w:lvl>
    <w:lvl w:ilvl="3" w:tplc="FB661716">
      <w:start w:val="1"/>
      <w:numFmt w:val="decimal"/>
      <w:lvlText w:val="%4."/>
      <w:lvlJc w:val="left"/>
      <w:pPr>
        <w:ind w:left="2880" w:hanging="360"/>
      </w:pPr>
    </w:lvl>
    <w:lvl w:ilvl="4" w:tplc="1DB40A52">
      <w:start w:val="1"/>
      <w:numFmt w:val="lowerLetter"/>
      <w:lvlText w:val="%5."/>
      <w:lvlJc w:val="left"/>
      <w:pPr>
        <w:ind w:left="3600" w:hanging="360"/>
      </w:pPr>
    </w:lvl>
    <w:lvl w:ilvl="5" w:tplc="2506A78C">
      <w:start w:val="1"/>
      <w:numFmt w:val="lowerRoman"/>
      <w:lvlText w:val="%6."/>
      <w:lvlJc w:val="right"/>
      <w:pPr>
        <w:ind w:left="4320" w:hanging="180"/>
      </w:pPr>
    </w:lvl>
    <w:lvl w:ilvl="6" w:tplc="20D62C4A">
      <w:start w:val="1"/>
      <w:numFmt w:val="decimal"/>
      <w:lvlText w:val="%7."/>
      <w:lvlJc w:val="left"/>
      <w:pPr>
        <w:ind w:left="5040" w:hanging="360"/>
      </w:pPr>
    </w:lvl>
    <w:lvl w:ilvl="7" w:tplc="6B62FFB2">
      <w:start w:val="1"/>
      <w:numFmt w:val="lowerLetter"/>
      <w:lvlText w:val="%8."/>
      <w:lvlJc w:val="left"/>
      <w:pPr>
        <w:ind w:left="5760" w:hanging="360"/>
      </w:pPr>
    </w:lvl>
    <w:lvl w:ilvl="8" w:tplc="E3FE3A3A">
      <w:start w:val="1"/>
      <w:numFmt w:val="lowerRoman"/>
      <w:lvlText w:val="%9."/>
      <w:lvlJc w:val="right"/>
      <w:pPr>
        <w:ind w:left="6480" w:hanging="180"/>
      </w:pPr>
    </w:lvl>
  </w:abstractNum>
  <w:abstractNum w:abstractNumId="41" w15:restartNumberingAfterBreak="0">
    <w:nsid w:val="4C15BDCA"/>
    <w:multiLevelType w:val="hybridMultilevel"/>
    <w:tmpl w:val="51FEE72C"/>
    <w:lvl w:ilvl="0" w:tplc="241E0AAE">
      <w:start w:val="1"/>
      <w:numFmt w:val="bullet"/>
      <w:lvlText w:val=""/>
      <w:lvlJc w:val="left"/>
      <w:pPr>
        <w:ind w:left="720" w:hanging="360"/>
      </w:pPr>
      <w:rPr>
        <w:rFonts w:ascii="Symbol" w:hAnsi="Symbol" w:hint="default"/>
      </w:rPr>
    </w:lvl>
    <w:lvl w:ilvl="1" w:tplc="1B44632E">
      <w:start w:val="1"/>
      <w:numFmt w:val="bullet"/>
      <w:lvlText w:val="o"/>
      <w:lvlJc w:val="left"/>
      <w:pPr>
        <w:ind w:left="1440" w:hanging="360"/>
      </w:pPr>
      <w:rPr>
        <w:rFonts w:ascii="Courier New" w:hAnsi="Courier New" w:hint="default"/>
      </w:rPr>
    </w:lvl>
    <w:lvl w:ilvl="2" w:tplc="3C9C7B44">
      <w:start w:val="1"/>
      <w:numFmt w:val="bullet"/>
      <w:lvlText w:val=""/>
      <w:lvlJc w:val="left"/>
      <w:pPr>
        <w:ind w:left="2160" w:hanging="360"/>
      </w:pPr>
      <w:rPr>
        <w:rFonts w:ascii="Wingdings" w:hAnsi="Wingdings" w:hint="default"/>
      </w:rPr>
    </w:lvl>
    <w:lvl w:ilvl="3" w:tplc="5D7E2DF6">
      <w:start w:val="1"/>
      <w:numFmt w:val="bullet"/>
      <w:lvlText w:val=""/>
      <w:lvlJc w:val="left"/>
      <w:pPr>
        <w:ind w:left="2880" w:hanging="360"/>
      </w:pPr>
      <w:rPr>
        <w:rFonts w:ascii="Symbol" w:hAnsi="Symbol" w:hint="default"/>
      </w:rPr>
    </w:lvl>
    <w:lvl w:ilvl="4" w:tplc="A796D92E">
      <w:start w:val="1"/>
      <w:numFmt w:val="bullet"/>
      <w:lvlText w:val="o"/>
      <w:lvlJc w:val="left"/>
      <w:pPr>
        <w:ind w:left="3600" w:hanging="360"/>
      </w:pPr>
      <w:rPr>
        <w:rFonts w:ascii="Courier New" w:hAnsi="Courier New" w:hint="default"/>
      </w:rPr>
    </w:lvl>
    <w:lvl w:ilvl="5" w:tplc="6730234C">
      <w:start w:val="1"/>
      <w:numFmt w:val="bullet"/>
      <w:lvlText w:val=""/>
      <w:lvlJc w:val="left"/>
      <w:pPr>
        <w:ind w:left="4320" w:hanging="360"/>
      </w:pPr>
      <w:rPr>
        <w:rFonts w:ascii="Wingdings" w:hAnsi="Wingdings" w:hint="default"/>
      </w:rPr>
    </w:lvl>
    <w:lvl w:ilvl="6" w:tplc="876EF800">
      <w:start w:val="1"/>
      <w:numFmt w:val="bullet"/>
      <w:lvlText w:val=""/>
      <w:lvlJc w:val="left"/>
      <w:pPr>
        <w:ind w:left="5040" w:hanging="360"/>
      </w:pPr>
      <w:rPr>
        <w:rFonts w:ascii="Symbol" w:hAnsi="Symbol" w:hint="default"/>
      </w:rPr>
    </w:lvl>
    <w:lvl w:ilvl="7" w:tplc="9DF2B57E">
      <w:start w:val="1"/>
      <w:numFmt w:val="bullet"/>
      <w:lvlText w:val="o"/>
      <w:lvlJc w:val="left"/>
      <w:pPr>
        <w:ind w:left="5760" w:hanging="360"/>
      </w:pPr>
      <w:rPr>
        <w:rFonts w:ascii="Courier New" w:hAnsi="Courier New" w:hint="default"/>
      </w:rPr>
    </w:lvl>
    <w:lvl w:ilvl="8" w:tplc="336ABFDA">
      <w:start w:val="1"/>
      <w:numFmt w:val="bullet"/>
      <w:lvlText w:val=""/>
      <w:lvlJc w:val="left"/>
      <w:pPr>
        <w:ind w:left="6480" w:hanging="360"/>
      </w:pPr>
      <w:rPr>
        <w:rFonts w:ascii="Wingdings" w:hAnsi="Wingdings" w:hint="default"/>
      </w:rPr>
    </w:lvl>
  </w:abstractNum>
  <w:abstractNum w:abstractNumId="42" w15:restartNumberingAfterBreak="0">
    <w:nsid w:val="4C36D6D8"/>
    <w:multiLevelType w:val="hybridMultilevel"/>
    <w:tmpl w:val="C2C8EA50"/>
    <w:lvl w:ilvl="0" w:tplc="BBBEFEAE">
      <w:start w:val="1"/>
      <w:numFmt w:val="decimal"/>
      <w:lvlText w:val="%1."/>
      <w:lvlJc w:val="left"/>
      <w:pPr>
        <w:ind w:left="720" w:hanging="360"/>
      </w:pPr>
    </w:lvl>
    <w:lvl w:ilvl="1" w:tplc="07D6EBCE">
      <w:start w:val="1"/>
      <w:numFmt w:val="lowerLetter"/>
      <w:lvlText w:val="%2."/>
      <w:lvlJc w:val="left"/>
      <w:pPr>
        <w:ind w:left="1440" w:hanging="360"/>
      </w:pPr>
    </w:lvl>
    <w:lvl w:ilvl="2" w:tplc="F9F6FED2">
      <w:start w:val="1"/>
      <w:numFmt w:val="lowerRoman"/>
      <w:lvlText w:val="%3."/>
      <w:lvlJc w:val="right"/>
      <w:pPr>
        <w:ind w:left="2160" w:hanging="180"/>
      </w:pPr>
    </w:lvl>
    <w:lvl w:ilvl="3" w:tplc="71287798">
      <w:start w:val="1"/>
      <w:numFmt w:val="decimal"/>
      <w:lvlText w:val="%4."/>
      <w:lvlJc w:val="left"/>
      <w:pPr>
        <w:ind w:left="2880" w:hanging="360"/>
      </w:pPr>
    </w:lvl>
    <w:lvl w:ilvl="4" w:tplc="722A2D7C">
      <w:start w:val="1"/>
      <w:numFmt w:val="lowerLetter"/>
      <w:lvlText w:val="%5."/>
      <w:lvlJc w:val="left"/>
      <w:pPr>
        <w:ind w:left="3600" w:hanging="360"/>
      </w:pPr>
    </w:lvl>
    <w:lvl w:ilvl="5" w:tplc="490CBDCE">
      <w:start w:val="1"/>
      <w:numFmt w:val="lowerRoman"/>
      <w:lvlText w:val="%6."/>
      <w:lvlJc w:val="right"/>
      <w:pPr>
        <w:ind w:left="4320" w:hanging="180"/>
      </w:pPr>
    </w:lvl>
    <w:lvl w:ilvl="6" w:tplc="022CB29E">
      <w:start w:val="1"/>
      <w:numFmt w:val="decimal"/>
      <w:lvlText w:val="%7."/>
      <w:lvlJc w:val="left"/>
      <w:pPr>
        <w:ind w:left="5040" w:hanging="360"/>
      </w:pPr>
    </w:lvl>
    <w:lvl w:ilvl="7" w:tplc="D5744042">
      <w:start w:val="1"/>
      <w:numFmt w:val="lowerLetter"/>
      <w:lvlText w:val="%8."/>
      <w:lvlJc w:val="left"/>
      <w:pPr>
        <w:ind w:left="5760" w:hanging="360"/>
      </w:pPr>
    </w:lvl>
    <w:lvl w:ilvl="8" w:tplc="81D43B8E">
      <w:start w:val="1"/>
      <w:numFmt w:val="lowerRoman"/>
      <w:lvlText w:val="%9."/>
      <w:lvlJc w:val="right"/>
      <w:pPr>
        <w:ind w:left="6480" w:hanging="180"/>
      </w:pPr>
    </w:lvl>
  </w:abstractNum>
  <w:abstractNum w:abstractNumId="43" w15:restartNumberingAfterBreak="0">
    <w:nsid w:val="4CE0D2FD"/>
    <w:multiLevelType w:val="hybridMultilevel"/>
    <w:tmpl w:val="299CCEB6"/>
    <w:lvl w:ilvl="0" w:tplc="D1483E0C">
      <w:start w:val="1"/>
      <w:numFmt w:val="bullet"/>
      <w:lvlText w:val=""/>
      <w:lvlJc w:val="left"/>
      <w:pPr>
        <w:ind w:left="720" w:hanging="360"/>
      </w:pPr>
      <w:rPr>
        <w:rFonts w:ascii="Symbol" w:hAnsi="Symbol" w:hint="default"/>
      </w:rPr>
    </w:lvl>
    <w:lvl w:ilvl="1" w:tplc="A1FA6516">
      <w:start w:val="1"/>
      <w:numFmt w:val="bullet"/>
      <w:lvlText w:val="o"/>
      <w:lvlJc w:val="left"/>
      <w:pPr>
        <w:ind w:left="1440" w:hanging="360"/>
      </w:pPr>
      <w:rPr>
        <w:rFonts w:ascii="Courier New" w:hAnsi="Courier New" w:hint="default"/>
      </w:rPr>
    </w:lvl>
    <w:lvl w:ilvl="2" w:tplc="841EE87C">
      <w:start w:val="1"/>
      <w:numFmt w:val="bullet"/>
      <w:lvlText w:val=""/>
      <w:lvlJc w:val="left"/>
      <w:pPr>
        <w:ind w:left="2160" w:hanging="360"/>
      </w:pPr>
      <w:rPr>
        <w:rFonts w:ascii="Wingdings" w:hAnsi="Wingdings" w:hint="default"/>
      </w:rPr>
    </w:lvl>
    <w:lvl w:ilvl="3" w:tplc="8728A486">
      <w:start w:val="1"/>
      <w:numFmt w:val="bullet"/>
      <w:lvlText w:val=""/>
      <w:lvlJc w:val="left"/>
      <w:pPr>
        <w:ind w:left="2880" w:hanging="360"/>
      </w:pPr>
      <w:rPr>
        <w:rFonts w:ascii="Symbol" w:hAnsi="Symbol" w:hint="default"/>
      </w:rPr>
    </w:lvl>
    <w:lvl w:ilvl="4" w:tplc="4B3CCC9E">
      <w:start w:val="1"/>
      <w:numFmt w:val="bullet"/>
      <w:lvlText w:val="o"/>
      <w:lvlJc w:val="left"/>
      <w:pPr>
        <w:ind w:left="3600" w:hanging="360"/>
      </w:pPr>
      <w:rPr>
        <w:rFonts w:ascii="Courier New" w:hAnsi="Courier New" w:hint="default"/>
      </w:rPr>
    </w:lvl>
    <w:lvl w:ilvl="5" w:tplc="6EEE2544">
      <w:start w:val="1"/>
      <w:numFmt w:val="bullet"/>
      <w:lvlText w:val=""/>
      <w:lvlJc w:val="left"/>
      <w:pPr>
        <w:ind w:left="4320" w:hanging="360"/>
      </w:pPr>
      <w:rPr>
        <w:rFonts w:ascii="Wingdings" w:hAnsi="Wingdings" w:hint="default"/>
      </w:rPr>
    </w:lvl>
    <w:lvl w:ilvl="6" w:tplc="18B8A570">
      <w:start w:val="1"/>
      <w:numFmt w:val="bullet"/>
      <w:lvlText w:val=""/>
      <w:lvlJc w:val="left"/>
      <w:pPr>
        <w:ind w:left="5040" w:hanging="360"/>
      </w:pPr>
      <w:rPr>
        <w:rFonts w:ascii="Symbol" w:hAnsi="Symbol" w:hint="default"/>
      </w:rPr>
    </w:lvl>
    <w:lvl w:ilvl="7" w:tplc="45DA0984">
      <w:start w:val="1"/>
      <w:numFmt w:val="bullet"/>
      <w:lvlText w:val="o"/>
      <w:lvlJc w:val="left"/>
      <w:pPr>
        <w:ind w:left="5760" w:hanging="360"/>
      </w:pPr>
      <w:rPr>
        <w:rFonts w:ascii="Courier New" w:hAnsi="Courier New" w:hint="default"/>
      </w:rPr>
    </w:lvl>
    <w:lvl w:ilvl="8" w:tplc="882EC7D4">
      <w:start w:val="1"/>
      <w:numFmt w:val="bullet"/>
      <w:lvlText w:val=""/>
      <w:lvlJc w:val="left"/>
      <w:pPr>
        <w:ind w:left="6480" w:hanging="360"/>
      </w:pPr>
      <w:rPr>
        <w:rFonts w:ascii="Wingdings" w:hAnsi="Wingdings" w:hint="default"/>
      </w:rPr>
    </w:lvl>
  </w:abstractNum>
  <w:abstractNum w:abstractNumId="44"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3FB6A8F"/>
    <w:multiLevelType w:val="multilevel"/>
    <w:tmpl w:val="A2EA94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9DEA1D5"/>
    <w:multiLevelType w:val="hybridMultilevel"/>
    <w:tmpl w:val="C8948FCE"/>
    <w:lvl w:ilvl="0" w:tplc="628CF844">
      <w:start w:val="1"/>
      <w:numFmt w:val="bullet"/>
      <w:lvlText w:val=""/>
      <w:lvlJc w:val="left"/>
      <w:pPr>
        <w:ind w:left="720" w:hanging="360"/>
      </w:pPr>
      <w:rPr>
        <w:rFonts w:ascii="Symbol" w:hAnsi="Symbol" w:hint="default"/>
      </w:rPr>
    </w:lvl>
    <w:lvl w:ilvl="1" w:tplc="DEB0C4E6">
      <w:start w:val="1"/>
      <w:numFmt w:val="bullet"/>
      <w:lvlText w:val="o"/>
      <w:lvlJc w:val="left"/>
      <w:pPr>
        <w:ind w:left="1440" w:hanging="360"/>
      </w:pPr>
      <w:rPr>
        <w:rFonts w:ascii="Courier New" w:hAnsi="Courier New" w:hint="default"/>
      </w:rPr>
    </w:lvl>
    <w:lvl w:ilvl="2" w:tplc="263A0862">
      <w:start w:val="1"/>
      <w:numFmt w:val="bullet"/>
      <w:lvlText w:val=""/>
      <w:lvlJc w:val="left"/>
      <w:pPr>
        <w:ind w:left="2160" w:hanging="360"/>
      </w:pPr>
      <w:rPr>
        <w:rFonts w:ascii="Wingdings" w:hAnsi="Wingdings" w:hint="default"/>
      </w:rPr>
    </w:lvl>
    <w:lvl w:ilvl="3" w:tplc="DB82CE56">
      <w:start w:val="1"/>
      <w:numFmt w:val="bullet"/>
      <w:lvlText w:val=""/>
      <w:lvlJc w:val="left"/>
      <w:pPr>
        <w:ind w:left="2880" w:hanging="360"/>
      </w:pPr>
      <w:rPr>
        <w:rFonts w:ascii="Symbol" w:hAnsi="Symbol" w:hint="default"/>
      </w:rPr>
    </w:lvl>
    <w:lvl w:ilvl="4" w:tplc="2F5E8FA2">
      <w:start w:val="1"/>
      <w:numFmt w:val="bullet"/>
      <w:lvlText w:val="o"/>
      <w:lvlJc w:val="left"/>
      <w:pPr>
        <w:ind w:left="3600" w:hanging="360"/>
      </w:pPr>
      <w:rPr>
        <w:rFonts w:ascii="Courier New" w:hAnsi="Courier New" w:hint="default"/>
      </w:rPr>
    </w:lvl>
    <w:lvl w:ilvl="5" w:tplc="BC1C2268">
      <w:start w:val="1"/>
      <w:numFmt w:val="bullet"/>
      <w:lvlText w:val=""/>
      <w:lvlJc w:val="left"/>
      <w:pPr>
        <w:ind w:left="4320" w:hanging="360"/>
      </w:pPr>
      <w:rPr>
        <w:rFonts w:ascii="Wingdings" w:hAnsi="Wingdings" w:hint="default"/>
      </w:rPr>
    </w:lvl>
    <w:lvl w:ilvl="6" w:tplc="699E5D82">
      <w:start w:val="1"/>
      <w:numFmt w:val="bullet"/>
      <w:lvlText w:val=""/>
      <w:lvlJc w:val="left"/>
      <w:pPr>
        <w:ind w:left="5040" w:hanging="360"/>
      </w:pPr>
      <w:rPr>
        <w:rFonts w:ascii="Symbol" w:hAnsi="Symbol" w:hint="default"/>
      </w:rPr>
    </w:lvl>
    <w:lvl w:ilvl="7" w:tplc="B952EFA0">
      <w:start w:val="1"/>
      <w:numFmt w:val="bullet"/>
      <w:lvlText w:val="o"/>
      <w:lvlJc w:val="left"/>
      <w:pPr>
        <w:ind w:left="5760" w:hanging="360"/>
      </w:pPr>
      <w:rPr>
        <w:rFonts w:ascii="Courier New" w:hAnsi="Courier New" w:hint="default"/>
      </w:rPr>
    </w:lvl>
    <w:lvl w:ilvl="8" w:tplc="907A306E">
      <w:start w:val="1"/>
      <w:numFmt w:val="bullet"/>
      <w:lvlText w:val=""/>
      <w:lvlJc w:val="left"/>
      <w:pPr>
        <w:ind w:left="6480" w:hanging="360"/>
      </w:pPr>
      <w:rPr>
        <w:rFonts w:ascii="Wingdings" w:hAnsi="Wingdings" w:hint="default"/>
      </w:rPr>
    </w:lvl>
  </w:abstractNum>
  <w:abstractNum w:abstractNumId="47" w15:restartNumberingAfterBreak="0">
    <w:nsid w:val="5EE426D1"/>
    <w:multiLevelType w:val="multilevel"/>
    <w:tmpl w:val="D1567A78"/>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F5CAD31"/>
    <w:multiLevelType w:val="hybridMultilevel"/>
    <w:tmpl w:val="A18CE520"/>
    <w:lvl w:ilvl="0" w:tplc="87764C50">
      <w:start w:val="1"/>
      <w:numFmt w:val="bullet"/>
      <w:lvlText w:val=""/>
      <w:lvlJc w:val="left"/>
      <w:pPr>
        <w:ind w:left="720" w:hanging="360"/>
      </w:pPr>
      <w:rPr>
        <w:rFonts w:ascii="Symbol" w:hAnsi="Symbol" w:hint="default"/>
      </w:rPr>
    </w:lvl>
    <w:lvl w:ilvl="1" w:tplc="09E034F0">
      <w:start w:val="1"/>
      <w:numFmt w:val="bullet"/>
      <w:lvlText w:val="o"/>
      <w:lvlJc w:val="left"/>
      <w:pPr>
        <w:ind w:left="1440" w:hanging="360"/>
      </w:pPr>
      <w:rPr>
        <w:rFonts w:ascii="Courier New" w:hAnsi="Courier New" w:hint="default"/>
      </w:rPr>
    </w:lvl>
    <w:lvl w:ilvl="2" w:tplc="5BEAB654">
      <w:start w:val="1"/>
      <w:numFmt w:val="bullet"/>
      <w:lvlText w:val=""/>
      <w:lvlJc w:val="left"/>
      <w:pPr>
        <w:ind w:left="2160" w:hanging="360"/>
      </w:pPr>
      <w:rPr>
        <w:rFonts w:ascii="Wingdings" w:hAnsi="Wingdings" w:hint="default"/>
      </w:rPr>
    </w:lvl>
    <w:lvl w:ilvl="3" w:tplc="66982F0A">
      <w:start w:val="1"/>
      <w:numFmt w:val="bullet"/>
      <w:lvlText w:val=""/>
      <w:lvlJc w:val="left"/>
      <w:pPr>
        <w:ind w:left="2880" w:hanging="360"/>
      </w:pPr>
      <w:rPr>
        <w:rFonts w:ascii="Symbol" w:hAnsi="Symbol" w:hint="default"/>
      </w:rPr>
    </w:lvl>
    <w:lvl w:ilvl="4" w:tplc="F7E21FE0">
      <w:start w:val="1"/>
      <w:numFmt w:val="bullet"/>
      <w:lvlText w:val="o"/>
      <w:lvlJc w:val="left"/>
      <w:pPr>
        <w:ind w:left="3600" w:hanging="360"/>
      </w:pPr>
      <w:rPr>
        <w:rFonts w:ascii="Courier New" w:hAnsi="Courier New" w:hint="default"/>
      </w:rPr>
    </w:lvl>
    <w:lvl w:ilvl="5" w:tplc="472E3BBA">
      <w:start w:val="1"/>
      <w:numFmt w:val="bullet"/>
      <w:lvlText w:val=""/>
      <w:lvlJc w:val="left"/>
      <w:pPr>
        <w:ind w:left="4320" w:hanging="360"/>
      </w:pPr>
      <w:rPr>
        <w:rFonts w:ascii="Wingdings" w:hAnsi="Wingdings" w:hint="default"/>
      </w:rPr>
    </w:lvl>
    <w:lvl w:ilvl="6" w:tplc="BA1A0EA0">
      <w:start w:val="1"/>
      <w:numFmt w:val="bullet"/>
      <w:lvlText w:val=""/>
      <w:lvlJc w:val="left"/>
      <w:pPr>
        <w:ind w:left="5040" w:hanging="360"/>
      </w:pPr>
      <w:rPr>
        <w:rFonts w:ascii="Symbol" w:hAnsi="Symbol" w:hint="default"/>
      </w:rPr>
    </w:lvl>
    <w:lvl w:ilvl="7" w:tplc="4DAC23D0">
      <w:start w:val="1"/>
      <w:numFmt w:val="bullet"/>
      <w:lvlText w:val="o"/>
      <w:lvlJc w:val="left"/>
      <w:pPr>
        <w:ind w:left="5760" w:hanging="360"/>
      </w:pPr>
      <w:rPr>
        <w:rFonts w:ascii="Courier New" w:hAnsi="Courier New" w:hint="default"/>
      </w:rPr>
    </w:lvl>
    <w:lvl w:ilvl="8" w:tplc="27F67296">
      <w:start w:val="1"/>
      <w:numFmt w:val="bullet"/>
      <w:lvlText w:val=""/>
      <w:lvlJc w:val="left"/>
      <w:pPr>
        <w:ind w:left="6480" w:hanging="360"/>
      </w:pPr>
      <w:rPr>
        <w:rFonts w:ascii="Wingdings" w:hAnsi="Wingdings" w:hint="default"/>
      </w:rPr>
    </w:lvl>
  </w:abstractNum>
  <w:abstractNum w:abstractNumId="49" w15:restartNumberingAfterBreak="0">
    <w:nsid w:val="6116E2C3"/>
    <w:multiLevelType w:val="hybridMultilevel"/>
    <w:tmpl w:val="B06A6370"/>
    <w:lvl w:ilvl="0" w:tplc="3B28C0D8">
      <w:start w:val="1"/>
      <w:numFmt w:val="bullet"/>
      <w:lvlText w:val=""/>
      <w:lvlJc w:val="left"/>
      <w:pPr>
        <w:ind w:left="720" w:hanging="360"/>
      </w:pPr>
      <w:rPr>
        <w:rFonts w:ascii="Symbol" w:hAnsi="Symbol" w:hint="default"/>
      </w:rPr>
    </w:lvl>
    <w:lvl w:ilvl="1" w:tplc="B2063A6E">
      <w:start w:val="1"/>
      <w:numFmt w:val="bullet"/>
      <w:lvlText w:val="o"/>
      <w:lvlJc w:val="left"/>
      <w:pPr>
        <w:ind w:left="1440" w:hanging="360"/>
      </w:pPr>
      <w:rPr>
        <w:rFonts w:ascii="Courier New" w:hAnsi="Courier New" w:hint="default"/>
      </w:rPr>
    </w:lvl>
    <w:lvl w:ilvl="2" w:tplc="FF0E4B70">
      <w:start w:val="1"/>
      <w:numFmt w:val="bullet"/>
      <w:lvlText w:val=""/>
      <w:lvlJc w:val="left"/>
      <w:pPr>
        <w:ind w:left="2160" w:hanging="360"/>
      </w:pPr>
      <w:rPr>
        <w:rFonts w:ascii="Wingdings" w:hAnsi="Wingdings" w:hint="default"/>
      </w:rPr>
    </w:lvl>
    <w:lvl w:ilvl="3" w:tplc="63565CE6">
      <w:start w:val="1"/>
      <w:numFmt w:val="bullet"/>
      <w:lvlText w:val=""/>
      <w:lvlJc w:val="left"/>
      <w:pPr>
        <w:ind w:left="2880" w:hanging="360"/>
      </w:pPr>
      <w:rPr>
        <w:rFonts w:ascii="Symbol" w:hAnsi="Symbol" w:hint="default"/>
      </w:rPr>
    </w:lvl>
    <w:lvl w:ilvl="4" w:tplc="7A1A96FA">
      <w:start w:val="1"/>
      <w:numFmt w:val="bullet"/>
      <w:lvlText w:val="o"/>
      <w:lvlJc w:val="left"/>
      <w:pPr>
        <w:ind w:left="3600" w:hanging="360"/>
      </w:pPr>
      <w:rPr>
        <w:rFonts w:ascii="Courier New" w:hAnsi="Courier New" w:hint="default"/>
      </w:rPr>
    </w:lvl>
    <w:lvl w:ilvl="5" w:tplc="9F6C6E72">
      <w:start w:val="1"/>
      <w:numFmt w:val="bullet"/>
      <w:lvlText w:val=""/>
      <w:lvlJc w:val="left"/>
      <w:pPr>
        <w:ind w:left="4320" w:hanging="360"/>
      </w:pPr>
      <w:rPr>
        <w:rFonts w:ascii="Wingdings" w:hAnsi="Wingdings" w:hint="default"/>
      </w:rPr>
    </w:lvl>
    <w:lvl w:ilvl="6" w:tplc="8DBABD40">
      <w:start w:val="1"/>
      <w:numFmt w:val="bullet"/>
      <w:lvlText w:val=""/>
      <w:lvlJc w:val="left"/>
      <w:pPr>
        <w:ind w:left="5040" w:hanging="360"/>
      </w:pPr>
      <w:rPr>
        <w:rFonts w:ascii="Symbol" w:hAnsi="Symbol" w:hint="default"/>
      </w:rPr>
    </w:lvl>
    <w:lvl w:ilvl="7" w:tplc="B308B3E8">
      <w:start w:val="1"/>
      <w:numFmt w:val="bullet"/>
      <w:lvlText w:val="o"/>
      <w:lvlJc w:val="left"/>
      <w:pPr>
        <w:ind w:left="5760" w:hanging="360"/>
      </w:pPr>
      <w:rPr>
        <w:rFonts w:ascii="Courier New" w:hAnsi="Courier New" w:hint="default"/>
      </w:rPr>
    </w:lvl>
    <w:lvl w:ilvl="8" w:tplc="3D3464D2">
      <w:start w:val="1"/>
      <w:numFmt w:val="bullet"/>
      <w:lvlText w:val=""/>
      <w:lvlJc w:val="left"/>
      <w:pPr>
        <w:ind w:left="6480" w:hanging="360"/>
      </w:pPr>
      <w:rPr>
        <w:rFonts w:ascii="Wingdings" w:hAnsi="Wingdings" w:hint="default"/>
      </w:rPr>
    </w:lvl>
  </w:abstractNum>
  <w:abstractNum w:abstractNumId="50" w15:restartNumberingAfterBreak="0">
    <w:nsid w:val="62B9F4D4"/>
    <w:multiLevelType w:val="hybridMultilevel"/>
    <w:tmpl w:val="B80AF9D6"/>
    <w:lvl w:ilvl="0" w:tplc="43C09E18">
      <w:start w:val="1"/>
      <w:numFmt w:val="bullet"/>
      <w:lvlText w:val=""/>
      <w:lvlJc w:val="left"/>
      <w:pPr>
        <w:ind w:left="720" w:hanging="360"/>
      </w:pPr>
      <w:rPr>
        <w:rFonts w:ascii="Symbol" w:hAnsi="Symbol" w:hint="default"/>
      </w:rPr>
    </w:lvl>
    <w:lvl w:ilvl="1" w:tplc="860874FC">
      <w:start w:val="1"/>
      <w:numFmt w:val="bullet"/>
      <w:lvlText w:val="o"/>
      <w:lvlJc w:val="left"/>
      <w:pPr>
        <w:ind w:left="1440" w:hanging="360"/>
      </w:pPr>
      <w:rPr>
        <w:rFonts w:ascii="Courier New" w:hAnsi="Courier New" w:hint="default"/>
      </w:rPr>
    </w:lvl>
    <w:lvl w:ilvl="2" w:tplc="62E0C5CE">
      <w:start w:val="1"/>
      <w:numFmt w:val="bullet"/>
      <w:lvlText w:val=""/>
      <w:lvlJc w:val="left"/>
      <w:pPr>
        <w:ind w:left="2160" w:hanging="360"/>
      </w:pPr>
      <w:rPr>
        <w:rFonts w:ascii="Wingdings" w:hAnsi="Wingdings" w:hint="default"/>
      </w:rPr>
    </w:lvl>
    <w:lvl w:ilvl="3" w:tplc="00F4E052">
      <w:start w:val="1"/>
      <w:numFmt w:val="bullet"/>
      <w:lvlText w:val=""/>
      <w:lvlJc w:val="left"/>
      <w:pPr>
        <w:ind w:left="2880" w:hanging="360"/>
      </w:pPr>
      <w:rPr>
        <w:rFonts w:ascii="Symbol" w:hAnsi="Symbol" w:hint="default"/>
      </w:rPr>
    </w:lvl>
    <w:lvl w:ilvl="4" w:tplc="6B46F7B0">
      <w:start w:val="1"/>
      <w:numFmt w:val="bullet"/>
      <w:lvlText w:val="o"/>
      <w:lvlJc w:val="left"/>
      <w:pPr>
        <w:ind w:left="3600" w:hanging="360"/>
      </w:pPr>
      <w:rPr>
        <w:rFonts w:ascii="Courier New" w:hAnsi="Courier New" w:hint="default"/>
      </w:rPr>
    </w:lvl>
    <w:lvl w:ilvl="5" w:tplc="B2D66308">
      <w:start w:val="1"/>
      <w:numFmt w:val="bullet"/>
      <w:lvlText w:val=""/>
      <w:lvlJc w:val="left"/>
      <w:pPr>
        <w:ind w:left="4320" w:hanging="360"/>
      </w:pPr>
      <w:rPr>
        <w:rFonts w:ascii="Wingdings" w:hAnsi="Wingdings" w:hint="default"/>
      </w:rPr>
    </w:lvl>
    <w:lvl w:ilvl="6" w:tplc="A78631EA">
      <w:start w:val="1"/>
      <w:numFmt w:val="bullet"/>
      <w:lvlText w:val=""/>
      <w:lvlJc w:val="left"/>
      <w:pPr>
        <w:ind w:left="5040" w:hanging="360"/>
      </w:pPr>
      <w:rPr>
        <w:rFonts w:ascii="Symbol" w:hAnsi="Symbol" w:hint="default"/>
      </w:rPr>
    </w:lvl>
    <w:lvl w:ilvl="7" w:tplc="6A56BCE0">
      <w:start w:val="1"/>
      <w:numFmt w:val="bullet"/>
      <w:lvlText w:val="o"/>
      <w:lvlJc w:val="left"/>
      <w:pPr>
        <w:ind w:left="5760" w:hanging="360"/>
      </w:pPr>
      <w:rPr>
        <w:rFonts w:ascii="Courier New" w:hAnsi="Courier New" w:hint="default"/>
      </w:rPr>
    </w:lvl>
    <w:lvl w:ilvl="8" w:tplc="80A817AC">
      <w:start w:val="1"/>
      <w:numFmt w:val="bullet"/>
      <w:lvlText w:val=""/>
      <w:lvlJc w:val="left"/>
      <w:pPr>
        <w:ind w:left="6480" w:hanging="360"/>
      </w:pPr>
      <w:rPr>
        <w:rFonts w:ascii="Wingdings" w:hAnsi="Wingdings" w:hint="default"/>
      </w:rPr>
    </w:lvl>
  </w:abstractNum>
  <w:abstractNum w:abstractNumId="51" w15:restartNumberingAfterBreak="0">
    <w:nsid w:val="62D57D5E"/>
    <w:multiLevelType w:val="hybridMultilevel"/>
    <w:tmpl w:val="671894B4"/>
    <w:lvl w:ilvl="0" w:tplc="20AA9A20">
      <w:start w:val="1"/>
      <w:numFmt w:val="bullet"/>
      <w:lvlText w:val=""/>
      <w:lvlJc w:val="left"/>
      <w:pPr>
        <w:ind w:left="720" w:hanging="360"/>
      </w:pPr>
      <w:rPr>
        <w:rFonts w:ascii="Symbol" w:hAnsi="Symbol" w:hint="default"/>
      </w:rPr>
    </w:lvl>
    <w:lvl w:ilvl="1" w:tplc="52A4D060">
      <w:start w:val="1"/>
      <w:numFmt w:val="bullet"/>
      <w:lvlText w:val="o"/>
      <w:lvlJc w:val="left"/>
      <w:pPr>
        <w:ind w:left="1440" w:hanging="360"/>
      </w:pPr>
      <w:rPr>
        <w:rFonts w:ascii="Courier New" w:hAnsi="Courier New" w:hint="default"/>
      </w:rPr>
    </w:lvl>
    <w:lvl w:ilvl="2" w:tplc="6C824A3C">
      <w:start w:val="1"/>
      <w:numFmt w:val="bullet"/>
      <w:lvlText w:val=""/>
      <w:lvlJc w:val="left"/>
      <w:pPr>
        <w:ind w:left="2160" w:hanging="360"/>
      </w:pPr>
      <w:rPr>
        <w:rFonts w:ascii="Wingdings" w:hAnsi="Wingdings" w:hint="default"/>
      </w:rPr>
    </w:lvl>
    <w:lvl w:ilvl="3" w:tplc="3DBEEF88">
      <w:start w:val="1"/>
      <w:numFmt w:val="bullet"/>
      <w:lvlText w:val=""/>
      <w:lvlJc w:val="left"/>
      <w:pPr>
        <w:ind w:left="2880" w:hanging="360"/>
      </w:pPr>
      <w:rPr>
        <w:rFonts w:ascii="Symbol" w:hAnsi="Symbol" w:hint="default"/>
      </w:rPr>
    </w:lvl>
    <w:lvl w:ilvl="4" w:tplc="F1888D7C">
      <w:start w:val="1"/>
      <w:numFmt w:val="bullet"/>
      <w:lvlText w:val="o"/>
      <w:lvlJc w:val="left"/>
      <w:pPr>
        <w:ind w:left="3600" w:hanging="360"/>
      </w:pPr>
      <w:rPr>
        <w:rFonts w:ascii="Courier New" w:hAnsi="Courier New" w:hint="default"/>
      </w:rPr>
    </w:lvl>
    <w:lvl w:ilvl="5" w:tplc="473E6AAC">
      <w:start w:val="1"/>
      <w:numFmt w:val="bullet"/>
      <w:lvlText w:val=""/>
      <w:lvlJc w:val="left"/>
      <w:pPr>
        <w:ind w:left="4320" w:hanging="360"/>
      </w:pPr>
      <w:rPr>
        <w:rFonts w:ascii="Wingdings" w:hAnsi="Wingdings" w:hint="default"/>
      </w:rPr>
    </w:lvl>
    <w:lvl w:ilvl="6" w:tplc="D068BEFC">
      <w:start w:val="1"/>
      <w:numFmt w:val="bullet"/>
      <w:lvlText w:val=""/>
      <w:lvlJc w:val="left"/>
      <w:pPr>
        <w:ind w:left="5040" w:hanging="360"/>
      </w:pPr>
      <w:rPr>
        <w:rFonts w:ascii="Symbol" w:hAnsi="Symbol" w:hint="default"/>
      </w:rPr>
    </w:lvl>
    <w:lvl w:ilvl="7" w:tplc="3BD6D43E">
      <w:start w:val="1"/>
      <w:numFmt w:val="bullet"/>
      <w:lvlText w:val="o"/>
      <w:lvlJc w:val="left"/>
      <w:pPr>
        <w:ind w:left="5760" w:hanging="360"/>
      </w:pPr>
      <w:rPr>
        <w:rFonts w:ascii="Courier New" w:hAnsi="Courier New" w:hint="default"/>
      </w:rPr>
    </w:lvl>
    <w:lvl w:ilvl="8" w:tplc="EEC22C46">
      <w:start w:val="1"/>
      <w:numFmt w:val="bullet"/>
      <w:lvlText w:val=""/>
      <w:lvlJc w:val="left"/>
      <w:pPr>
        <w:ind w:left="6480" w:hanging="360"/>
      </w:pPr>
      <w:rPr>
        <w:rFonts w:ascii="Wingdings" w:hAnsi="Wingdings" w:hint="default"/>
      </w:rPr>
    </w:lvl>
  </w:abstractNum>
  <w:abstractNum w:abstractNumId="52" w15:restartNumberingAfterBreak="0">
    <w:nsid w:val="654044F3"/>
    <w:multiLevelType w:val="hybridMultilevel"/>
    <w:tmpl w:val="6F0A52B6"/>
    <w:lvl w:ilvl="0" w:tplc="812E5E5C">
      <w:start w:val="1"/>
      <w:numFmt w:val="bullet"/>
      <w:lvlText w:val=""/>
      <w:lvlJc w:val="left"/>
      <w:pPr>
        <w:ind w:left="720" w:hanging="360"/>
      </w:pPr>
      <w:rPr>
        <w:rFonts w:ascii="Symbol" w:hAnsi="Symbol" w:hint="default"/>
      </w:rPr>
    </w:lvl>
    <w:lvl w:ilvl="1" w:tplc="8CA648FA">
      <w:start w:val="1"/>
      <w:numFmt w:val="bullet"/>
      <w:lvlText w:val="o"/>
      <w:lvlJc w:val="left"/>
      <w:pPr>
        <w:ind w:left="1440" w:hanging="360"/>
      </w:pPr>
      <w:rPr>
        <w:rFonts w:ascii="Courier New" w:hAnsi="Courier New" w:hint="default"/>
      </w:rPr>
    </w:lvl>
    <w:lvl w:ilvl="2" w:tplc="F3C68260">
      <w:start w:val="1"/>
      <w:numFmt w:val="bullet"/>
      <w:lvlText w:val=""/>
      <w:lvlJc w:val="left"/>
      <w:pPr>
        <w:ind w:left="2160" w:hanging="360"/>
      </w:pPr>
      <w:rPr>
        <w:rFonts w:ascii="Wingdings" w:hAnsi="Wingdings" w:hint="default"/>
      </w:rPr>
    </w:lvl>
    <w:lvl w:ilvl="3" w:tplc="349815DA">
      <w:start w:val="1"/>
      <w:numFmt w:val="bullet"/>
      <w:lvlText w:val=""/>
      <w:lvlJc w:val="left"/>
      <w:pPr>
        <w:ind w:left="2880" w:hanging="360"/>
      </w:pPr>
      <w:rPr>
        <w:rFonts w:ascii="Symbol" w:hAnsi="Symbol" w:hint="default"/>
      </w:rPr>
    </w:lvl>
    <w:lvl w:ilvl="4" w:tplc="9EA6DCDE">
      <w:start w:val="1"/>
      <w:numFmt w:val="bullet"/>
      <w:lvlText w:val="o"/>
      <w:lvlJc w:val="left"/>
      <w:pPr>
        <w:ind w:left="3600" w:hanging="360"/>
      </w:pPr>
      <w:rPr>
        <w:rFonts w:ascii="Courier New" w:hAnsi="Courier New" w:hint="default"/>
      </w:rPr>
    </w:lvl>
    <w:lvl w:ilvl="5" w:tplc="F148EDB4">
      <w:start w:val="1"/>
      <w:numFmt w:val="bullet"/>
      <w:lvlText w:val=""/>
      <w:lvlJc w:val="left"/>
      <w:pPr>
        <w:ind w:left="4320" w:hanging="360"/>
      </w:pPr>
      <w:rPr>
        <w:rFonts w:ascii="Wingdings" w:hAnsi="Wingdings" w:hint="default"/>
      </w:rPr>
    </w:lvl>
    <w:lvl w:ilvl="6" w:tplc="D5FE08A2">
      <w:start w:val="1"/>
      <w:numFmt w:val="bullet"/>
      <w:lvlText w:val=""/>
      <w:lvlJc w:val="left"/>
      <w:pPr>
        <w:ind w:left="5040" w:hanging="360"/>
      </w:pPr>
      <w:rPr>
        <w:rFonts w:ascii="Symbol" w:hAnsi="Symbol" w:hint="default"/>
      </w:rPr>
    </w:lvl>
    <w:lvl w:ilvl="7" w:tplc="ADAE86EA">
      <w:start w:val="1"/>
      <w:numFmt w:val="bullet"/>
      <w:lvlText w:val="o"/>
      <w:lvlJc w:val="left"/>
      <w:pPr>
        <w:ind w:left="5760" w:hanging="360"/>
      </w:pPr>
      <w:rPr>
        <w:rFonts w:ascii="Courier New" w:hAnsi="Courier New" w:hint="default"/>
      </w:rPr>
    </w:lvl>
    <w:lvl w:ilvl="8" w:tplc="3332841A">
      <w:start w:val="1"/>
      <w:numFmt w:val="bullet"/>
      <w:lvlText w:val=""/>
      <w:lvlJc w:val="left"/>
      <w:pPr>
        <w:ind w:left="6480" w:hanging="360"/>
      </w:pPr>
      <w:rPr>
        <w:rFonts w:ascii="Wingdings" w:hAnsi="Wingdings" w:hint="default"/>
      </w:rPr>
    </w:lvl>
  </w:abstractNum>
  <w:abstractNum w:abstractNumId="53" w15:restartNumberingAfterBreak="0">
    <w:nsid w:val="65833AC0"/>
    <w:multiLevelType w:val="hybridMultilevel"/>
    <w:tmpl w:val="E6C824F2"/>
    <w:lvl w:ilvl="0" w:tplc="E49CCDDA">
      <w:start w:val="1"/>
      <w:numFmt w:val="bullet"/>
      <w:lvlText w:val=""/>
      <w:lvlJc w:val="left"/>
      <w:pPr>
        <w:ind w:left="720" w:hanging="360"/>
      </w:pPr>
      <w:rPr>
        <w:rFonts w:ascii="Symbol" w:hAnsi="Symbol" w:hint="default"/>
      </w:rPr>
    </w:lvl>
    <w:lvl w:ilvl="1" w:tplc="C9AC80F4">
      <w:start w:val="1"/>
      <w:numFmt w:val="bullet"/>
      <w:lvlText w:val="o"/>
      <w:lvlJc w:val="left"/>
      <w:pPr>
        <w:ind w:left="1440" w:hanging="360"/>
      </w:pPr>
      <w:rPr>
        <w:rFonts w:ascii="Courier New" w:hAnsi="Courier New" w:hint="default"/>
      </w:rPr>
    </w:lvl>
    <w:lvl w:ilvl="2" w:tplc="B69E66B8">
      <w:start w:val="1"/>
      <w:numFmt w:val="bullet"/>
      <w:lvlText w:val=""/>
      <w:lvlJc w:val="left"/>
      <w:pPr>
        <w:ind w:left="2160" w:hanging="360"/>
      </w:pPr>
      <w:rPr>
        <w:rFonts w:ascii="Wingdings" w:hAnsi="Wingdings" w:hint="default"/>
      </w:rPr>
    </w:lvl>
    <w:lvl w:ilvl="3" w:tplc="3D3238BC">
      <w:start w:val="1"/>
      <w:numFmt w:val="bullet"/>
      <w:lvlText w:val=""/>
      <w:lvlJc w:val="left"/>
      <w:pPr>
        <w:ind w:left="2880" w:hanging="360"/>
      </w:pPr>
      <w:rPr>
        <w:rFonts w:ascii="Symbol" w:hAnsi="Symbol" w:hint="default"/>
      </w:rPr>
    </w:lvl>
    <w:lvl w:ilvl="4" w:tplc="F2483916">
      <w:start w:val="1"/>
      <w:numFmt w:val="bullet"/>
      <w:lvlText w:val="o"/>
      <w:lvlJc w:val="left"/>
      <w:pPr>
        <w:ind w:left="3600" w:hanging="360"/>
      </w:pPr>
      <w:rPr>
        <w:rFonts w:ascii="Courier New" w:hAnsi="Courier New" w:hint="default"/>
      </w:rPr>
    </w:lvl>
    <w:lvl w:ilvl="5" w:tplc="60E81444">
      <w:start w:val="1"/>
      <w:numFmt w:val="bullet"/>
      <w:lvlText w:val=""/>
      <w:lvlJc w:val="left"/>
      <w:pPr>
        <w:ind w:left="4320" w:hanging="360"/>
      </w:pPr>
      <w:rPr>
        <w:rFonts w:ascii="Wingdings" w:hAnsi="Wingdings" w:hint="default"/>
      </w:rPr>
    </w:lvl>
    <w:lvl w:ilvl="6" w:tplc="C0923E9E">
      <w:start w:val="1"/>
      <w:numFmt w:val="bullet"/>
      <w:lvlText w:val=""/>
      <w:lvlJc w:val="left"/>
      <w:pPr>
        <w:ind w:left="5040" w:hanging="360"/>
      </w:pPr>
      <w:rPr>
        <w:rFonts w:ascii="Symbol" w:hAnsi="Symbol" w:hint="default"/>
      </w:rPr>
    </w:lvl>
    <w:lvl w:ilvl="7" w:tplc="AF781988">
      <w:start w:val="1"/>
      <w:numFmt w:val="bullet"/>
      <w:lvlText w:val="o"/>
      <w:lvlJc w:val="left"/>
      <w:pPr>
        <w:ind w:left="5760" w:hanging="360"/>
      </w:pPr>
      <w:rPr>
        <w:rFonts w:ascii="Courier New" w:hAnsi="Courier New" w:hint="default"/>
      </w:rPr>
    </w:lvl>
    <w:lvl w:ilvl="8" w:tplc="E176123C">
      <w:start w:val="1"/>
      <w:numFmt w:val="bullet"/>
      <w:lvlText w:val=""/>
      <w:lvlJc w:val="left"/>
      <w:pPr>
        <w:ind w:left="6480" w:hanging="360"/>
      </w:pPr>
      <w:rPr>
        <w:rFonts w:ascii="Wingdings" w:hAnsi="Wingdings" w:hint="default"/>
      </w:rPr>
    </w:lvl>
  </w:abstractNum>
  <w:abstractNum w:abstractNumId="54" w15:restartNumberingAfterBreak="0">
    <w:nsid w:val="65D95ADD"/>
    <w:multiLevelType w:val="hybridMultilevel"/>
    <w:tmpl w:val="66809C5C"/>
    <w:lvl w:ilvl="0" w:tplc="159A13D4">
      <w:start w:val="1"/>
      <w:numFmt w:val="bullet"/>
      <w:lvlText w:val=""/>
      <w:lvlJc w:val="left"/>
      <w:pPr>
        <w:ind w:left="720" w:hanging="360"/>
      </w:pPr>
      <w:rPr>
        <w:rFonts w:ascii="Symbol" w:hAnsi="Symbol" w:hint="default"/>
      </w:rPr>
    </w:lvl>
    <w:lvl w:ilvl="1" w:tplc="08F03F06">
      <w:start w:val="1"/>
      <w:numFmt w:val="bullet"/>
      <w:lvlText w:val="o"/>
      <w:lvlJc w:val="left"/>
      <w:pPr>
        <w:ind w:left="1440" w:hanging="360"/>
      </w:pPr>
      <w:rPr>
        <w:rFonts w:ascii="Courier New" w:hAnsi="Courier New" w:hint="default"/>
      </w:rPr>
    </w:lvl>
    <w:lvl w:ilvl="2" w:tplc="1876EBEE">
      <w:start w:val="1"/>
      <w:numFmt w:val="bullet"/>
      <w:lvlText w:val=""/>
      <w:lvlJc w:val="left"/>
      <w:pPr>
        <w:ind w:left="2160" w:hanging="360"/>
      </w:pPr>
      <w:rPr>
        <w:rFonts w:ascii="Wingdings" w:hAnsi="Wingdings" w:hint="default"/>
      </w:rPr>
    </w:lvl>
    <w:lvl w:ilvl="3" w:tplc="CBD892AA">
      <w:start w:val="1"/>
      <w:numFmt w:val="bullet"/>
      <w:lvlText w:val=""/>
      <w:lvlJc w:val="left"/>
      <w:pPr>
        <w:ind w:left="2880" w:hanging="360"/>
      </w:pPr>
      <w:rPr>
        <w:rFonts w:ascii="Symbol" w:hAnsi="Symbol" w:hint="default"/>
      </w:rPr>
    </w:lvl>
    <w:lvl w:ilvl="4" w:tplc="FAD8DA9E">
      <w:start w:val="1"/>
      <w:numFmt w:val="bullet"/>
      <w:lvlText w:val="o"/>
      <w:lvlJc w:val="left"/>
      <w:pPr>
        <w:ind w:left="3600" w:hanging="360"/>
      </w:pPr>
      <w:rPr>
        <w:rFonts w:ascii="Courier New" w:hAnsi="Courier New" w:hint="default"/>
      </w:rPr>
    </w:lvl>
    <w:lvl w:ilvl="5" w:tplc="7918F89E">
      <w:start w:val="1"/>
      <w:numFmt w:val="bullet"/>
      <w:lvlText w:val=""/>
      <w:lvlJc w:val="left"/>
      <w:pPr>
        <w:ind w:left="4320" w:hanging="360"/>
      </w:pPr>
      <w:rPr>
        <w:rFonts w:ascii="Wingdings" w:hAnsi="Wingdings" w:hint="default"/>
      </w:rPr>
    </w:lvl>
    <w:lvl w:ilvl="6" w:tplc="56927E66">
      <w:start w:val="1"/>
      <w:numFmt w:val="bullet"/>
      <w:lvlText w:val=""/>
      <w:lvlJc w:val="left"/>
      <w:pPr>
        <w:ind w:left="5040" w:hanging="360"/>
      </w:pPr>
      <w:rPr>
        <w:rFonts w:ascii="Symbol" w:hAnsi="Symbol" w:hint="default"/>
      </w:rPr>
    </w:lvl>
    <w:lvl w:ilvl="7" w:tplc="75AA5A50">
      <w:start w:val="1"/>
      <w:numFmt w:val="bullet"/>
      <w:lvlText w:val="o"/>
      <w:lvlJc w:val="left"/>
      <w:pPr>
        <w:ind w:left="5760" w:hanging="360"/>
      </w:pPr>
      <w:rPr>
        <w:rFonts w:ascii="Courier New" w:hAnsi="Courier New" w:hint="default"/>
      </w:rPr>
    </w:lvl>
    <w:lvl w:ilvl="8" w:tplc="133ADD2A">
      <w:start w:val="1"/>
      <w:numFmt w:val="bullet"/>
      <w:lvlText w:val=""/>
      <w:lvlJc w:val="left"/>
      <w:pPr>
        <w:ind w:left="6480" w:hanging="360"/>
      </w:pPr>
      <w:rPr>
        <w:rFonts w:ascii="Wingdings" w:hAnsi="Wingdings" w:hint="default"/>
      </w:rPr>
    </w:lvl>
  </w:abstractNum>
  <w:abstractNum w:abstractNumId="55" w15:restartNumberingAfterBreak="0">
    <w:nsid w:val="76AE32BC"/>
    <w:multiLevelType w:val="multilevel"/>
    <w:tmpl w:val="0A3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52D0F5"/>
    <w:multiLevelType w:val="hybridMultilevel"/>
    <w:tmpl w:val="2D4C47D2"/>
    <w:lvl w:ilvl="0" w:tplc="D520E3B2">
      <w:start w:val="1"/>
      <w:numFmt w:val="bullet"/>
      <w:lvlText w:val=""/>
      <w:lvlJc w:val="left"/>
      <w:pPr>
        <w:ind w:left="720" w:hanging="360"/>
      </w:pPr>
      <w:rPr>
        <w:rFonts w:ascii="Symbol" w:hAnsi="Symbol" w:hint="default"/>
      </w:rPr>
    </w:lvl>
    <w:lvl w:ilvl="1" w:tplc="BF606CDA">
      <w:start w:val="1"/>
      <w:numFmt w:val="bullet"/>
      <w:lvlText w:val="o"/>
      <w:lvlJc w:val="left"/>
      <w:pPr>
        <w:ind w:left="1440" w:hanging="360"/>
      </w:pPr>
      <w:rPr>
        <w:rFonts w:ascii="Courier New" w:hAnsi="Courier New" w:hint="default"/>
      </w:rPr>
    </w:lvl>
    <w:lvl w:ilvl="2" w:tplc="590C8498">
      <w:start w:val="1"/>
      <w:numFmt w:val="bullet"/>
      <w:lvlText w:val=""/>
      <w:lvlJc w:val="left"/>
      <w:pPr>
        <w:ind w:left="2160" w:hanging="360"/>
      </w:pPr>
      <w:rPr>
        <w:rFonts w:ascii="Wingdings" w:hAnsi="Wingdings" w:hint="default"/>
      </w:rPr>
    </w:lvl>
    <w:lvl w:ilvl="3" w:tplc="55D89DF6">
      <w:start w:val="1"/>
      <w:numFmt w:val="bullet"/>
      <w:lvlText w:val=""/>
      <w:lvlJc w:val="left"/>
      <w:pPr>
        <w:ind w:left="2880" w:hanging="360"/>
      </w:pPr>
      <w:rPr>
        <w:rFonts w:ascii="Symbol" w:hAnsi="Symbol" w:hint="default"/>
      </w:rPr>
    </w:lvl>
    <w:lvl w:ilvl="4" w:tplc="7854BCE2">
      <w:start w:val="1"/>
      <w:numFmt w:val="bullet"/>
      <w:lvlText w:val="o"/>
      <w:lvlJc w:val="left"/>
      <w:pPr>
        <w:ind w:left="3600" w:hanging="360"/>
      </w:pPr>
      <w:rPr>
        <w:rFonts w:ascii="Courier New" w:hAnsi="Courier New" w:hint="default"/>
      </w:rPr>
    </w:lvl>
    <w:lvl w:ilvl="5" w:tplc="ACDC1114">
      <w:start w:val="1"/>
      <w:numFmt w:val="bullet"/>
      <w:lvlText w:val=""/>
      <w:lvlJc w:val="left"/>
      <w:pPr>
        <w:ind w:left="4320" w:hanging="360"/>
      </w:pPr>
      <w:rPr>
        <w:rFonts w:ascii="Wingdings" w:hAnsi="Wingdings" w:hint="default"/>
      </w:rPr>
    </w:lvl>
    <w:lvl w:ilvl="6" w:tplc="71FA12B8">
      <w:start w:val="1"/>
      <w:numFmt w:val="bullet"/>
      <w:lvlText w:val=""/>
      <w:lvlJc w:val="left"/>
      <w:pPr>
        <w:ind w:left="5040" w:hanging="360"/>
      </w:pPr>
      <w:rPr>
        <w:rFonts w:ascii="Symbol" w:hAnsi="Symbol" w:hint="default"/>
      </w:rPr>
    </w:lvl>
    <w:lvl w:ilvl="7" w:tplc="626AF3F8">
      <w:start w:val="1"/>
      <w:numFmt w:val="bullet"/>
      <w:lvlText w:val="o"/>
      <w:lvlJc w:val="left"/>
      <w:pPr>
        <w:ind w:left="5760" w:hanging="360"/>
      </w:pPr>
      <w:rPr>
        <w:rFonts w:ascii="Courier New" w:hAnsi="Courier New" w:hint="default"/>
      </w:rPr>
    </w:lvl>
    <w:lvl w:ilvl="8" w:tplc="1DDCCB78">
      <w:start w:val="1"/>
      <w:numFmt w:val="bullet"/>
      <w:lvlText w:val=""/>
      <w:lvlJc w:val="left"/>
      <w:pPr>
        <w:ind w:left="6480" w:hanging="360"/>
      </w:pPr>
      <w:rPr>
        <w:rFonts w:ascii="Wingdings" w:hAnsi="Wingdings" w:hint="default"/>
      </w:rPr>
    </w:lvl>
  </w:abstractNum>
  <w:abstractNum w:abstractNumId="57" w15:restartNumberingAfterBreak="0">
    <w:nsid w:val="7C15D9AF"/>
    <w:multiLevelType w:val="hybridMultilevel"/>
    <w:tmpl w:val="DF881640"/>
    <w:lvl w:ilvl="0" w:tplc="058C4FC2">
      <w:start w:val="1"/>
      <w:numFmt w:val="bullet"/>
      <w:lvlText w:val=""/>
      <w:lvlJc w:val="left"/>
      <w:pPr>
        <w:ind w:left="720" w:hanging="360"/>
      </w:pPr>
      <w:rPr>
        <w:rFonts w:ascii="Symbol" w:hAnsi="Symbol" w:hint="default"/>
      </w:rPr>
    </w:lvl>
    <w:lvl w:ilvl="1" w:tplc="559CC492">
      <w:start w:val="1"/>
      <w:numFmt w:val="bullet"/>
      <w:lvlText w:val="o"/>
      <w:lvlJc w:val="left"/>
      <w:pPr>
        <w:ind w:left="1440" w:hanging="360"/>
      </w:pPr>
      <w:rPr>
        <w:rFonts w:ascii="Courier New" w:hAnsi="Courier New" w:hint="default"/>
      </w:rPr>
    </w:lvl>
    <w:lvl w:ilvl="2" w:tplc="C644CC68">
      <w:start w:val="1"/>
      <w:numFmt w:val="bullet"/>
      <w:lvlText w:val=""/>
      <w:lvlJc w:val="left"/>
      <w:pPr>
        <w:ind w:left="2160" w:hanging="360"/>
      </w:pPr>
      <w:rPr>
        <w:rFonts w:ascii="Wingdings" w:hAnsi="Wingdings" w:hint="default"/>
      </w:rPr>
    </w:lvl>
    <w:lvl w:ilvl="3" w:tplc="3D204BF0">
      <w:start w:val="1"/>
      <w:numFmt w:val="bullet"/>
      <w:lvlText w:val=""/>
      <w:lvlJc w:val="left"/>
      <w:pPr>
        <w:ind w:left="2880" w:hanging="360"/>
      </w:pPr>
      <w:rPr>
        <w:rFonts w:ascii="Symbol" w:hAnsi="Symbol" w:hint="default"/>
      </w:rPr>
    </w:lvl>
    <w:lvl w:ilvl="4" w:tplc="C4F453E6">
      <w:start w:val="1"/>
      <w:numFmt w:val="bullet"/>
      <w:lvlText w:val="o"/>
      <w:lvlJc w:val="left"/>
      <w:pPr>
        <w:ind w:left="3600" w:hanging="360"/>
      </w:pPr>
      <w:rPr>
        <w:rFonts w:ascii="Courier New" w:hAnsi="Courier New" w:hint="default"/>
      </w:rPr>
    </w:lvl>
    <w:lvl w:ilvl="5" w:tplc="07640378">
      <w:start w:val="1"/>
      <w:numFmt w:val="bullet"/>
      <w:lvlText w:val=""/>
      <w:lvlJc w:val="left"/>
      <w:pPr>
        <w:ind w:left="4320" w:hanging="360"/>
      </w:pPr>
      <w:rPr>
        <w:rFonts w:ascii="Wingdings" w:hAnsi="Wingdings" w:hint="default"/>
      </w:rPr>
    </w:lvl>
    <w:lvl w:ilvl="6" w:tplc="72C801B6">
      <w:start w:val="1"/>
      <w:numFmt w:val="bullet"/>
      <w:lvlText w:val=""/>
      <w:lvlJc w:val="left"/>
      <w:pPr>
        <w:ind w:left="5040" w:hanging="360"/>
      </w:pPr>
      <w:rPr>
        <w:rFonts w:ascii="Symbol" w:hAnsi="Symbol" w:hint="default"/>
      </w:rPr>
    </w:lvl>
    <w:lvl w:ilvl="7" w:tplc="E7CC1B0E">
      <w:start w:val="1"/>
      <w:numFmt w:val="bullet"/>
      <w:lvlText w:val="o"/>
      <w:lvlJc w:val="left"/>
      <w:pPr>
        <w:ind w:left="5760" w:hanging="360"/>
      </w:pPr>
      <w:rPr>
        <w:rFonts w:ascii="Courier New" w:hAnsi="Courier New" w:hint="default"/>
      </w:rPr>
    </w:lvl>
    <w:lvl w:ilvl="8" w:tplc="5D0E7364">
      <w:start w:val="1"/>
      <w:numFmt w:val="bullet"/>
      <w:lvlText w:val=""/>
      <w:lvlJc w:val="left"/>
      <w:pPr>
        <w:ind w:left="6480" w:hanging="360"/>
      </w:pPr>
      <w:rPr>
        <w:rFonts w:ascii="Wingdings" w:hAnsi="Wingdings" w:hint="default"/>
      </w:rPr>
    </w:lvl>
  </w:abstractNum>
  <w:abstractNum w:abstractNumId="58" w15:restartNumberingAfterBreak="0">
    <w:nsid w:val="7D36ADF3"/>
    <w:multiLevelType w:val="hybridMultilevel"/>
    <w:tmpl w:val="1A966FC2"/>
    <w:lvl w:ilvl="0" w:tplc="DF240C70">
      <w:start w:val="1"/>
      <w:numFmt w:val="bullet"/>
      <w:lvlText w:val=""/>
      <w:lvlJc w:val="left"/>
      <w:pPr>
        <w:ind w:left="720" w:hanging="360"/>
      </w:pPr>
      <w:rPr>
        <w:rFonts w:ascii="Symbol" w:hAnsi="Symbol" w:hint="default"/>
      </w:rPr>
    </w:lvl>
    <w:lvl w:ilvl="1" w:tplc="75A48710">
      <w:start w:val="1"/>
      <w:numFmt w:val="bullet"/>
      <w:lvlText w:val="o"/>
      <w:lvlJc w:val="left"/>
      <w:pPr>
        <w:ind w:left="1440" w:hanging="360"/>
      </w:pPr>
      <w:rPr>
        <w:rFonts w:ascii="Courier New" w:hAnsi="Courier New" w:hint="default"/>
      </w:rPr>
    </w:lvl>
    <w:lvl w:ilvl="2" w:tplc="0778C436">
      <w:start w:val="1"/>
      <w:numFmt w:val="bullet"/>
      <w:lvlText w:val=""/>
      <w:lvlJc w:val="left"/>
      <w:pPr>
        <w:ind w:left="2160" w:hanging="360"/>
      </w:pPr>
      <w:rPr>
        <w:rFonts w:ascii="Wingdings" w:hAnsi="Wingdings" w:hint="default"/>
      </w:rPr>
    </w:lvl>
    <w:lvl w:ilvl="3" w:tplc="C4464DCE">
      <w:start w:val="1"/>
      <w:numFmt w:val="bullet"/>
      <w:lvlText w:val=""/>
      <w:lvlJc w:val="left"/>
      <w:pPr>
        <w:ind w:left="2880" w:hanging="360"/>
      </w:pPr>
      <w:rPr>
        <w:rFonts w:ascii="Symbol" w:hAnsi="Symbol" w:hint="default"/>
      </w:rPr>
    </w:lvl>
    <w:lvl w:ilvl="4" w:tplc="2592AAC6">
      <w:start w:val="1"/>
      <w:numFmt w:val="bullet"/>
      <w:lvlText w:val="o"/>
      <w:lvlJc w:val="left"/>
      <w:pPr>
        <w:ind w:left="3600" w:hanging="360"/>
      </w:pPr>
      <w:rPr>
        <w:rFonts w:ascii="Courier New" w:hAnsi="Courier New" w:hint="default"/>
      </w:rPr>
    </w:lvl>
    <w:lvl w:ilvl="5" w:tplc="FFEC9D20">
      <w:start w:val="1"/>
      <w:numFmt w:val="bullet"/>
      <w:lvlText w:val=""/>
      <w:lvlJc w:val="left"/>
      <w:pPr>
        <w:ind w:left="4320" w:hanging="360"/>
      </w:pPr>
      <w:rPr>
        <w:rFonts w:ascii="Wingdings" w:hAnsi="Wingdings" w:hint="default"/>
      </w:rPr>
    </w:lvl>
    <w:lvl w:ilvl="6" w:tplc="76807126">
      <w:start w:val="1"/>
      <w:numFmt w:val="bullet"/>
      <w:lvlText w:val=""/>
      <w:lvlJc w:val="left"/>
      <w:pPr>
        <w:ind w:left="5040" w:hanging="360"/>
      </w:pPr>
      <w:rPr>
        <w:rFonts w:ascii="Symbol" w:hAnsi="Symbol" w:hint="default"/>
      </w:rPr>
    </w:lvl>
    <w:lvl w:ilvl="7" w:tplc="18389C58">
      <w:start w:val="1"/>
      <w:numFmt w:val="bullet"/>
      <w:lvlText w:val="o"/>
      <w:lvlJc w:val="left"/>
      <w:pPr>
        <w:ind w:left="5760" w:hanging="360"/>
      </w:pPr>
      <w:rPr>
        <w:rFonts w:ascii="Courier New" w:hAnsi="Courier New" w:hint="default"/>
      </w:rPr>
    </w:lvl>
    <w:lvl w:ilvl="8" w:tplc="6E40FAEC">
      <w:start w:val="1"/>
      <w:numFmt w:val="bullet"/>
      <w:lvlText w:val=""/>
      <w:lvlJc w:val="left"/>
      <w:pPr>
        <w:ind w:left="6480" w:hanging="360"/>
      </w:pPr>
      <w:rPr>
        <w:rFonts w:ascii="Wingdings" w:hAnsi="Wingdings" w:hint="default"/>
      </w:rPr>
    </w:lvl>
  </w:abstractNum>
  <w:abstractNum w:abstractNumId="59" w15:restartNumberingAfterBreak="0">
    <w:nsid w:val="7D6C1971"/>
    <w:multiLevelType w:val="hybridMultilevel"/>
    <w:tmpl w:val="0CB86E06"/>
    <w:lvl w:ilvl="0" w:tplc="545826CA">
      <w:start w:val="1"/>
      <w:numFmt w:val="bullet"/>
      <w:lvlText w:val=""/>
      <w:lvlJc w:val="left"/>
      <w:pPr>
        <w:ind w:left="720" w:hanging="360"/>
      </w:pPr>
      <w:rPr>
        <w:rFonts w:ascii="Symbol" w:hAnsi="Symbol" w:hint="default"/>
      </w:rPr>
    </w:lvl>
    <w:lvl w:ilvl="1" w:tplc="94B4357A">
      <w:start w:val="1"/>
      <w:numFmt w:val="bullet"/>
      <w:lvlText w:val="o"/>
      <w:lvlJc w:val="left"/>
      <w:pPr>
        <w:ind w:left="1440" w:hanging="360"/>
      </w:pPr>
      <w:rPr>
        <w:rFonts w:ascii="Courier New" w:hAnsi="Courier New" w:hint="default"/>
      </w:rPr>
    </w:lvl>
    <w:lvl w:ilvl="2" w:tplc="F89C30CC">
      <w:start w:val="1"/>
      <w:numFmt w:val="bullet"/>
      <w:lvlText w:val=""/>
      <w:lvlJc w:val="left"/>
      <w:pPr>
        <w:ind w:left="2160" w:hanging="360"/>
      </w:pPr>
      <w:rPr>
        <w:rFonts w:ascii="Wingdings" w:hAnsi="Wingdings" w:hint="default"/>
      </w:rPr>
    </w:lvl>
    <w:lvl w:ilvl="3" w:tplc="6A3E325E">
      <w:start w:val="1"/>
      <w:numFmt w:val="bullet"/>
      <w:lvlText w:val=""/>
      <w:lvlJc w:val="left"/>
      <w:pPr>
        <w:ind w:left="2880" w:hanging="360"/>
      </w:pPr>
      <w:rPr>
        <w:rFonts w:ascii="Symbol" w:hAnsi="Symbol" w:hint="default"/>
      </w:rPr>
    </w:lvl>
    <w:lvl w:ilvl="4" w:tplc="8A904A46">
      <w:start w:val="1"/>
      <w:numFmt w:val="bullet"/>
      <w:lvlText w:val="o"/>
      <w:lvlJc w:val="left"/>
      <w:pPr>
        <w:ind w:left="3600" w:hanging="360"/>
      </w:pPr>
      <w:rPr>
        <w:rFonts w:ascii="Courier New" w:hAnsi="Courier New" w:hint="default"/>
      </w:rPr>
    </w:lvl>
    <w:lvl w:ilvl="5" w:tplc="C86EDF2A">
      <w:start w:val="1"/>
      <w:numFmt w:val="bullet"/>
      <w:lvlText w:val=""/>
      <w:lvlJc w:val="left"/>
      <w:pPr>
        <w:ind w:left="4320" w:hanging="360"/>
      </w:pPr>
      <w:rPr>
        <w:rFonts w:ascii="Wingdings" w:hAnsi="Wingdings" w:hint="default"/>
      </w:rPr>
    </w:lvl>
    <w:lvl w:ilvl="6" w:tplc="E4F2D6C8">
      <w:start w:val="1"/>
      <w:numFmt w:val="bullet"/>
      <w:lvlText w:val=""/>
      <w:lvlJc w:val="left"/>
      <w:pPr>
        <w:ind w:left="5040" w:hanging="360"/>
      </w:pPr>
      <w:rPr>
        <w:rFonts w:ascii="Symbol" w:hAnsi="Symbol" w:hint="default"/>
      </w:rPr>
    </w:lvl>
    <w:lvl w:ilvl="7" w:tplc="50FAFCF2">
      <w:start w:val="1"/>
      <w:numFmt w:val="bullet"/>
      <w:lvlText w:val="o"/>
      <w:lvlJc w:val="left"/>
      <w:pPr>
        <w:ind w:left="5760" w:hanging="360"/>
      </w:pPr>
      <w:rPr>
        <w:rFonts w:ascii="Courier New" w:hAnsi="Courier New" w:hint="default"/>
      </w:rPr>
    </w:lvl>
    <w:lvl w:ilvl="8" w:tplc="6DF6D246">
      <w:start w:val="1"/>
      <w:numFmt w:val="bullet"/>
      <w:lvlText w:val=""/>
      <w:lvlJc w:val="left"/>
      <w:pPr>
        <w:ind w:left="6480" w:hanging="360"/>
      </w:pPr>
      <w:rPr>
        <w:rFonts w:ascii="Wingdings" w:hAnsi="Wingdings" w:hint="default"/>
      </w:rPr>
    </w:lvl>
  </w:abstractNum>
  <w:abstractNum w:abstractNumId="60" w15:restartNumberingAfterBreak="0">
    <w:nsid w:val="7E483DC2"/>
    <w:multiLevelType w:val="hybridMultilevel"/>
    <w:tmpl w:val="337A1786"/>
    <w:lvl w:ilvl="0" w:tplc="F97C946E">
      <w:start w:val="1"/>
      <w:numFmt w:val="decimal"/>
      <w:lvlText w:val="%1."/>
      <w:lvlJc w:val="left"/>
      <w:pPr>
        <w:ind w:left="720" w:hanging="360"/>
      </w:pPr>
    </w:lvl>
    <w:lvl w:ilvl="1" w:tplc="EB48BA72">
      <w:start w:val="1"/>
      <w:numFmt w:val="lowerLetter"/>
      <w:lvlText w:val="%2."/>
      <w:lvlJc w:val="left"/>
      <w:pPr>
        <w:ind w:left="1440" w:hanging="360"/>
      </w:pPr>
    </w:lvl>
    <w:lvl w:ilvl="2" w:tplc="4EE299C8">
      <w:start w:val="1"/>
      <w:numFmt w:val="lowerRoman"/>
      <w:lvlText w:val="%3."/>
      <w:lvlJc w:val="right"/>
      <w:pPr>
        <w:ind w:left="2160" w:hanging="180"/>
      </w:pPr>
    </w:lvl>
    <w:lvl w:ilvl="3" w:tplc="1A06B38A">
      <w:start w:val="1"/>
      <w:numFmt w:val="decimal"/>
      <w:lvlText w:val="%4."/>
      <w:lvlJc w:val="left"/>
      <w:pPr>
        <w:ind w:left="2880" w:hanging="360"/>
      </w:pPr>
    </w:lvl>
    <w:lvl w:ilvl="4" w:tplc="64C8A7BA">
      <w:start w:val="1"/>
      <w:numFmt w:val="lowerLetter"/>
      <w:lvlText w:val="%5."/>
      <w:lvlJc w:val="left"/>
      <w:pPr>
        <w:ind w:left="3600" w:hanging="360"/>
      </w:pPr>
    </w:lvl>
    <w:lvl w:ilvl="5" w:tplc="F9E698D8">
      <w:start w:val="1"/>
      <w:numFmt w:val="lowerRoman"/>
      <w:lvlText w:val="%6."/>
      <w:lvlJc w:val="right"/>
      <w:pPr>
        <w:ind w:left="4320" w:hanging="180"/>
      </w:pPr>
    </w:lvl>
    <w:lvl w:ilvl="6" w:tplc="090ECF42">
      <w:start w:val="1"/>
      <w:numFmt w:val="decimal"/>
      <w:lvlText w:val="%7."/>
      <w:lvlJc w:val="left"/>
      <w:pPr>
        <w:ind w:left="5040" w:hanging="360"/>
      </w:pPr>
    </w:lvl>
    <w:lvl w:ilvl="7" w:tplc="A3A0DD62">
      <w:start w:val="1"/>
      <w:numFmt w:val="lowerLetter"/>
      <w:lvlText w:val="%8."/>
      <w:lvlJc w:val="left"/>
      <w:pPr>
        <w:ind w:left="5760" w:hanging="360"/>
      </w:pPr>
    </w:lvl>
    <w:lvl w:ilvl="8" w:tplc="ABA66CF2">
      <w:start w:val="1"/>
      <w:numFmt w:val="lowerRoman"/>
      <w:lvlText w:val="%9."/>
      <w:lvlJc w:val="right"/>
      <w:pPr>
        <w:ind w:left="6480" w:hanging="180"/>
      </w:pPr>
    </w:lvl>
  </w:abstractNum>
  <w:num w:numId="1" w16cid:durableId="1797599181">
    <w:abstractNumId w:val="58"/>
  </w:num>
  <w:num w:numId="2" w16cid:durableId="1425565619">
    <w:abstractNumId w:val="51"/>
  </w:num>
  <w:num w:numId="3" w16cid:durableId="830368137">
    <w:abstractNumId w:val="56"/>
  </w:num>
  <w:num w:numId="4" w16cid:durableId="1683700033">
    <w:abstractNumId w:val="29"/>
  </w:num>
  <w:num w:numId="5" w16cid:durableId="359205407">
    <w:abstractNumId w:val="17"/>
  </w:num>
  <w:num w:numId="6" w16cid:durableId="637881428">
    <w:abstractNumId w:val="47"/>
  </w:num>
  <w:num w:numId="7" w16cid:durableId="680546254">
    <w:abstractNumId w:val="45"/>
  </w:num>
  <w:num w:numId="8" w16cid:durableId="1513569571">
    <w:abstractNumId w:val="16"/>
  </w:num>
  <w:num w:numId="9" w16cid:durableId="998389754">
    <w:abstractNumId w:val="11"/>
  </w:num>
  <w:num w:numId="10" w16cid:durableId="1939754656">
    <w:abstractNumId w:val="46"/>
  </w:num>
  <w:num w:numId="11" w16cid:durableId="919483454">
    <w:abstractNumId w:val="24"/>
  </w:num>
  <w:num w:numId="12" w16cid:durableId="134684060">
    <w:abstractNumId w:val="52"/>
  </w:num>
  <w:num w:numId="13" w16cid:durableId="784813358">
    <w:abstractNumId w:val="25"/>
  </w:num>
  <w:num w:numId="14" w16cid:durableId="615142660">
    <w:abstractNumId w:val="49"/>
  </w:num>
  <w:num w:numId="15" w16cid:durableId="928465861">
    <w:abstractNumId w:val="21"/>
  </w:num>
  <w:num w:numId="16" w16cid:durableId="300964032">
    <w:abstractNumId w:val="54"/>
  </w:num>
  <w:num w:numId="17" w16cid:durableId="1380669933">
    <w:abstractNumId w:val="23"/>
  </w:num>
  <w:num w:numId="18" w16cid:durableId="1391464606">
    <w:abstractNumId w:val="53"/>
  </w:num>
  <w:num w:numId="19" w16cid:durableId="1530027609">
    <w:abstractNumId w:val="12"/>
  </w:num>
  <w:num w:numId="20" w16cid:durableId="521893346">
    <w:abstractNumId w:val="41"/>
  </w:num>
  <w:num w:numId="21" w16cid:durableId="1437486394">
    <w:abstractNumId w:val="19"/>
  </w:num>
  <w:num w:numId="22" w16cid:durableId="2018579410">
    <w:abstractNumId w:val="60"/>
  </w:num>
  <w:num w:numId="23" w16cid:durableId="91448">
    <w:abstractNumId w:val="30"/>
  </w:num>
  <w:num w:numId="24" w16cid:durableId="1153832384">
    <w:abstractNumId w:val="15"/>
  </w:num>
  <w:num w:numId="25" w16cid:durableId="240456614">
    <w:abstractNumId w:val="18"/>
  </w:num>
  <w:num w:numId="26" w16cid:durableId="52043140">
    <w:abstractNumId w:val="43"/>
  </w:num>
  <w:num w:numId="27" w16cid:durableId="513568170">
    <w:abstractNumId w:val="31"/>
  </w:num>
  <w:num w:numId="28" w16cid:durableId="26957558">
    <w:abstractNumId w:val="34"/>
  </w:num>
  <w:num w:numId="29" w16cid:durableId="644775729">
    <w:abstractNumId w:val="37"/>
  </w:num>
  <w:num w:numId="30" w16cid:durableId="1516186953">
    <w:abstractNumId w:val="40"/>
  </w:num>
  <w:num w:numId="31" w16cid:durableId="798114504">
    <w:abstractNumId w:val="59"/>
  </w:num>
  <w:num w:numId="32" w16cid:durableId="2060592782">
    <w:abstractNumId w:val="50"/>
  </w:num>
  <w:num w:numId="33" w16cid:durableId="1744715179">
    <w:abstractNumId w:val="57"/>
  </w:num>
  <w:num w:numId="34" w16cid:durableId="1384911910">
    <w:abstractNumId w:val="48"/>
  </w:num>
  <w:num w:numId="35" w16cid:durableId="409548648">
    <w:abstractNumId w:val="39"/>
  </w:num>
  <w:num w:numId="36" w16cid:durableId="935753783">
    <w:abstractNumId w:val="35"/>
  </w:num>
  <w:num w:numId="37" w16cid:durableId="31157709">
    <w:abstractNumId w:val="32"/>
  </w:num>
  <w:num w:numId="38" w16cid:durableId="1874726142">
    <w:abstractNumId w:val="26"/>
  </w:num>
  <w:num w:numId="39" w16cid:durableId="874388570">
    <w:abstractNumId w:val="42"/>
  </w:num>
  <w:num w:numId="40" w16cid:durableId="453521060">
    <w:abstractNumId w:val="36"/>
  </w:num>
  <w:num w:numId="41" w16cid:durableId="1762287992">
    <w:abstractNumId w:val="22"/>
  </w:num>
  <w:num w:numId="42" w16cid:durableId="1915432790">
    <w:abstractNumId w:val="28"/>
  </w:num>
  <w:num w:numId="43" w16cid:durableId="1865435110">
    <w:abstractNumId w:val="27"/>
  </w:num>
  <w:num w:numId="44" w16cid:durableId="1146511098">
    <w:abstractNumId w:val="0"/>
  </w:num>
  <w:num w:numId="45" w16cid:durableId="1635452966">
    <w:abstractNumId w:val="1"/>
  </w:num>
  <w:num w:numId="46" w16cid:durableId="962467535">
    <w:abstractNumId w:val="2"/>
  </w:num>
  <w:num w:numId="47" w16cid:durableId="765732036">
    <w:abstractNumId w:val="3"/>
  </w:num>
  <w:num w:numId="48" w16cid:durableId="966550540">
    <w:abstractNumId w:val="4"/>
  </w:num>
  <w:num w:numId="49" w16cid:durableId="1950165338">
    <w:abstractNumId w:val="44"/>
  </w:num>
  <w:num w:numId="50" w16cid:durableId="220405107">
    <w:abstractNumId w:val="5"/>
  </w:num>
  <w:num w:numId="51" w16cid:durableId="1836650642">
    <w:abstractNumId w:val="7"/>
  </w:num>
  <w:num w:numId="52" w16cid:durableId="1486623364">
    <w:abstractNumId w:val="9"/>
  </w:num>
  <w:num w:numId="53" w16cid:durableId="2094160146">
    <w:abstractNumId w:val="6"/>
  </w:num>
  <w:num w:numId="54" w16cid:durableId="1359239104">
    <w:abstractNumId w:val="8"/>
  </w:num>
  <w:num w:numId="55" w16cid:durableId="952976260">
    <w:abstractNumId w:val="38"/>
  </w:num>
  <w:num w:numId="56" w16cid:durableId="126437772">
    <w:abstractNumId w:val="33"/>
  </w:num>
  <w:num w:numId="57" w16cid:durableId="1699889574">
    <w:abstractNumId w:val="20"/>
  </w:num>
  <w:num w:numId="58" w16cid:durableId="918711969">
    <w:abstractNumId w:val="13"/>
  </w:num>
  <w:num w:numId="59" w16cid:durableId="2012759484">
    <w:abstractNumId w:val="55"/>
  </w:num>
  <w:num w:numId="60" w16cid:durableId="2091147774">
    <w:abstractNumId w:val="14"/>
  </w:num>
  <w:num w:numId="61" w16cid:durableId="590503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C"/>
    <w:rsid w:val="00004F5F"/>
    <w:rsid w:val="000A194C"/>
    <w:rsid w:val="000D55E9"/>
    <w:rsid w:val="0013068C"/>
    <w:rsid w:val="00135811"/>
    <w:rsid w:val="00155960"/>
    <w:rsid w:val="001858E1"/>
    <w:rsid w:val="001A31F3"/>
    <w:rsid w:val="001E29C2"/>
    <w:rsid w:val="001E67AC"/>
    <w:rsid w:val="00201420"/>
    <w:rsid w:val="00211B51"/>
    <w:rsid w:val="00223F56"/>
    <w:rsid w:val="00250956"/>
    <w:rsid w:val="0025212F"/>
    <w:rsid w:val="00254478"/>
    <w:rsid w:val="002806E1"/>
    <w:rsid w:val="002866E2"/>
    <w:rsid w:val="00353D66"/>
    <w:rsid w:val="003550B3"/>
    <w:rsid w:val="00367046"/>
    <w:rsid w:val="00393D27"/>
    <w:rsid w:val="00394E19"/>
    <w:rsid w:val="003C4623"/>
    <w:rsid w:val="003C4736"/>
    <w:rsid w:val="004147DB"/>
    <w:rsid w:val="00423904"/>
    <w:rsid w:val="00454701"/>
    <w:rsid w:val="004C4F12"/>
    <w:rsid w:val="004E775A"/>
    <w:rsid w:val="005034EB"/>
    <w:rsid w:val="005D363F"/>
    <w:rsid w:val="005E509C"/>
    <w:rsid w:val="00627339"/>
    <w:rsid w:val="00631842"/>
    <w:rsid w:val="00632B16"/>
    <w:rsid w:val="00672ECC"/>
    <w:rsid w:val="006833C1"/>
    <w:rsid w:val="006B7B2B"/>
    <w:rsid w:val="006D365D"/>
    <w:rsid w:val="00733120"/>
    <w:rsid w:val="00770595"/>
    <w:rsid w:val="007722EF"/>
    <w:rsid w:val="00795242"/>
    <w:rsid w:val="007C1089"/>
    <w:rsid w:val="00834954"/>
    <w:rsid w:val="0084415A"/>
    <w:rsid w:val="00897E40"/>
    <w:rsid w:val="008B4CF0"/>
    <w:rsid w:val="008B571D"/>
    <w:rsid w:val="008C03D8"/>
    <w:rsid w:val="008C6DEC"/>
    <w:rsid w:val="008D4656"/>
    <w:rsid w:val="009D17ED"/>
    <w:rsid w:val="009E26B1"/>
    <w:rsid w:val="00B63509"/>
    <w:rsid w:val="00B73641"/>
    <w:rsid w:val="00B822EB"/>
    <w:rsid w:val="00B85682"/>
    <w:rsid w:val="00BB039C"/>
    <w:rsid w:val="00BD6430"/>
    <w:rsid w:val="00C02AF6"/>
    <w:rsid w:val="00C07B67"/>
    <w:rsid w:val="00C60417"/>
    <w:rsid w:val="00C6481B"/>
    <w:rsid w:val="00CD56CC"/>
    <w:rsid w:val="00D4220F"/>
    <w:rsid w:val="00D607A7"/>
    <w:rsid w:val="00D61760"/>
    <w:rsid w:val="00D80B9B"/>
    <w:rsid w:val="00D91A40"/>
    <w:rsid w:val="00E700B2"/>
    <w:rsid w:val="00E81E3D"/>
    <w:rsid w:val="00ED20A8"/>
    <w:rsid w:val="00EF0CF4"/>
    <w:rsid w:val="00F1467F"/>
    <w:rsid w:val="00F76F06"/>
    <w:rsid w:val="00FA4EC5"/>
    <w:rsid w:val="00FA7434"/>
    <w:rsid w:val="00FA748A"/>
    <w:rsid w:val="00FD1DD2"/>
    <w:rsid w:val="00FD6EF4"/>
    <w:rsid w:val="00FE0797"/>
    <w:rsid w:val="0180B83B"/>
    <w:rsid w:val="01A0C056"/>
    <w:rsid w:val="0227B4E9"/>
    <w:rsid w:val="027E330A"/>
    <w:rsid w:val="029DC450"/>
    <w:rsid w:val="032B788B"/>
    <w:rsid w:val="03F8092D"/>
    <w:rsid w:val="0469DBDE"/>
    <w:rsid w:val="048C7FE2"/>
    <w:rsid w:val="04E7F44C"/>
    <w:rsid w:val="04EC478D"/>
    <w:rsid w:val="04F0B040"/>
    <w:rsid w:val="05402A95"/>
    <w:rsid w:val="055650E6"/>
    <w:rsid w:val="05828AE6"/>
    <w:rsid w:val="059971D5"/>
    <w:rsid w:val="06BFE81F"/>
    <w:rsid w:val="06E68095"/>
    <w:rsid w:val="078E1D12"/>
    <w:rsid w:val="0925C5F3"/>
    <w:rsid w:val="09CAF3CC"/>
    <w:rsid w:val="0ABF0D21"/>
    <w:rsid w:val="0B58B038"/>
    <w:rsid w:val="0B69B7BF"/>
    <w:rsid w:val="0BB3FC5B"/>
    <w:rsid w:val="0C14850E"/>
    <w:rsid w:val="0C51D9E0"/>
    <w:rsid w:val="0C57E7A6"/>
    <w:rsid w:val="0CA82F74"/>
    <w:rsid w:val="0D794698"/>
    <w:rsid w:val="0E8BE8B7"/>
    <w:rsid w:val="0F739127"/>
    <w:rsid w:val="0FCC69C3"/>
    <w:rsid w:val="0FD528F9"/>
    <w:rsid w:val="10AA1DC8"/>
    <w:rsid w:val="113FA55B"/>
    <w:rsid w:val="119E275E"/>
    <w:rsid w:val="11CFE6B4"/>
    <w:rsid w:val="12F1CB90"/>
    <w:rsid w:val="12FA397F"/>
    <w:rsid w:val="131266E5"/>
    <w:rsid w:val="1465E276"/>
    <w:rsid w:val="14C1C1DD"/>
    <w:rsid w:val="1522EB77"/>
    <w:rsid w:val="1594A0B4"/>
    <w:rsid w:val="15AF9732"/>
    <w:rsid w:val="167F6FFC"/>
    <w:rsid w:val="18E6B294"/>
    <w:rsid w:val="1930DB58"/>
    <w:rsid w:val="194E36C4"/>
    <w:rsid w:val="197F1144"/>
    <w:rsid w:val="1A4D31F4"/>
    <w:rsid w:val="1A5C3E27"/>
    <w:rsid w:val="1A67919B"/>
    <w:rsid w:val="1A6DADBC"/>
    <w:rsid w:val="1AC31B11"/>
    <w:rsid w:val="1ACAC3A0"/>
    <w:rsid w:val="1B75CFD8"/>
    <w:rsid w:val="1BDF33FF"/>
    <w:rsid w:val="1C83B9E1"/>
    <w:rsid w:val="1CFC8669"/>
    <w:rsid w:val="1E2B175E"/>
    <w:rsid w:val="1E97FF46"/>
    <w:rsid w:val="1ECF49A7"/>
    <w:rsid w:val="1F43DBE3"/>
    <w:rsid w:val="1FB93C7B"/>
    <w:rsid w:val="1FDF4E6B"/>
    <w:rsid w:val="200868CC"/>
    <w:rsid w:val="2008D2A6"/>
    <w:rsid w:val="21461AEC"/>
    <w:rsid w:val="2171CB12"/>
    <w:rsid w:val="21866FEF"/>
    <w:rsid w:val="218865C6"/>
    <w:rsid w:val="218C56CB"/>
    <w:rsid w:val="22508542"/>
    <w:rsid w:val="2251CCB4"/>
    <w:rsid w:val="2263EF1B"/>
    <w:rsid w:val="22D0F1B0"/>
    <w:rsid w:val="232E2966"/>
    <w:rsid w:val="2375B17D"/>
    <w:rsid w:val="238AA55C"/>
    <w:rsid w:val="23F67E19"/>
    <w:rsid w:val="246B096C"/>
    <w:rsid w:val="24BC0DF9"/>
    <w:rsid w:val="24E19811"/>
    <w:rsid w:val="2531C72E"/>
    <w:rsid w:val="25B32E4C"/>
    <w:rsid w:val="260168CA"/>
    <w:rsid w:val="266FABB5"/>
    <w:rsid w:val="26872731"/>
    <w:rsid w:val="27B4061C"/>
    <w:rsid w:val="280890B8"/>
    <w:rsid w:val="28391CE8"/>
    <w:rsid w:val="28903E5A"/>
    <w:rsid w:val="28B578CE"/>
    <w:rsid w:val="2913FBB7"/>
    <w:rsid w:val="29D88C8C"/>
    <w:rsid w:val="2A2E1CEA"/>
    <w:rsid w:val="2A8F458B"/>
    <w:rsid w:val="2AD8D02D"/>
    <w:rsid w:val="2B9C9B2F"/>
    <w:rsid w:val="2C2F29F8"/>
    <w:rsid w:val="2D2BF639"/>
    <w:rsid w:val="2D851F83"/>
    <w:rsid w:val="2D8FADEB"/>
    <w:rsid w:val="2DD97135"/>
    <w:rsid w:val="2E7B760F"/>
    <w:rsid w:val="2F1AB6A9"/>
    <w:rsid w:val="2FDB46FC"/>
    <w:rsid w:val="3030953B"/>
    <w:rsid w:val="30724252"/>
    <w:rsid w:val="30C2AD67"/>
    <w:rsid w:val="31A61A19"/>
    <w:rsid w:val="31BBFAA6"/>
    <w:rsid w:val="31C73219"/>
    <w:rsid w:val="32685912"/>
    <w:rsid w:val="32726B74"/>
    <w:rsid w:val="3316E1CF"/>
    <w:rsid w:val="331FB5E6"/>
    <w:rsid w:val="3351DBDF"/>
    <w:rsid w:val="339DE554"/>
    <w:rsid w:val="33B97A36"/>
    <w:rsid w:val="3446F498"/>
    <w:rsid w:val="349174B2"/>
    <w:rsid w:val="35E41AAC"/>
    <w:rsid w:val="36CFAF73"/>
    <w:rsid w:val="36DED749"/>
    <w:rsid w:val="3731E319"/>
    <w:rsid w:val="374180DA"/>
    <w:rsid w:val="37959E33"/>
    <w:rsid w:val="37CDA766"/>
    <w:rsid w:val="38357F7F"/>
    <w:rsid w:val="38501B6E"/>
    <w:rsid w:val="38C3A870"/>
    <w:rsid w:val="3938DDA9"/>
    <w:rsid w:val="393D6F76"/>
    <w:rsid w:val="3944E64D"/>
    <w:rsid w:val="396AD164"/>
    <w:rsid w:val="39F7306B"/>
    <w:rsid w:val="3AC8B9C6"/>
    <w:rsid w:val="3B18C31B"/>
    <w:rsid w:val="3C00D20B"/>
    <w:rsid w:val="3C14670E"/>
    <w:rsid w:val="3C3BE623"/>
    <w:rsid w:val="3C9B6D62"/>
    <w:rsid w:val="3CBD5A5A"/>
    <w:rsid w:val="3DA6982D"/>
    <w:rsid w:val="3DB9A918"/>
    <w:rsid w:val="3DDAC9B1"/>
    <w:rsid w:val="3DFF94F1"/>
    <w:rsid w:val="3F5A3135"/>
    <w:rsid w:val="40255377"/>
    <w:rsid w:val="410A67B3"/>
    <w:rsid w:val="4367DB4D"/>
    <w:rsid w:val="448AC67D"/>
    <w:rsid w:val="44FA65F7"/>
    <w:rsid w:val="4567D64A"/>
    <w:rsid w:val="46DC8EC5"/>
    <w:rsid w:val="4744E2A3"/>
    <w:rsid w:val="48513E3D"/>
    <w:rsid w:val="49999384"/>
    <w:rsid w:val="49DC6382"/>
    <w:rsid w:val="49FE1C8F"/>
    <w:rsid w:val="4A565229"/>
    <w:rsid w:val="4A7796F6"/>
    <w:rsid w:val="4ACB6F33"/>
    <w:rsid w:val="4AE1A29B"/>
    <w:rsid w:val="4AF967BA"/>
    <w:rsid w:val="4B730C89"/>
    <w:rsid w:val="4BA7E6CD"/>
    <w:rsid w:val="4C402752"/>
    <w:rsid w:val="4C975AE6"/>
    <w:rsid w:val="4CE40D5E"/>
    <w:rsid w:val="4D26DD31"/>
    <w:rsid w:val="4D5AB5F8"/>
    <w:rsid w:val="4E442C49"/>
    <w:rsid w:val="4E84BCE0"/>
    <w:rsid w:val="4EB2E43F"/>
    <w:rsid w:val="4EFE7322"/>
    <w:rsid w:val="4F38FE15"/>
    <w:rsid w:val="4FE89A3B"/>
    <w:rsid w:val="4FEB49A3"/>
    <w:rsid w:val="4FF2F042"/>
    <w:rsid w:val="513202E2"/>
    <w:rsid w:val="51829249"/>
    <w:rsid w:val="51B538D1"/>
    <w:rsid w:val="51F490B2"/>
    <w:rsid w:val="5231944C"/>
    <w:rsid w:val="5241E18C"/>
    <w:rsid w:val="5298D473"/>
    <w:rsid w:val="531DB6FE"/>
    <w:rsid w:val="54171769"/>
    <w:rsid w:val="5548DD03"/>
    <w:rsid w:val="555B1F06"/>
    <w:rsid w:val="55754EAF"/>
    <w:rsid w:val="561DCF95"/>
    <w:rsid w:val="565163D5"/>
    <w:rsid w:val="56628CB5"/>
    <w:rsid w:val="566B7CDD"/>
    <w:rsid w:val="56CCE57B"/>
    <w:rsid w:val="5831DB0C"/>
    <w:rsid w:val="595F6BCB"/>
    <w:rsid w:val="59DE7AE8"/>
    <w:rsid w:val="5A7B7EDB"/>
    <w:rsid w:val="5C3D2290"/>
    <w:rsid w:val="5C5A9744"/>
    <w:rsid w:val="5CCA3C71"/>
    <w:rsid w:val="5D5CCB6E"/>
    <w:rsid w:val="5D743F17"/>
    <w:rsid w:val="5D999846"/>
    <w:rsid w:val="5DE67302"/>
    <w:rsid w:val="5E0A10B6"/>
    <w:rsid w:val="5E3A22AB"/>
    <w:rsid w:val="5E5AF1A8"/>
    <w:rsid w:val="5EA82710"/>
    <w:rsid w:val="5F1943EA"/>
    <w:rsid w:val="5FF42288"/>
    <w:rsid w:val="60230D0E"/>
    <w:rsid w:val="604C57CD"/>
    <w:rsid w:val="6069C0A6"/>
    <w:rsid w:val="6131E2AB"/>
    <w:rsid w:val="62C46238"/>
    <w:rsid w:val="63641BC7"/>
    <w:rsid w:val="63672158"/>
    <w:rsid w:val="6382FF2C"/>
    <w:rsid w:val="64035FD4"/>
    <w:rsid w:val="642DB52F"/>
    <w:rsid w:val="6434AF0E"/>
    <w:rsid w:val="657749E1"/>
    <w:rsid w:val="65BEE1EC"/>
    <w:rsid w:val="65FF9C4F"/>
    <w:rsid w:val="6615B5BF"/>
    <w:rsid w:val="6642BEF4"/>
    <w:rsid w:val="664ABBBB"/>
    <w:rsid w:val="666ED518"/>
    <w:rsid w:val="66F7639F"/>
    <w:rsid w:val="67AF38F2"/>
    <w:rsid w:val="67D65A21"/>
    <w:rsid w:val="67E0FDF8"/>
    <w:rsid w:val="6836428E"/>
    <w:rsid w:val="6884FE91"/>
    <w:rsid w:val="68DD858F"/>
    <w:rsid w:val="6913CAE1"/>
    <w:rsid w:val="693E87D0"/>
    <w:rsid w:val="695FD58B"/>
    <w:rsid w:val="697B3400"/>
    <w:rsid w:val="69A845ED"/>
    <w:rsid w:val="69B5581D"/>
    <w:rsid w:val="6B9E04AE"/>
    <w:rsid w:val="6C57265D"/>
    <w:rsid w:val="6C8E1B17"/>
    <w:rsid w:val="6CC0D742"/>
    <w:rsid w:val="6CCE5C85"/>
    <w:rsid w:val="6D51A065"/>
    <w:rsid w:val="6D95CDCD"/>
    <w:rsid w:val="6EF551A7"/>
    <w:rsid w:val="6FD3591E"/>
    <w:rsid w:val="7042AE00"/>
    <w:rsid w:val="7076D3F9"/>
    <w:rsid w:val="710B5962"/>
    <w:rsid w:val="713A2DB2"/>
    <w:rsid w:val="718CB5DE"/>
    <w:rsid w:val="71B25529"/>
    <w:rsid w:val="71CC7C36"/>
    <w:rsid w:val="7265CDE3"/>
    <w:rsid w:val="7285493D"/>
    <w:rsid w:val="728AC7DF"/>
    <w:rsid w:val="72903E1E"/>
    <w:rsid w:val="72D16F7E"/>
    <w:rsid w:val="72DF89B1"/>
    <w:rsid w:val="72F8B4AE"/>
    <w:rsid w:val="72F904DF"/>
    <w:rsid w:val="73C4F561"/>
    <w:rsid w:val="741F9AE4"/>
    <w:rsid w:val="745074EA"/>
    <w:rsid w:val="74570B05"/>
    <w:rsid w:val="75382909"/>
    <w:rsid w:val="7609B661"/>
    <w:rsid w:val="77659BF9"/>
    <w:rsid w:val="7771766D"/>
    <w:rsid w:val="77C29BB8"/>
    <w:rsid w:val="7856073A"/>
    <w:rsid w:val="788A1371"/>
    <w:rsid w:val="78E8ECE4"/>
    <w:rsid w:val="790A8924"/>
    <w:rsid w:val="7915192C"/>
    <w:rsid w:val="7A56A81A"/>
    <w:rsid w:val="7AB18636"/>
    <w:rsid w:val="7ADBE51F"/>
    <w:rsid w:val="7B190135"/>
    <w:rsid w:val="7BB445C5"/>
    <w:rsid w:val="7C510EF7"/>
    <w:rsid w:val="7C511CB2"/>
    <w:rsid w:val="7D2A0AD9"/>
    <w:rsid w:val="7D2D4116"/>
    <w:rsid w:val="7DA5CF0C"/>
    <w:rsid w:val="7DA774D6"/>
    <w:rsid w:val="7DC41B18"/>
    <w:rsid w:val="7E01DD7E"/>
    <w:rsid w:val="7F383035"/>
    <w:rsid w:val="7F892259"/>
    <w:rsid w:val="7F91BED3"/>
    <w:rsid w:val="7FB75BA3"/>
    <w:rsid w:val="7FE3B20E"/>
    <w:rsid w:val="7FF95C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F203A"/>
  <w15:chartTrackingRefBased/>
  <w15:docId w15:val="{570E8214-CA4E-4AA3-AAAD-9E1FEDAB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semiHidden/>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0244">
      <w:bodyDiv w:val="1"/>
      <w:marLeft w:val="0"/>
      <w:marRight w:val="0"/>
      <w:marTop w:val="0"/>
      <w:marBottom w:val="0"/>
      <w:divBdr>
        <w:top w:val="none" w:sz="0" w:space="0" w:color="auto"/>
        <w:left w:val="none" w:sz="0" w:space="0" w:color="auto"/>
        <w:bottom w:val="none" w:sz="0" w:space="0" w:color="auto"/>
        <w:right w:val="none" w:sz="0" w:space="0" w:color="auto"/>
      </w:divBdr>
    </w:div>
    <w:div w:id="228852683">
      <w:bodyDiv w:val="1"/>
      <w:marLeft w:val="0"/>
      <w:marRight w:val="0"/>
      <w:marTop w:val="0"/>
      <w:marBottom w:val="0"/>
      <w:divBdr>
        <w:top w:val="none" w:sz="0" w:space="0" w:color="auto"/>
        <w:left w:val="none" w:sz="0" w:space="0" w:color="auto"/>
        <w:bottom w:val="none" w:sz="0" w:space="0" w:color="auto"/>
        <w:right w:val="none" w:sz="0" w:space="0" w:color="auto"/>
      </w:divBdr>
    </w:div>
    <w:div w:id="284391241">
      <w:bodyDiv w:val="1"/>
      <w:marLeft w:val="0"/>
      <w:marRight w:val="0"/>
      <w:marTop w:val="0"/>
      <w:marBottom w:val="0"/>
      <w:divBdr>
        <w:top w:val="none" w:sz="0" w:space="0" w:color="auto"/>
        <w:left w:val="none" w:sz="0" w:space="0" w:color="auto"/>
        <w:bottom w:val="none" w:sz="0" w:space="0" w:color="auto"/>
        <w:right w:val="none" w:sz="0" w:space="0" w:color="auto"/>
      </w:divBdr>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568804143">
      <w:bodyDiv w:val="1"/>
      <w:marLeft w:val="0"/>
      <w:marRight w:val="0"/>
      <w:marTop w:val="0"/>
      <w:marBottom w:val="0"/>
      <w:divBdr>
        <w:top w:val="none" w:sz="0" w:space="0" w:color="auto"/>
        <w:left w:val="none" w:sz="0" w:space="0" w:color="auto"/>
        <w:bottom w:val="none" w:sz="0" w:space="0" w:color="auto"/>
        <w:right w:val="none" w:sz="0" w:space="0" w:color="auto"/>
      </w:divBdr>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1003556846">
      <w:bodyDiv w:val="1"/>
      <w:marLeft w:val="0"/>
      <w:marRight w:val="0"/>
      <w:marTop w:val="0"/>
      <w:marBottom w:val="0"/>
      <w:divBdr>
        <w:top w:val="none" w:sz="0" w:space="0" w:color="auto"/>
        <w:left w:val="none" w:sz="0" w:space="0" w:color="auto"/>
        <w:bottom w:val="none" w:sz="0" w:space="0" w:color="auto"/>
        <w:right w:val="none" w:sz="0" w:space="0" w:color="auto"/>
      </w:divBdr>
    </w:div>
    <w:div w:id="1213881878">
      <w:bodyDiv w:val="1"/>
      <w:marLeft w:val="0"/>
      <w:marRight w:val="0"/>
      <w:marTop w:val="0"/>
      <w:marBottom w:val="0"/>
      <w:divBdr>
        <w:top w:val="none" w:sz="0" w:space="0" w:color="auto"/>
        <w:left w:val="none" w:sz="0" w:space="0" w:color="auto"/>
        <w:bottom w:val="none" w:sz="0" w:space="0" w:color="auto"/>
        <w:right w:val="none" w:sz="0" w:space="0" w:color="auto"/>
      </w:divBdr>
    </w:div>
    <w:div w:id="1409768622">
      <w:bodyDiv w:val="1"/>
      <w:marLeft w:val="0"/>
      <w:marRight w:val="0"/>
      <w:marTop w:val="0"/>
      <w:marBottom w:val="0"/>
      <w:divBdr>
        <w:top w:val="none" w:sz="0" w:space="0" w:color="auto"/>
        <w:left w:val="none" w:sz="0" w:space="0" w:color="auto"/>
        <w:bottom w:val="none" w:sz="0" w:space="0" w:color="auto"/>
        <w:right w:val="none" w:sz="0" w:space="0" w:color="auto"/>
      </w:divBdr>
    </w:div>
    <w:div w:id="1429036039">
      <w:bodyDiv w:val="1"/>
      <w:marLeft w:val="0"/>
      <w:marRight w:val="0"/>
      <w:marTop w:val="0"/>
      <w:marBottom w:val="0"/>
      <w:divBdr>
        <w:top w:val="none" w:sz="0" w:space="0" w:color="auto"/>
        <w:left w:val="none" w:sz="0" w:space="0" w:color="auto"/>
        <w:bottom w:val="none" w:sz="0" w:space="0" w:color="auto"/>
        <w:right w:val="none" w:sz="0" w:space="0" w:color="auto"/>
      </w:divBdr>
    </w:div>
    <w:div w:id="1572740917">
      <w:bodyDiv w:val="1"/>
      <w:marLeft w:val="0"/>
      <w:marRight w:val="0"/>
      <w:marTop w:val="0"/>
      <w:marBottom w:val="0"/>
      <w:divBdr>
        <w:top w:val="none" w:sz="0" w:space="0" w:color="auto"/>
        <w:left w:val="none" w:sz="0" w:space="0" w:color="auto"/>
        <w:bottom w:val="none" w:sz="0" w:space="0" w:color="auto"/>
        <w:right w:val="none" w:sz="0" w:space="0" w:color="auto"/>
      </w:divBdr>
    </w:div>
    <w:div w:id="176214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44CB-3960-4849-A7C8-D609138D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Saurabh Verma [DATA SCIENCE AND ENGINEERING - 2022]</cp:lastModifiedBy>
  <cp:revision>4</cp:revision>
  <cp:lastPrinted>2024-11-20T20:49:00Z</cp:lastPrinted>
  <dcterms:created xsi:type="dcterms:W3CDTF">2024-11-20T20:46:00Z</dcterms:created>
  <dcterms:modified xsi:type="dcterms:W3CDTF">2024-11-20T20:52:00Z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043df43fd32ac87e97a5f51e251ab3e6e66e742806b3e49a51a617f6dc78dfac</vt:lpwstr>
  </property>
</Properties>
</file>